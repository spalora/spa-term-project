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D6104" w14:textId="77777777" w:rsidR="006911F5" w:rsidRPr="00AB7DCE" w:rsidRDefault="006911F5" w:rsidP="006E0670">
      <w:pPr>
        <w:ind w:right="-360"/>
        <w:rPr>
          <w:rFonts w:ascii="Times New Roman" w:eastAsia="Calibri" w:hAnsi="Times New Roman"/>
          <w:b/>
        </w:rPr>
      </w:pPr>
    </w:p>
    <w:p w14:paraId="08A20C1C" w14:textId="7E76BE89" w:rsidR="00D06FF1" w:rsidRDefault="00543F1F" w:rsidP="00D06FF1">
      <w:pPr>
        <w:ind w:right="-360"/>
        <w:rPr>
          <w:rFonts w:ascii="Times New Roman" w:eastAsia="Calibri" w:hAnsi="Times New Roman"/>
          <w:b/>
        </w:rPr>
      </w:pPr>
      <w:r>
        <w:rPr>
          <w:rFonts w:ascii="Times New Roman" w:eastAsia="Calibri" w:hAnsi="Times New Roman"/>
          <w:b/>
        </w:rPr>
        <w:t>3</w:t>
      </w:r>
      <w:r w:rsidR="00D06FF1">
        <w:rPr>
          <w:rFonts w:ascii="Times New Roman" w:eastAsia="Calibri" w:hAnsi="Times New Roman"/>
          <w:b/>
        </w:rPr>
        <w:t xml:space="preserve">5,Commons </w:t>
      </w:r>
      <w:proofErr w:type="spellStart"/>
      <w:r w:rsidR="00D06FF1">
        <w:rPr>
          <w:rFonts w:ascii="Times New Roman" w:eastAsia="Calibri" w:hAnsi="Times New Roman"/>
          <w:b/>
        </w:rPr>
        <w:t>Dr</w:t>
      </w:r>
      <w:proofErr w:type="spellEnd"/>
      <w:r w:rsidR="00D06FF1">
        <w:rPr>
          <w:rFonts w:ascii="Times New Roman" w:eastAsia="Calibri" w:hAnsi="Times New Roman"/>
          <w:b/>
        </w:rPr>
        <w:t>,</w:t>
      </w:r>
      <w:r w:rsidR="00D06FF1">
        <w:rPr>
          <w:rFonts w:ascii="Times New Roman" w:eastAsia="Calibri" w:hAnsi="Times New Roman"/>
          <w:b/>
        </w:rPr>
        <w:tab/>
      </w:r>
      <w:r w:rsidR="00D06FF1">
        <w:rPr>
          <w:rFonts w:ascii="Times New Roman" w:eastAsia="Calibri" w:hAnsi="Times New Roman"/>
          <w:b/>
        </w:rPr>
        <w:tab/>
      </w:r>
      <w:proofErr w:type="spellStart"/>
      <w:r w:rsidR="00D06FF1">
        <w:rPr>
          <w:rFonts w:ascii="Times New Roman" w:eastAsia="Calibri" w:hAnsi="Times New Roman"/>
          <w:b/>
        </w:rPr>
        <w:t>Seema</w:t>
      </w:r>
      <w:proofErr w:type="spellEnd"/>
      <w:r w:rsidR="00D06FF1">
        <w:rPr>
          <w:rFonts w:ascii="Times New Roman" w:eastAsia="Calibri" w:hAnsi="Times New Roman"/>
          <w:b/>
        </w:rPr>
        <w:t xml:space="preserve"> </w:t>
      </w:r>
      <w:proofErr w:type="spellStart"/>
      <w:r w:rsidR="00D06FF1">
        <w:rPr>
          <w:rFonts w:ascii="Times New Roman" w:eastAsia="Calibri" w:hAnsi="Times New Roman"/>
          <w:b/>
        </w:rPr>
        <w:t>Palora</w:t>
      </w:r>
      <w:proofErr w:type="spellEnd"/>
      <w:r w:rsidR="00D06FF1">
        <w:rPr>
          <w:rFonts w:ascii="Times New Roman" w:eastAsia="Calibri" w:hAnsi="Times New Roman"/>
          <w:b/>
        </w:rPr>
        <w:tab/>
      </w:r>
      <w:r w:rsidR="00D06FF1">
        <w:rPr>
          <w:rFonts w:ascii="Times New Roman" w:eastAsia="Calibri" w:hAnsi="Times New Roman"/>
          <w:b/>
        </w:rPr>
        <w:tab/>
      </w:r>
      <w:r w:rsidR="00D06FF1">
        <w:rPr>
          <w:rFonts w:ascii="Times New Roman" w:eastAsia="Calibri" w:hAnsi="Times New Roman"/>
          <w:b/>
        </w:rPr>
        <w:tab/>
        <w:t xml:space="preserve">       +1</w:t>
      </w:r>
      <w:r w:rsidR="001D738D">
        <w:rPr>
          <w:rFonts w:ascii="AppleSystemUIFont" w:eastAsia="Times New Roman" w:hAnsi="AppleSystemUIFont" w:cs="AppleSystemUIFont"/>
          <w:color w:val="353535"/>
        </w:rPr>
        <w:t xml:space="preserve">(508) </w:t>
      </w:r>
      <w:r w:rsidR="009B4DEE">
        <w:rPr>
          <w:rFonts w:ascii="AppleSystemUIFont" w:eastAsia="Times New Roman" w:hAnsi="AppleSystemUIFont" w:cs="AppleSystemUIFont"/>
          <w:color w:val="353535"/>
        </w:rPr>
        <w:t>395-3089</w:t>
      </w:r>
      <w:r w:rsidR="00D06FF1">
        <w:rPr>
          <w:rFonts w:ascii="Times New Roman" w:eastAsia="Calibri" w:hAnsi="Times New Roman"/>
          <w:b/>
        </w:rPr>
        <w:tab/>
      </w:r>
      <w:r w:rsidR="00D06FF1">
        <w:rPr>
          <w:rFonts w:ascii="Times New Roman" w:eastAsia="Calibri" w:hAnsi="Times New Roman"/>
          <w:b/>
        </w:rPr>
        <w:tab/>
      </w:r>
    </w:p>
    <w:p w14:paraId="64E47759" w14:textId="023DD4E2" w:rsidR="00D06FF1" w:rsidRDefault="00D06FF1" w:rsidP="00D06FF1">
      <w:pPr>
        <w:ind w:right="-360"/>
        <w:rPr>
          <w:rFonts w:ascii="Times New Roman" w:eastAsia="Calibri" w:hAnsi="Times New Roman"/>
          <w:b/>
        </w:rPr>
      </w:pPr>
      <w:r>
        <w:rPr>
          <w:rFonts w:ascii="Times New Roman" w:eastAsia="Calibri" w:hAnsi="Times New Roman"/>
          <w:b/>
        </w:rPr>
        <w:t>Shrewsbu</w:t>
      </w:r>
      <w:r w:rsidR="007F6B4B">
        <w:rPr>
          <w:rFonts w:ascii="Times New Roman" w:eastAsia="Calibri" w:hAnsi="Times New Roman"/>
          <w:b/>
        </w:rPr>
        <w:t>r</w:t>
      </w:r>
      <w:r>
        <w:rPr>
          <w:rFonts w:ascii="Times New Roman" w:eastAsia="Calibri" w:hAnsi="Times New Roman"/>
          <w:b/>
        </w:rPr>
        <w:t>y,</w:t>
      </w:r>
      <w:r>
        <w:rPr>
          <w:rFonts w:ascii="Times New Roman" w:eastAsia="Calibri" w:hAnsi="Times New Roman"/>
          <w:b/>
        </w:rPr>
        <w:tab/>
      </w:r>
      <w:r>
        <w:rPr>
          <w:rFonts w:ascii="Times New Roman" w:eastAsia="Calibri" w:hAnsi="Times New Roman"/>
          <w:b/>
        </w:rPr>
        <w:tab/>
      </w:r>
      <w:r>
        <w:rPr>
          <w:rFonts w:ascii="Times New Roman" w:eastAsia="Calibri" w:hAnsi="Times New Roman"/>
          <w:b/>
        </w:rPr>
        <w:tab/>
      </w:r>
      <w:r>
        <w:rPr>
          <w:rFonts w:ascii="Times New Roman" w:eastAsia="Calibri" w:hAnsi="Times New Roman"/>
          <w:b/>
        </w:rPr>
        <w:tab/>
      </w:r>
      <w:r>
        <w:rPr>
          <w:rFonts w:ascii="Times New Roman" w:eastAsia="Calibri" w:hAnsi="Times New Roman"/>
          <w:b/>
        </w:rPr>
        <w:tab/>
      </w:r>
      <w:r>
        <w:rPr>
          <w:rFonts w:ascii="Times New Roman" w:eastAsia="Calibri" w:hAnsi="Times New Roman"/>
          <w:b/>
        </w:rPr>
        <w:tab/>
      </w:r>
      <w:r>
        <w:rPr>
          <w:rFonts w:ascii="Times New Roman" w:eastAsia="Calibri" w:hAnsi="Times New Roman"/>
          <w:b/>
        </w:rPr>
        <w:tab/>
        <w:t xml:space="preserve">       s</w:t>
      </w:r>
      <w:r w:rsidR="00B42656">
        <w:rPr>
          <w:rFonts w:ascii="Times New Roman" w:eastAsia="Calibri" w:hAnsi="Times New Roman"/>
          <w:b/>
        </w:rPr>
        <w:t>eema</w:t>
      </w:r>
      <w:r>
        <w:rPr>
          <w:rFonts w:ascii="Times New Roman" w:eastAsia="Calibri" w:hAnsi="Times New Roman"/>
          <w:b/>
        </w:rPr>
        <w:t>.palora87@gmail.com</w:t>
      </w:r>
      <w:r>
        <w:rPr>
          <w:rFonts w:ascii="Times New Roman" w:eastAsia="Calibri" w:hAnsi="Times New Roman"/>
          <w:b/>
        </w:rPr>
        <w:tab/>
      </w:r>
      <w:r>
        <w:rPr>
          <w:rFonts w:ascii="Times New Roman" w:eastAsia="Calibri" w:hAnsi="Times New Roman"/>
          <w:b/>
        </w:rPr>
        <w:tab/>
      </w:r>
    </w:p>
    <w:p w14:paraId="3BCF8D00" w14:textId="2BC38B2B" w:rsidR="004D283F" w:rsidRPr="00AB7DCE" w:rsidRDefault="00D06FF1" w:rsidP="00D06FF1">
      <w:pPr>
        <w:ind w:right="-360"/>
        <w:rPr>
          <w:rFonts w:ascii="Times New Roman" w:eastAsia="Calibri" w:hAnsi="Times New Roman"/>
          <w:b/>
        </w:rPr>
      </w:pPr>
      <w:r>
        <w:rPr>
          <w:rFonts w:ascii="Times New Roman" w:eastAsia="Calibri" w:hAnsi="Times New Roman"/>
          <w:b/>
        </w:rPr>
        <w:t>MA-01545.</w:t>
      </w:r>
      <w:r>
        <w:rPr>
          <w:rFonts w:ascii="Times New Roman" w:eastAsia="Calibri" w:hAnsi="Times New Roman"/>
          <w:b/>
        </w:rPr>
        <w:tab/>
      </w:r>
      <w:r>
        <w:rPr>
          <w:rFonts w:ascii="Times New Roman" w:eastAsia="Calibri" w:hAnsi="Times New Roman"/>
          <w:b/>
        </w:rPr>
        <w:tab/>
      </w:r>
    </w:p>
    <w:p w14:paraId="1E433337" w14:textId="77777777" w:rsidR="006B0B86" w:rsidRPr="00AB7DCE" w:rsidRDefault="006B0B86" w:rsidP="006E0670">
      <w:pPr>
        <w:ind w:right="-360"/>
        <w:rPr>
          <w:rFonts w:ascii="Times New Roman" w:eastAsia="Calibri" w:hAnsi="Times New Roman"/>
          <w:b/>
          <w:u w:val="single"/>
        </w:rPr>
      </w:pPr>
    </w:p>
    <w:p w14:paraId="09C52A23" w14:textId="77777777" w:rsidR="00351A85" w:rsidRPr="00AB7DCE" w:rsidRDefault="00A80CCC" w:rsidP="006E0670">
      <w:pPr>
        <w:shd w:val="clear" w:color="auto" w:fill="E0E0E0"/>
        <w:autoSpaceDE w:val="0"/>
        <w:autoSpaceDN w:val="0"/>
        <w:adjustRightInd w:val="0"/>
        <w:ind w:right="-180"/>
        <w:rPr>
          <w:rFonts w:ascii="Times New Roman" w:hAnsi="Times New Roman"/>
          <w:b/>
          <w:color w:val="000000"/>
        </w:rPr>
      </w:pPr>
      <w:r w:rsidRPr="00AB7DCE">
        <w:rPr>
          <w:rFonts w:ascii="Times New Roman" w:hAnsi="Times New Roman"/>
          <w:b/>
          <w:color w:val="000000"/>
        </w:rPr>
        <w:t>P</w:t>
      </w:r>
      <w:r w:rsidR="00351A85" w:rsidRPr="00AB7DCE">
        <w:rPr>
          <w:rFonts w:ascii="Times New Roman" w:hAnsi="Times New Roman"/>
          <w:b/>
          <w:color w:val="000000"/>
        </w:rPr>
        <w:t>ROFESSIONAL SUMMARY</w:t>
      </w:r>
    </w:p>
    <w:p w14:paraId="6BEE2581" w14:textId="4C06DAFC" w:rsidR="0001227C" w:rsidRPr="0001227C" w:rsidRDefault="00EF3508" w:rsidP="006E0670">
      <w:pPr>
        <w:pStyle w:val="Header"/>
        <w:widowControl w:val="0"/>
        <w:numPr>
          <w:ilvl w:val="0"/>
          <w:numId w:val="3"/>
        </w:numPr>
        <w:tabs>
          <w:tab w:val="clear" w:pos="720"/>
          <w:tab w:val="clear" w:pos="4320"/>
          <w:tab w:val="clear" w:pos="8640"/>
          <w:tab w:val="num" w:pos="300"/>
        </w:tabs>
        <w:suppressAutoHyphens/>
        <w:ind w:left="300"/>
        <w:jc w:val="both"/>
        <w:rPr>
          <w:rFonts w:ascii="Times New Roman" w:hAnsi="Times New Roman"/>
          <w:kern w:val="18"/>
        </w:rPr>
      </w:pPr>
      <w:r>
        <w:rPr>
          <w:rFonts w:ascii="Times New Roman" w:hAnsi="Times New Roman"/>
        </w:rPr>
        <w:t>8</w:t>
      </w:r>
      <w:r w:rsidR="00CA21C9">
        <w:rPr>
          <w:rFonts w:ascii="Times New Roman" w:hAnsi="Times New Roman"/>
        </w:rPr>
        <w:t>+</w:t>
      </w:r>
      <w:r w:rsidR="00351A85" w:rsidRPr="00AB7DCE">
        <w:rPr>
          <w:rFonts w:ascii="Times New Roman" w:hAnsi="Times New Roman"/>
          <w:b/>
        </w:rPr>
        <w:t xml:space="preserve"> years</w:t>
      </w:r>
      <w:r w:rsidR="00351A85" w:rsidRPr="00AB7DCE">
        <w:rPr>
          <w:rFonts w:ascii="Times New Roman" w:hAnsi="Times New Roman"/>
        </w:rPr>
        <w:t xml:space="preserve"> of</w:t>
      </w:r>
      <w:r w:rsidR="002B0D7E">
        <w:rPr>
          <w:rFonts w:ascii="Times New Roman" w:hAnsi="Times New Roman"/>
        </w:rPr>
        <w:t xml:space="preserve"> </w:t>
      </w:r>
      <w:r w:rsidR="0026569E" w:rsidRPr="00AB7DCE">
        <w:rPr>
          <w:rFonts w:ascii="Times New Roman" w:hAnsi="Times New Roman"/>
        </w:rPr>
        <w:t>vast</w:t>
      </w:r>
      <w:r w:rsidR="00AD749E" w:rsidRPr="00AB7DCE">
        <w:rPr>
          <w:rFonts w:ascii="Times New Roman" w:hAnsi="Times New Roman"/>
        </w:rPr>
        <w:t xml:space="preserve"> </w:t>
      </w:r>
      <w:r w:rsidR="00351A85" w:rsidRPr="00AB7DCE">
        <w:rPr>
          <w:rFonts w:ascii="Times New Roman" w:hAnsi="Times New Roman"/>
        </w:rPr>
        <w:t xml:space="preserve">IT experience </w:t>
      </w:r>
      <w:r w:rsidR="00C62F8C">
        <w:rPr>
          <w:rFonts w:ascii="Times New Roman" w:hAnsi="Times New Roman"/>
        </w:rPr>
        <w:t>in</w:t>
      </w:r>
      <w:r w:rsidR="00C62F8C" w:rsidRPr="00C62F8C">
        <w:rPr>
          <w:rFonts w:ascii="Times New Roman" w:hAnsi="Times New Roman"/>
          <w:b/>
        </w:rPr>
        <w:t xml:space="preserve"> JAVA</w:t>
      </w:r>
      <w:r w:rsidR="005F5079">
        <w:rPr>
          <w:rFonts w:ascii="Times New Roman" w:hAnsi="Times New Roman"/>
          <w:b/>
        </w:rPr>
        <w:t>/J2EE</w:t>
      </w:r>
      <w:r w:rsidR="00C62F8C">
        <w:rPr>
          <w:rFonts w:ascii="Times New Roman" w:hAnsi="Times New Roman"/>
        </w:rPr>
        <w:t xml:space="preserve"> </w:t>
      </w:r>
      <w:r w:rsidR="00351A85" w:rsidRPr="00AB7DCE">
        <w:rPr>
          <w:rFonts w:ascii="Times New Roman" w:hAnsi="Times New Roman"/>
        </w:rPr>
        <w:t>involving in various phases of software development including system analysis, design, development, implementation</w:t>
      </w:r>
      <w:r w:rsidR="00D37E61" w:rsidRPr="00AB7DCE">
        <w:rPr>
          <w:rFonts w:ascii="Times New Roman" w:hAnsi="Times New Roman"/>
        </w:rPr>
        <w:t xml:space="preserve">, </w:t>
      </w:r>
      <w:r w:rsidR="00AD749E" w:rsidRPr="00AB7DCE">
        <w:rPr>
          <w:rFonts w:ascii="Times New Roman" w:hAnsi="Times New Roman"/>
        </w:rPr>
        <w:t xml:space="preserve">testing, </w:t>
      </w:r>
      <w:r w:rsidR="00D37E61" w:rsidRPr="00AB7DCE">
        <w:rPr>
          <w:rFonts w:ascii="Times New Roman" w:hAnsi="Times New Roman"/>
        </w:rPr>
        <w:t>&amp;</w:t>
      </w:r>
      <w:r w:rsidR="00351A85" w:rsidRPr="00AB7DCE">
        <w:rPr>
          <w:rFonts w:ascii="Times New Roman" w:hAnsi="Times New Roman"/>
        </w:rPr>
        <w:t xml:space="preserve"> production support</w:t>
      </w:r>
    </w:p>
    <w:p w14:paraId="5495E08E" w14:textId="1664AD98" w:rsidR="00532FAC" w:rsidRPr="00532FAC" w:rsidRDefault="0001227C" w:rsidP="006E0670">
      <w:pPr>
        <w:pStyle w:val="Header"/>
        <w:widowControl w:val="0"/>
        <w:numPr>
          <w:ilvl w:val="0"/>
          <w:numId w:val="3"/>
        </w:numPr>
        <w:tabs>
          <w:tab w:val="clear" w:pos="720"/>
          <w:tab w:val="clear" w:pos="4320"/>
          <w:tab w:val="clear" w:pos="8640"/>
          <w:tab w:val="num" w:pos="300"/>
        </w:tabs>
        <w:suppressAutoHyphens/>
        <w:ind w:left="300"/>
        <w:jc w:val="both"/>
        <w:rPr>
          <w:rFonts w:ascii="Times New Roman" w:hAnsi="Times New Roman"/>
          <w:kern w:val="18"/>
        </w:rPr>
      </w:pPr>
      <w:r>
        <w:rPr>
          <w:rFonts w:ascii="Times New Roman" w:hAnsi="Times New Roman"/>
        </w:rPr>
        <w:t>Extensively worked in</w:t>
      </w:r>
      <w:r w:rsidR="005C5B31">
        <w:rPr>
          <w:rFonts w:ascii="Times New Roman" w:hAnsi="Times New Roman"/>
        </w:rPr>
        <w:t xml:space="preserve"> </w:t>
      </w:r>
      <w:proofErr w:type="spellStart"/>
      <w:r w:rsidRPr="0001227C">
        <w:rPr>
          <w:rFonts w:ascii="Times New Roman" w:hAnsi="Times New Roman"/>
          <w:b/>
        </w:rPr>
        <w:t>Spring</w:t>
      </w:r>
      <w:r w:rsidR="00003F3D">
        <w:rPr>
          <w:rFonts w:ascii="Times New Roman" w:hAnsi="Times New Roman"/>
          <w:b/>
        </w:rPr>
        <w:t>Core</w:t>
      </w:r>
      <w:proofErr w:type="gramStart"/>
      <w:r w:rsidR="00003F3D">
        <w:rPr>
          <w:rFonts w:ascii="Times New Roman" w:hAnsi="Times New Roman"/>
          <w:b/>
        </w:rPr>
        <w:t>,</w:t>
      </w:r>
      <w:r w:rsidR="00C93A74">
        <w:t>Spring</w:t>
      </w:r>
      <w:r w:rsidR="00003F3D">
        <w:rPr>
          <w:rFonts w:ascii="Times New Roman" w:hAnsi="Times New Roman"/>
          <w:b/>
        </w:rPr>
        <w:t>MVC</w:t>
      </w:r>
      <w:proofErr w:type="spellEnd"/>
      <w:proofErr w:type="gramEnd"/>
      <w:r w:rsidR="00003F3D">
        <w:rPr>
          <w:rFonts w:ascii="Times New Roman" w:hAnsi="Times New Roman"/>
          <w:b/>
        </w:rPr>
        <w:t>,</w:t>
      </w:r>
      <w:r w:rsidR="00C93A74" w:rsidRPr="00C93A74">
        <w:t xml:space="preserve"> </w:t>
      </w:r>
      <w:proofErr w:type="spellStart"/>
      <w:r w:rsidR="00C93A74">
        <w:t>Spring</w:t>
      </w:r>
      <w:r w:rsidR="00003F3D">
        <w:rPr>
          <w:rFonts w:ascii="Times New Roman" w:hAnsi="Times New Roman"/>
          <w:b/>
        </w:rPr>
        <w:t>Boot</w:t>
      </w:r>
      <w:proofErr w:type="spellEnd"/>
      <w:r w:rsidR="00003F3D">
        <w:rPr>
          <w:rFonts w:ascii="Times New Roman" w:hAnsi="Times New Roman"/>
          <w:b/>
        </w:rPr>
        <w:t>,</w:t>
      </w:r>
      <w:r w:rsidR="00C93A74" w:rsidRPr="00C93A74">
        <w:t xml:space="preserve"> </w:t>
      </w:r>
      <w:proofErr w:type="spellStart"/>
      <w:r w:rsidR="00C93A74">
        <w:t>Spring</w:t>
      </w:r>
      <w:r w:rsidR="00003F3D">
        <w:rPr>
          <w:rFonts w:ascii="Times New Roman" w:hAnsi="Times New Roman"/>
          <w:b/>
        </w:rPr>
        <w:t>JPA</w:t>
      </w:r>
      <w:proofErr w:type="spellEnd"/>
      <w:r w:rsidR="00003F3D">
        <w:rPr>
          <w:rFonts w:ascii="Times New Roman" w:hAnsi="Times New Roman"/>
          <w:b/>
        </w:rPr>
        <w:t>,</w:t>
      </w:r>
      <w:r w:rsidR="00C93A74" w:rsidRPr="00C93A74">
        <w:t xml:space="preserve"> </w:t>
      </w:r>
      <w:proofErr w:type="spellStart"/>
      <w:r w:rsidR="00C93A74">
        <w:t>Spring</w:t>
      </w:r>
      <w:r w:rsidR="00C93A74">
        <w:rPr>
          <w:rFonts w:ascii="Times New Roman" w:hAnsi="Times New Roman"/>
          <w:b/>
        </w:rPr>
        <w:t>Batch</w:t>
      </w:r>
      <w:proofErr w:type="spellEnd"/>
      <w:r w:rsidR="00003F3D">
        <w:rPr>
          <w:rFonts w:ascii="Times New Roman" w:hAnsi="Times New Roman"/>
          <w:b/>
        </w:rPr>
        <w:t>,</w:t>
      </w:r>
      <w:r w:rsidR="007833A8">
        <w:rPr>
          <w:rFonts w:ascii="Times New Roman" w:hAnsi="Times New Roman"/>
          <w:b/>
        </w:rPr>
        <w:t xml:space="preserve"> </w:t>
      </w:r>
      <w:r w:rsidR="00953A12">
        <w:rPr>
          <w:rFonts w:ascii="Times New Roman" w:hAnsi="Times New Roman"/>
          <w:b/>
        </w:rPr>
        <w:t xml:space="preserve">Struts </w:t>
      </w:r>
      <w:r w:rsidR="00953A12">
        <w:rPr>
          <w:rFonts w:ascii="Times New Roman" w:hAnsi="Times New Roman"/>
        </w:rPr>
        <w:t>framework</w:t>
      </w:r>
      <w:r>
        <w:rPr>
          <w:rFonts w:ascii="Times New Roman" w:hAnsi="Times New Roman"/>
        </w:rPr>
        <w:t xml:space="preserve"> including </w:t>
      </w:r>
      <w:proofErr w:type="spellStart"/>
      <w:r w:rsidRPr="0001227C">
        <w:rPr>
          <w:rFonts w:ascii="Times New Roman" w:hAnsi="Times New Roman"/>
          <w:b/>
        </w:rPr>
        <w:t>WebService</w:t>
      </w:r>
      <w:proofErr w:type="spellEnd"/>
      <w:r w:rsidR="003451E1">
        <w:rPr>
          <w:rFonts w:ascii="Times New Roman" w:hAnsi="Times New Roman"/>
          <w:b/>
        </w:rPr>
        <w:t>,</w:t>
      </w:r>
      <w:r w:rsidR="003451E1">
        <w:rPr>
          <w:rFonts w:ascii="Times New Roman" w:hAnsi="Times New Roman"/>
        </w:rPr>
        <w:t xml:space="preserve"> </w:t>
      </w:r>
      <w:r w:rsidRPr="0001227C">
        <w:rPr>
          <w:rFonts w:ascii="Times New Roman" w:hAnsi="Times New Roman"/>
          <w:b/>
        </w:rPr>
        <w:t>Rest</w:t>
      </w:r>
      <w:r w:rsidR="00762465">
        <w:rPr>
          <w:rFonts w:ascii="Times New Roman" w:hAnsi="Times New Roman"/>
        </w:rPr>
        <w:t xml:space="preserve">, </w:t>
      </w:r>
      <w:r w:rsidR="00762465" w:rsidRPr="00762465">
        <w:rPr>
          <w:rFonts w:ascii="Times New Roman" w:hAnsi="Times New Roman"/>
          <w:b/>
        </w:rPr>
        <w:t>PL/</w:t>
      </w:r>
      <w:proofErr w:type="spellStart"/>
      <w:r w:rsidR="00762465" w:rsidRPr="00762465">
        <w:rPr>
          <w:rFonts w:ascii="Times New Roman" w:hAnsi="Times New Roman"/>
          <w:b/>
        </w:rPr>
        <w:t>SQL</w:t>
      </w:r>
      <w:r w:rsidR="00442E93">
        <w:rPr>
          <w:rFonts w:ascii="Times New Roman" w:hAnsi="Times New Roman"/>
        </w:rPr>
        <w:t>,Microservices</w:t>
      </w:r>
      <w:proofErr w:type="spellEnd"/>
      <w:r w:rsidR="00442E93">
        <w:rPr>
          <w:rFonts w:ascii="Times New Roman" w:hAnsi="Times New Roman"/>
        </w:rPr>
        <w:t>,</w:t>
      </w:r>
      <w:r w:rsidR="00BD7446">
        <w:rPr>
          <w:rFonts w:ascii="Times New Roman" w:hAnsi="Times New Roman"/>
        </w:rPr>
        <w:t xml:space="preserve"> Messaging services MQ,</w:t>
      </w:r>
      <w:r w:rsidR="00003F3D" w:rsidRPr="00003F3D">
        <w:rPr>
          <w:rFonts w:ascii="Times New Roman" w:hAnsi="Times New Roman"/>
          <w:b/>
        </w:rPr>
        <w:t xml:space="preserve"> </w:t>
      </w:r>
      <w:r w:rsidR="00003F3D" w:rsidRPr="005C5B31">
        <w:rPr>
          <w:rFonts w:ascii="Times New Roman" w:hAnsi="Times New Roman"/>
          <w:b/>
        </w:rPr>
        <w:t>Android</w:t>
      </w:r>
      <w:r w:rsidR="00003F3D">
        <w:rPr>
          <w:rFonts w:ascii="Times New Roman" w:hAnsi="Times New Roman"/>
        </w:rPr>
        <w:t>.</w:t>
      </w:r>
    </w:p>
    <w:p w14:paraId="14D4912A" w14:textId="12D56AE6" w:rsidR="00532FAC" w:rsidRDefault="00532FAC" w:rsidP="006E0670">
      <w:pPr>
        <w:pStyle w:val="Header"/>
        <w:widowControl w:val="0"/>
        <w:numPr>
          <w:ilvl w:val="0"/>
          <w:numId w:val="3"/>
        </w:numPr>
        <w:tabs>
          <w:tab w:val="clear" w:pos="720"/>
          <w:tab w:val="clear" w:pos="4320"/>
          <w:tab w:val="clear" w:pos="8640"/>
          <w:tab w:val="num" w:pos="300"/>
        </w:tabs>
        <w:suppressAutoHyphens/>
        <w:ind w:left="300"/>
        <w:jc w:val="both"/>
        <w:rPr>
          <w:rFonts w:ascii="Times New Roman" w:hAnsi="Times New Roman"/>
          <w:b/>
        </w:rPr>
      </w:pPr>
      <w:r w:rsidRPr="00532FAC">
        <w:rPr>
          <w:rFonts w:ascii="Times New Roman" w:hAnsi="Times New Roman"/>
        </w:rPr>
        <w:t>Strong knowledge in dev</w:t>
      </w:r>
      <w:r>
        <w:rPr>
          <w:rFonts w:ascii="Times New Roman" w:hAnsi="Times New Roman"/>
        </w:rPr>
        <w:t xml:space="preserve">eloping Web Services using </w:t>
      </w:r>
      <w:r w:rsidRPr="00953AD0">
        <w:rPr>
          <w:rFonts w:ascii="Times New Roman" w:hAnsi="Times New Roman"/>
          <w:b/>
        </w:rPr>
        <w:t>SOAP,</w:t>
      </w:r>
      <w:r w:rsidR="00953AD0" w:rsidRPr="00953AD0">
        <w:rPr>
          <w:rFonts w:ascii="Times New Roman" w:hAnsi="Times New Roman"/>
          <w:b/>
        </w:rPr>
        <w:t xml:space="preserve"> </w:t>
      </w:r>
      <w:r w:rsidRPr="00953AD0">
        <w:rPr>
          <w:rFonts w:ascii="Times New Roman" w:hAnsi="Times New Roman"/>
          <w:b/>
        </w:rPr>
        <w:t>XML</w:t>
      </w:r>
      <w:r w:rsidR="00953AD0" w:rsidRPr="00953AD0">
        <w:rPr>
          <w:rFonts w:ascii="Times New Roman" w:hAnsi="Times New Roman"/>
          <w:b/>
        </w:rPr>
        <w:t>,</w:t>
      </w:r>
      <w:r w:rsidR="00BF3984">
        <w:rPr>
          <w:rFonts w:ascii="Times New Roman" w:hAnsi="Times New Roman"/>
          <w:b/>
        </w:rPr>
        <w:t xml:space="preserve"> WSDL,</w:t>
      </w:r>
      <w:r w:rsidR="00953AD0" w:rsidRPr="00953AD0">
        <w:rPr>
          <w:rFonts w:ascii="Times New Roman" w:hAnsi="Times New Roman"/>
          <w:b/>
        </w:rPr>
        <w:t xml:space="preserve"> </w:t>
      </w:r>
      <w:proofErr w:type="spellStart"/>
      <w:r w:rsidR="00953AD0" w:rsidRPr="00953AD0">
        <w:rPr>
          <w:rFonts w:ascii="Times New Roman" w:hAnsi="Times New Roman"/>
          <w:b/>
        </w:rPr>
        <w:t>Jaxb</w:t>
      </w:r>
      <w:proofErr w:type="spellEnd"/>
      <w:r w:rsidR="00953AD0" w:rsidRPr="00953AD0">
        <w:rPr>
          <w:rFonts w:ascii="Times New Roman" w:hAnsi="Times New Roman"/>
          <w:b/>
        </w:rPr>
        <w:t xml:space="preserve"> &amp; XSD</w:t>
      </w:r>
      <w:proofErr w:type="gramStart"/>
      <w:r w:rsidR="00003F3D">
        <w:rPr>
          <w:rFonts w:ascii="Times New Roman" w:hAnsi="Times New Roman"/>
          <w:b/>
        </w:rPr>
        <w:t>,REST</w:t>
      </w:r>
      <w:proofErr w:type="gramEnd"/>
      <w:r w:rsidR="00003F3D">
        <w:rPr>
          <w:rFonts w:ascii="Times New Roman" w:hAnsi="Times New Roman"/>
          <w:b/>
        </w:rPr>
        <w:t>.</w:t>
      </w:r>
    </w:p>
    <w:p w14:paraId="39D1A91D" w14:textId="75AF76E2" w:rsidR="00C44006" w:rsidRPr="00C44006" w:rsidRDefault="00C44006" w:rsidP="006E0670">
      <w:pPr>
        <w:pStyle w:val="Header"/>
        <w:widowControl w:val="0"/>
        <w:numPr>
          <w:ilvl w:val="0"/>
          <w:numId w:val="3"/>
        </w:numPr>
        <w:tabs>
          <w:tab w:val="clear" w:pos="720"/>
          <w:tab w:val="clear" w:pos="4320"/>
          <w:tab w:val="clear" w:pos="8640"/>
          <w:tab w:val="num" w:pos="300"/>
        </w:tabs>
        <w:suppressAutoHyphens/>
        <w:ind w:left="300"/>
        <w:jc w:val="both"/>
        <w:rPr>
          <w:rFonts w:ascii="Times New Roman" w:hAnsi="Times New Roman"/>
        </w:rPr>
      </w:pPr>
      <w:r w:rsidRPr="00C44006">
        <w:rPr>
          <w:rFonts w:ascii="Times New Roman" w:hAnsi="Times New Roman"/>
        </w:rPr>
        <w:t xml:space="preserve">Extensive experience in writing </w:t>
      </w:r>
      <w:proofErr w:type="spellStart"/>
      <w:r w:rsidRPr="00B10741">
        <w:rPr>
          <w:rFonts w:ascii="Times New Roman" w:hAnsi="Times New Roman"/>
          <w:b/>
        </w:rPr>
        <w:t>JUnit</w:t>
      </w:r>
      <w:proofErr w:type="spellEnd"/>
      <w:r w:rsidRPr="00C44006">
        <w:rPr>
          <w:rFonts w:ascii="Times New Roman" w:hAnsi="Times New Roman"/>
        </w:rPr>
        <w:t xml:space="preserve"> Test Cases u</w:t>
      </w:r>
      <w:r>
        <w:rPr>
          <w:rFonts w:ascii="Times New Roman" w:hAnsi="Times New Roman"/>
        </w:rPr>
        <w:t>sing framework</w:t>
      </w:r>
      <w:r w:rsidR="00B10741">
        <w:rPr>
          <w:rFonts w:ascii="Times New Roman" w:hAnsi="Times New Roman"/>
        </w:rPr>
        <w:t>s</w:t>
      </w:r>
      <w:r>
        <w:rPr>
          <w:rFonts w:ascii="Times New Roman" w:hAnsi="Times New Roman"/>
        </w:rPr>
        <w:t xml:space="preserve"> such as </w:t>
      </w:r>
      <w:proofErr w:type="spellStart"/>
      <w:r w:rsidRPr="00C44006">
        <w:rPr>
          <w:rFonts w:ascii="Times New Roman" w:hAnsi="Times New Roman"/>
          <w:b/>
        </w:rPr>
        <w:t>Mockito</w:t>
      </w:r>
      <w:proofErr w:type="spellEnd"/>
      <w:r>
        <w:rPr>
          <w:rFonts w:ascii="Times New Roman" w:hAnsi="Times New Roman"/>
        </w:rPr>
        <w:t xml:space="preserve"> and </w:t>
      </w:r>
      <w:proofErr w:type="spellStart"/>
      <w:r w:rsidR="00762465">
        <w:rPr>
          <w:rFonts w:ascii="Times New Roman" w:hAnsi="Times New Roman"/>
          <w:b/>
        </w:rPr>
        <w:t>MocMVC</w:t>
      </w:r>
      <w:proofErr w:type="spellEnd"/>
    </w:p>
    <w:p w14:paraId="3B51817F" w14:textId="28AD4747" w:rsidR="00866BC9" w:rsidRPr="00AB7DCE" w:rsidRDefault="00866BC9" w:rsidP="006E0670">
      <w:pPr>
        <w:pStyle w:val="Header"/>
        <w:widowControl w:val="0"/>
        <w:numPr>
          <w:ilvl w:val="0"/>
          <w:numId w:val="3"/>
        </w:numPr>
        <w:tabs>
          <w:tab w:val="clear" w:pos="720"/>
          <w:tab w:val="clear" w:pos="4320"/>
          <w:tab w:val="clear" w:pos="8640"/>
          <w:tab w:val="num" w:pos="300"/>
        </w:tabs>
        <w:suppressAutoHyphens/>
        <w:ind w:left="300"/>
        <w:jc w:val="both"/>
        <w:rPr>
          <w:rFonts w:ascii="Times New Roman" w:hAnsi="Times New Roman"/>
          <w:kern w:val="18"/>
        </w:rPr>
      </w:pPr>
      <w:r w:rsidRPr="00AB7DCE">
        <w:rPr>
          <w:rFonts w:ascii="Times New Roman" w:hAnsi="Times New Roman"/>
        </w:rPr>
        <w:t xml:space="preserve">Good hands on experience of using </w:t>
      </w:r>
      <w:proofErr w:type="spellStart"/>
      <w:r w:rsidR="006924C2" w:rsidRPr="00F71716">
        <w:rPr>
          <w:rFonts w:ascii="Times New Roman" w:hAnsi="Times New Roman"/>
          <w:b/>
        </w:rPr>
        <w:t>Maven</w:t>
      </w:r>
      <w:proofErr w:type="gramStart"/>
      <w:r w:rsidR="006924C2" w:rsidRPr="00F71716">
        <w:rPr>
          <w:rFonts w:ascii="Times New Roman" w:hAnsi="Times New Roman"/>
          <w:b/>
        </w:rPr>
        <w:t>,</w:t>
      </w:r>
      <w:r w:rsidR="005C5B31">
        <w:rPr>
          <w:rFonts w:ascii="Times New Roman" w:hAnsi="Times New Roman"/>
          <w:b/>
        </w:rPr>
        <w:t>Gradle</w:t>
      </w:r>
      <w:proofErr w:type="spellEnd"/>
      <w:proofErr w:type="gramEnd"/>
      <w:r w:rsidR="005C5B31">
        <w:rPr>
          <w:rFonts w:ascii="Times New Roman" w:hAnsi="Times New Roman"/>
          <w:b/>
        </w:rPr>
        <w:t>,</w:t>
      </w:r>
      <w:r w:rsidR="006924C2" w:rsidRPr="00F71716">
        <w:rPr>
          <w:rFonts w:ascii="Times New Roman" w:hAnsi="Times New Roman"/>
          <w:b/>
        </w:rPr>
        <w:t xml:space="preserve"> SVN, </w:t>
      </w:r>
      <w:r w:rsidR="005C5B31">
        <w:rPr>
          <w:rFonts w:ascii="Times New Roman" w:hAnsi="Times New Roman"/>
          <w:b/>
        </w:rPr>
        <w:t xml:space="preserve">Android </w:t>
      </w:r>
      <w:proofErr w:type="spellStart"/>
      <w:r w:rsidR="005C5B31">
        <w:rPr>
          <w:rFonts w:ascii="Times New Roman" w:hAnsi="Times New Roman"/>
          <w:b/>
        </w:rPr>
        <w:t>Studio,</w:t>
      </w:r>
      <w:r w:rsidR="006924C2" w:rsidRPr="00F71716">
        <w:rPr>
          <w:rFonts w:ascii="Times New Roman" w:hAnsi="Times New Roman"/>
          <w:b/>
        </w:rPr>
        <w:t>TOMCAT</w:t>
      </w:r>
      <w:proofErr w:type="spellEnd"/>
      <w:r w:rsidR="006924C2" w:rsidRPr="00F71716">
        <w:rPr>
          <w:rFonts w:ascii="Times New Roman" w:hAnsi="Times New Roman"/>
          <w:b/>
        </w:rPr>
        <w:t xml:space="preserve"> 6.x,</w:t>
      </w:r>
      <w:r w:rsidR="006924C2">
        <w:rPr>
          <w:rFonts w:ascii="Times New Roman" w:hAnsi="Times New Roman"/>
        </w:rPr>
        <w:t xml:space="preserve"> </w:t>
      </w:r>
      <w:r w:rsidR="000243D9">
        <w:rPr>
          <w:rFonts w:ascii="Times New Roman" w:hAnsi="Times New Roman"/>
          <w:b/>
        </w:rPr>
        <w:t>Spring Tool Suit</w:t>
      </w:r>
      <w:r w:rsidRPr="00AB7DCE">
        <w:rPr>
          <w:rFonts w:ascii="Times New Roman" w:hAnsi="Times New Roman"/>
          <w:b/>
          <w:bCs/>
        </w:rPr>
        <w:t xml:space="preserve">, </w:t>
      </w:r>
      <w:r w:rsidR="00762465">
        <w:rPr>
          <w:rFonts w:ascii="Times New Roman" w:hAnsi="Times New Roman"/>
          <w:b/>
          <w:bCs/>
        </w:rPr>
        <w:t xml:space="preserve">oracle </w:t>
      </w:r>
      <w:r w:rsidRPr="00AB7DCE">
        <w:rPr>
          <w:rFonts w:ascii="Times New Roman" w:hAnsi="Times New Roman"/>
        </w:rPr>
        <w:t xml:space="preserve">databases </w:t>
      </w:r>
      <w:r w:rsidRPr="00AB7DCE">
        <w:rPr>
          <w:rFonts w:ascii="Times New Roman" w:hAnsi="Times New Roman"/>
          <w:b/>
        </w:rPr>
        <w:t>Oracle 9i/10g</w:t>
      </w:r>
      <w:r w:rsidR="006924C2">
        <w:rPr>
          <w:rFonts w:ascii="Times New Roman" w:hAnsi="Times New Roman"/>
          <w:b/>
        </w:rPr>
        <w:t>/11i</w:t>
      </w:r>
      <w:r w:rsidRPr="00AB7DCE">
        <w:rPr>
          <w:rFonts w:ascii="Times New Roman" w:hAnsi="Times New Roman"/>
        </w:rPr>
        <w:t xml:space="preserve">, </w:t>
      </w:r>
      <w:r w:rsidRPr="00AB7DCE">
        <w:rPr>
          <w:rFonts w:ascii="Times New Roman" w:hAnsi="Times New Roman"/>
          <w:b/>
        </w:rPr>
        <w:t>MySQL 5.x</w:t>
      </w:r>
      <w:r w:rsidRPr="00AB7DCE">
        <w:rPr>
          <w:rFonts w:ascii="Times New Roman" w:hAnsi="Times New Roman"/>
        </w:rPr>
        <w:t>,</w:t>
      </w:r>
      <w:r w:rsidR="00762465">
        <w:rPr>
          <w:rFonts w:ascii="Times New Roman" w:hAnsi="Times New Roman"/>
        </w:rPr>
        <w:t xml:space="preserve"> </w:t>
      </w:r>
      <w:r w:rsidRPr="00AB7DCE">
        <w:rPr>
          <w:rFonts w:ascii="Times New Roman" w:hAnsi="Times New Roman"/>
        </w:rPr>
        <w:t xml:space="preserve">and other tools like </w:t>
      </w:r>
      <w:r w:rsidR="006924C2">
        <w:rPr>
          <w:rFonts w:ascii="Times New Roman" w:hAnsi="Times New Roman"/>
          <w:b/>
        </w:rPr>
        <w:t xml:space="preserve">Perforce, </w:t>
      </w:r>
      <w:proofErr w:type="spellStart"/>
      <w:r w:rsidR="00477593">
        <w:rPr>
          <w:rFonts w:ascii="Times New Roman" w:hAnsi="Times New Roman"/>
          <w:b/>
        </w:rPr>
        <w:t>GitHub,</w:t>
      </w:r>
      <w:r w:rsidR="006924C2">
        <w:rPr>
          <w:rFonts w:ascii="Times New Roman" w:hAnsi="Times New Roman"/>
          <w:b/>
        </w:rPr>
        <w:t>Sql</w:t>
      </w:r>
      <w:proofErr w:type="spellEnd"/>
      <w:r w:rsidR="006924C2">
        <w:rPr>
          <w:rFonts w:ascii="Times New Roman" w:hAnsi="Times New Roman"/>
          <w:b/>
        </w:rPr>
        <w:t xml:space="preserve"> Developer, Putty, Sonar, Jenkins, </w:t>
      </w:r>
      <w:proofErr w:type="spellStart"/>
      <w:r w:rsidR="00762465">
        <w:rPr>
          <w:rFonts w:ascii="Times New Roman" w:hAnsi="Times New Roman"/>
          <w:b/>
        </w:rPr>
        <w:t>uBuild</w:t>
      </w:r>
      <w:proofErr w:type="spellEnd"/>
      <w:r w:rsidR="00762465">
        <w:rPr>
          <w:rFonts w:ascii="Times New Roman" w:hAnsi="Times New Roman"/>
          <w:b/>
        </w:rPr>
        <w:t xml:space="preserve"> &amp; </w:t>
      </w:r>
      <w:proofErr w:type="spellStart"/>
      <w:r w:rsidR="00762465">
        <w:rPr>
          <w:rFonts w:ascii="Times New Roman" w:hAnsi="Times New Roman"/>
          <w:b/>
        </w:rPr>
        <w:t>uDeploy</w:t>
      </w:r>
      <w:proofErr w:type="spellEnd"/>
      <w:r w:rsidR="00762465">
        <w:rPr>
          <w:rFonts w:ascii="Times New Roman" w:hAnsi="Times New Roman"/>
          <w:b/>
        </w:rPr>
        <w:t>.</w:t>
      </w:r>
    </w:p>
    <w:p w14:paraId="40E1B54F" w14:textId="1798B5DA" w:rsidR="00FD2020" w:rsidRPr="00AB7DCE" w:rsidRDefault="00FD2020" w:rsidP="006E0670">
      <w:pPr>
        <w:pStyle w:val="Header"/>
        <w:widowControl w:val="0"/>
        <w:numPr>
          <w:ilvl w:val="0"/>
          <w:numId w:val="3"/>
        </w:numPr>
        <w:tabs>
          <w:tab w:val="clear" w:pos="720"/>
          <w:tab w:val="clear" w:pos="4320"/>
          <w:tab w:val="clear" w:pos="8640"/>
          <w:tab w:val="num" w:pos="300"/>
        </w:tabs>
        <w:suppressAutoHyphens/>
        <w:ind w:left="300"/>
        <w:jc w:val="both"/>
        <w:rPr>
          <w:rFonts w:ascii="Times New Roman" w:hAnsi="Times New Roman"/>
          <w:kern w:val="18"/>
        </w:rPr>
      </w:pPr>
      <w:r w:rsidRPr="00AB7DCE">
        <w:rPr>
          <w:rFonts w:ascii="Times New Roman" w:hAnsi="Times New Roman"/>
        </w:rPr>
        <w:t xml:space="preserve">Proficient in designing and developing </w:t>
      </w:r>
      <w:r w:rsidR="006E3B9C" w:rsidRPr="00AB7DCE">
        <w:rPr>
          <w:rFonts w:ascii="Times New Roman" w:hAnsi="Times New Roman"/>
        </w:rPr>
        <w:t>component-based,</w:t>
      </w:r>
      <w:r w:rsidR="006E3B9C" w:rsidRPr="00AB7DCE">
        <w:rPr>
          <w:rFonts w:ascii="Times New Roman" w:hAnsi="Times New Roman"/>
          <w:b/>
        </w:rPr>
        <w:t xml:space="preserve"> </w:t>
      </w:r>
      <w:r w:rsidRPr="00AB7DCE">
        <w:rPr>
          <w:rFonts w:ascii="Times New Roman" w:hAnsi="Times New Roman"/>
          <w:b/>
        </w:rPr>
        <w:t>object-oriented systems</w:t>
      </w:r>
      <w:r w:rsidRPr="00AB7DCE">
        <w:rPr>
          <w:rFonts w:ascii="Times New Roman" w:hAnsi="Times New Roman"/>
        </w:rPr>
        <w:t xml:space="preserve"> for building </w:t>
      </w:r>
      <w:r w:rsidRPr="00AB7DCE">
        <w:rPr>
          <w:rFonts w:ascii="Times New Roman" w:hAnsi="Times New Roman"/>
          <w:b/>
        </w:rPr>
        <w:t>multi-tier architecture</w:t>
      </w:r>
      <w:r w:rsidRPr="00AB7DCE">
        <w:rPr>
          <w:rFonts w:ascii="Times New Roman" w:hAnsi="Times New Roman"/>
        </w:rPr>
        <w:t xml:space="preserve"> with hands on dev</w:t>
      </w:r>
      <w:r w:rsidR="00762465">
        <w:rPr>
          <w:rFonts w:ascii="Times New Roman" w:hAnsi="Times New Roman"/>
        </w:rPr>
        <w:t xml:space="preserve">elopment expertise in </w:t>
      </w:r>
      <w:r w:rsidRPr="00AB7DCE">
        <w:rPr>
          <w:rFonts w:ascii="Times New Roman" w:hAnsi="Times New Roman"/>
        </w:rPr>
        <w:t>application layer including middleware and core business frameworks and back-end (database) layer integration.</w:t>
      </w:r>
    </w:p>
    <w:p w14:paraId="2DF57F2D" w14:textId="77777777" w:rsidR="00FD2020" w:rsidRPr="00AB7DCE" w:rsidRDefault="00FD2020" w:rsidP="006E0670">
      <w:pPr>
        <w:pStyle w:val="11"/>
        <w:widowControl w:val="0"/>
        <w:numPr>
          <w:ilvl w:val="0"/>
          <w:numId w:val="3"/>
        </w:numPr>
        <w:tabs>
          <w:tab w:val="clear" w:pos="720"/>
          <w:tab w:val="num" w:pos="300"/>
        </w:tabs>
        <w:suppressAutoHyphens/>
        <w:ind w:left="300"/>
        <w:jc w:val="both"/>
        <w:rPr>
          <w:rFonts w:ascii="Times New Roman" w:hAnsi="Times New Roman"/>
          <w:kern w:val="18"/>
          <w:szCs w:val="22"/>
        </w:rPr>
      </w:pPr>
      <w:r w:rsidRPr="00AB7DCE">
        <w:rPr>
          <w:rFonts w:ascii="Times New Roman" w:hAnsi="Times New Roman"/>
          <w:szCs w:val="22"/>
        </w:rPr>
        <w:t xml:space="preserve">Strong experience in building distributed applications involving high performance and </w:t>
      </w:r>
      <w:r w:rsidRPr="00AB7DCE">
        <w:rPr>
          <w:rFonts w:ascii="Times New Roman" w:hAnsi="Times New Roman"/>
          <w:b/>
          <w:szCs w:val="22"/>
        </w:rPr>
        <w:t xml:space="preserve">high transaction </w:t>
      </w:r>
      <w:r w:rsidRPr="00AB7DCE">
        <w:rPr>
          <w:rFonts w:ascii="Times New Roman" w:hAnsi="Times New Roman"/>
          <w:szCs w:val="22"/>
        </w:rPr>
        <w:t>(</w:t>
      </w:r>
      <w:r w:rsidR="00ED42B3" w:rsidRPr="00AB7DCE">
        <w:rPr>
          <w:rFonts w:ascii="Times New Roman" w:hAnsi="Times New Roman"/>
          <w:szCs w:val="22"/>
        </w:rPr>
        <w:t>multi-threaded</w:t>
      </w:r>
      <w:r w:rsidRPr="00AB7DCE">
        <w:rPr>
          <w:rFonts w:ascii="Times New Roman" w:hAnsi="Times New Roman"/>
          <w:szCs w:val="22"/>
        </w:rPr>
        <w:t>) based product and system environments</w:t>
      </w:r>
      <w:r w:rsidR="009326DB" w:rsidRPr="00AB7DCE">
        <w:rPr>
          <w:rFonts w:ascii="Times New Roman" w:hAnsi="Times New Roman"/>
          <w:szCs w:val="22"/>
        </w:rPr>
        <w:t>.</w:t>
      </w:r>
    </w:p>
    <w:p w14:paraId="61AB4832" w14:textId="07D1C781" w:rsidR="00FD2020" w:rsidRPr="00AB7DCE" w:rsidRDefault="00FD2020" w:rsidP="006E0670">
      <w:pPr>
        <w:pStyle w:val="Header"/>
        <w:widowControl w:val="0"/>
        <w:numPr>
          <w:ilvl w:val="0"/>
          <w:numId w:val="3"/>
        </w:numPr>
        <w:tabs>
          <w:tab w:val="clear" w:pos="720"/>
          <w:tab w:val="clear" w:pos="4320"/>
          <w:tab w:val="clear" w:pos="8640"/>
          <w:tab w:val="num" w:pos="300"/>
        </w:tabs>
        <w:suppressAutoHyphens/>
        <w:ind w:left="300"/>
        <w:rPr>
          <w:rFonts w:ascii="Times New Roman" w:hAnsi="Times New Roman"/>
        </w:rPr>
      </w:pPr>
      <w:r w:rsidRPr="00AB7DCE">
        <w:rPr>
          <w:rFonts w:ascii="Times New Roman" w:hAnsi="Times New Roman"/>
        </w:rPr>
        <w:t>Solid experience in SDLC using</w:t>
      </w:r>
      <w:r w:rsidRPr="00AB7DCE">
        <w:rPr>
          <w:rFonts w:ascii="Times New Roman" w:hAnsi="Times New Roman"/>
          <w:b/>
        </w:rPr>
        <w:t xml:space="preserve"> agile, TDD </w:t>
      </w:r>
      <w:r w:rsidR="00D65615">
        <w:rPr>
          <w:rFonts w:ascii="Times New Roman" w:hAnsi="Times New Roman"/>
          <w:b/>
        </w:rPr>
        <w:t xml:space="preserve">(Test driven development) </w:t>
      </w:r>
      <w:r w:rsidRPr="00AB7DCE">
        <w:rPr>
          <w:rFonts w:ascii="Times New Roman" w:hAnsi="Times New Roman"/>
          <w:b/>
        </w:rPr>
        <w:t>&amp; SCRUM</w:t>
      </w:r>
      <w:r w:rsidRPr="00AB7DCE">
        <w:rPr>
          <w:rFonts w:ascii="Times New Roman" w:hAnsi="Times New Roman"/>
        </w:rPr>
        <w:t xml:space="preserve"> </w:t>
      </w:r>
      <w:r w:rsidR="00777EB1" w:rsidRPr="00AB7DCE">
        <w:rPr>
          <w:rFonts w:ascii="Times New Roman" w:hAnsi="Times New Roman"/>
        </w:rPr>
        <w:t>m</w:t>
      </w:r>
      <w:r w:rsidRPr="00AB7DCE">
        <w:rPr>
          <w:rFonts w:ascii="Times New Roman" w:hAnsi="Times New Roman"/>
        </w:rPr>
        <w:t>ethodologies</w:t>
      </w:r>
      <w:r w:rsidR="00E42A9E">
        <w:rPr>
          <w:rFonts w:ascii="Times New Roman" w:hAnsi="Times New Roman"/>
        </w:rPr>
        <w:t>.</w:t>
      </w:r>
    </w:p>
    <w:p w14:paraId="577CBA7A" w14:textId="05015B4A" w:rsidR="00FD2020" w:rsidRPr="00AB7DCE" w:rsidRDefault="00762465" w:rsidP="006E0670">
      <w:pPr>
        <w:widowControl w:val="0"/>
        <w:numPr>
          <w:ilvl w:val="0"/>
          <w:numId w:val="3"/>
        </w:numPr>
        <w:tabs>
          <w:tab w:val="clear" w:pos="720"/>
          <w:tab w:val="num" w:pos="300"/>
        </w:tabs>
        <w:suppressAutoHyphens/>
        <w:ind w:left="300"/>
        <w:jc w:val="both"/>
        <w:rPr>
          <w:rFonts w:ascii="Times New Roman" w:hAnsi="Times New Roman"/>
        </w:rPr>
      </w:pPr>
      <w:r>
        <w:rPr>
          <w:rFonts w:ascii="Times New Roman" w:hAnsi="Times New Roman"/>
        </w:rPr>
        <w:t>T</w:t>
      </w:r>
      <w:r w:rsidR="00FD2020" w:rsidRPr="00AB7DCE">
        <w:rPr>
          <w:rFonts w:ascii="Times New Roman" w:hAnsi="Times New Roman"/>
        </w:rPr>
        <w:t xml:space="preserve">echnical knowledge in database programming using </w:t>
      </w:r>
      <w:r w:rsidR="00FD2020" w:rsidRPr="00AB7DCE">
        <w:rPr>
          <w:rFonts w:ascii="Times New Roman" w:hAnsi="Times New Roman"/>
          <w:b/>
        </w:rPr>
        <w:t>SQL, and PL</w:t>
      </w:r>
      <w:r w:rsidR="00003F3D">
        <w:rPr>
          <w:rFonts w:ascii="Times New Roman" w:hAnsi="Times New Roman"/>
          <w:b/>
        </w:rPr>
        <w:t xml:space="preserve">/SQL </w:t>
      </w:r>
      <w:r w:rsidR="00477593">
        <w:rPr>
          <w:rFonts w:ascii="Times New Roman" w:hAnsi="Times New Roman"/>
        </w:rPr>
        <w:t xml:space="preserve">and </w:t>
      </w:r>
      <w:r w:rsidR="00477593" w:rsidRPr="00477593">
        <w:rPr>
          <w:rFonts w:ascii="Times New Roman" w:hAnsi="Times New Roman"/>
          <w:b/>
        </w:rPr>
        <w:t>ORM</w:t>
      </w:r>
      <w:r w:rsidR="00477593">
        <w:rPr>
          <w:rFonts w:ascii="Times New Roman" w:hAnsi="Times New Roman"/>
        </w:rPr>
        <w:t xml:space="preserve"> tool Hibernate.</w:t>
      </w:r>
    </w:p>
    <w:p w14:paraId="670AAE9D" w14:textId="77777777" w:rsidR="00FD2020" w:rsidRPr="00AB7DCE" w:rsidRDefault="00FD2020" w:rsidP="006E0670">
      <w:pPr>
        <w:widowControl w:val="0"/>
        <w:numPr>
          <w:ilvl w:val="0"/>
          <w:numId w:val="3"/>
        </w:numPr>
        <w:tabs>
          <w:tab w:val="clear" w:pos="720"/>
          <w:tab w:val="num" w:pos="300"/>
        </w:tabs>
        <w:suppressAutoHyphens/>
        <w:ind w:left="300"/>
        <w:jc w:val="both"/>
        <w:rPr>
          <w:rFonts w:ascii="Times New Roman" w:hAnsi="Times New Roman"/>
        </w:rPr>
      </w:pPr>
      <w:r w:rsidRPr="00AB7DCE">
        <w:rPr>
          <w:rFonts w:ascii="Times New Roman" w:hAnsi="Times New Roman"/>
        </w:rPr>
        <w:t>Great leadership &amp; mentoring skills along with good work ethics.</w:t>
      </w:r>
    </w:p>
    <w:p w14:paraId="1FD9BB24" w14:textId="77777777" w:rsidR="00FD2020" w:rsidRPr="00AB7DCE" w:rsidRDefault="00FD2020" w:rsidP="006E0670">
      <w:pPr>
        <w:widowControl w:val="0"/>
        <w:numPr>
          <w:ilvl w:val="0"/>
          <w:numId w:val="3"/>
        </w:numPr>
        <w:tabs>
          <w:tab w:val="clear" w:pos="720"/>
          <w:tab w:val="num" w:pos="300"/>
        </w:tabs>
        <w:suppressAutoHyphens/>
        <w:ind w:left="300"/>
        <w:jc w:val="both"/>
        <w:rPr>
          <w:rFonts w:ascii="Times New Roman" w:hAnsi="Times New Roman"/>
        </w:rPr>
      </w:pPr>
      <w:r w:rsidRPr="00AB7DCE">
        <w:rPr>
          <w:rFonts w:ascii="Times New Roman" w:hAnsi="Times New Roman"/>
        </w:rPr>
        <w:t>Exceptional analytical, oral, written, communication, interpersonal, and trouble shooting skills.</w:t>
      </w:r>
    </w:p>
    <w:p w14:paraId="7EED2273" w14:textId="77777777" w:rsidR="007E4267" w:rsidRPr="00AB7DCE" w:rsidRDefault="007E4267" w:rsidP="006E0670">
      <w:pPr>
        <w:pStyle w:val="Header"/>
        <w:tabs>
          <w:tab w:val="clear" w:pos="4320"/>
          <w:tab w:val="clear" w:pos="8640"/>
        </w:tabs>
        <w:suppressAutoHyphens/>
        <w:jc w:val="both"/>
        <w:rPr>
          <w:rFonts w:ascii="Times New Roman" w:hAnsi="Times New Roman"/>
        </w:rPr>
      </w:pPr>
    </w:p>
    <w:p w14:paraId="6A4F95D4" w14:textId="77777777" w:rsidR="00351A85" w:rsidRPr="00AB7DCE" w:rsidRDefault="00351A85" w:rsidP="006E0670">
      <w:pPr>
        <w:shd w:val="clear" w:color="auto" w:fill="E0E0E0"/>
        <w:autoSpaceDE w:val="0"/>
        <w:autoSpaceDN w:val="0"/>
        <w:adjustRightInd w:val="0"/>
        <w:rPr>
          <w:rFonts w:ascii="Times New Roman" w:hAnsi="Times New Roman"/>
          <w:b/>
        </w:rPr>
      </w:pPr>
      <w:r w:rsidRPr="00AB7DCE">
        <w:rPr>
          <w:rFonts w:ascii="Times New Roman" w:hAnsi="Times New Roman"/>
          <w:b/>
        </w:rPr>
        <w:t>TECHNICAL SKILLS</w:t>
      </w:r>
    </w:p>
    <w:p w14:paraId="0A33D031" w14:textId="51DD76EF" w:rsidR="00351A85" w:rsidRDefault="00351A85" w:rsidP="00C456F9">
      <w:pPr>
        <w:rPr>
          <w:rFonts w:ascii="Times New Roman" w:hAnsi="Times New Roman"/>
        </w:rPr>
      </w:pPr>
      <w:bookmarkStart w:id="0" w:name="OLE_LINK1"/>
      <w:bookmarkStart w:id="1" w:name="OLE_LINK2"/>
      <w:proofErr w:type="gramStart"/>
      <w:r w:rsidRPr="00AB7DCE">
        <w:rPr>
          <w:rFonts w:ascii="Times New Roman" w:hAnsi="Times New Roman"/>
          <w:b/>
        </w:rPr>
        <w:t>Languages</w:t>
      </w:r>
      <w:r w:rsidRPr="00AB7DCE">
        <w:rPr>
          <w:rFonts w:ascii="Times New Roman" w:hAnsi="Times New Roman"/>
          <w:b/>
        </w:rPr>
        <w:tab/>
      </w:r>
      <w:r w:rsidRPr="00AB7DCE">
        <w:rPr>
          <w:rFonts w:ascii="Times New Roman" w:hAnsi="Times New Roman"/>
          <w:b/>
        </w:rPr>
        <w:tab/>
      </w:r>
      <w:r w:rsidRPr="00AB7DCE">
        <w:rPr>
          <w:rFonts w:ascii="Times New Roman" w:hAnsi="Times New Roman"/>
          <w:b/>
        </w:rPr>
        <w:tab/>
      </w:r>
      <w:r w:rsidR="00472C3F" w:rsidRPr="00AB7DCE">
        <w:rPr>
          <w:rFonts w:ascii="Times New Roman" w:hAnsi="Times New Roman"/>
          <w:b/>
        </w:rPr>
        <w:tab/>
      </w:r>
      <w:r w:rsidRPr="00AB7DCE">
        <w:rPr>
          <w:rFonts w:ascii="Times New Roman" w:hAnsi="Times New Roman"/>
          <w:b/>
        </w:rPr>
        <w:t>:</w:t>
      </w:r>
      <w:proofErr w:type="gramEnd"/>
      <w:r w:rsidR="001123C8">
        <w:rPr>
          <w:rFonts w:ascii="Times New Roman" w:hAnsi="Times New Roman"/>
        </w:rPr>
        <w:tab/>
        <w:t>Java, J2EE</w:t>
      </w:r>
      <w:r w:rsidR="00565327">
        <w:rPr>
          <w:rFonts w:ascii="Times New Roman" w:hAnsi="Times New Roman"/>
        </w:rPr>
        <w:t>,PL/</w:t>
      </w:r>
      <w:proofErr w:type="spellStart"/>
      <w:r w:rsidR="00565327">
        <w:rPr>
          <w:rFonts w:ascii="Times New Roman" w:hAnsi="Times New Roman"/>
        </w:rPr>
        <w:t>SQL</w:t>
      </w:r>
      <w:r w:rsidR="002003F0">
        <w:rPr>
          <w:rFonts w:ascii="Times New Roman" w:hAnsi="Times New Roman"/>
        </w:rPr>
        <w:t>,</w:t>
      </w:r>
      <w:r w:rsidR="00F3019B">
        <w:rPr>
          <w:rFonts w:ascii="Times New Roman" w:hAnsi="Times New Roman"/>
        </w:rPr>
        <w:t>Android</w:t>
      </w:r>
      <w:proofErr w:type="spellEnd"/>
    </w:p>
    <w:p w14:paraId="00C6AA0B" w14:textId="25522205" w:rsidR="003E0E1A" w:rsidRPr="00AB7DCE" w:rsidRDefault="009A03E3" w:rsidP="0002554B">
      <w:pPr>
        <w:ind w:left="1440" w:hanging="1440"/>
        <w:rPr>
          <w:rFonts w:ascii="Times New Roman" w:hAnsi="Times New Roman"/>
        </w:rPr>
      </w:pPr>
      <w:proofErr w:type="gramStart"/>
      <w:r w:rsidRPr="009A03E3">
        <w:rPr>
          <w:rFonts w:ascii="Times New Roman" w:hAnsi="Times New Roman"/>
          <w:b/>
        </w:rPr>
        <w:t>Frameworks</w:t>
      </w:r>
      <w:r>
        <w:rPr>
          <w:rFonts w:ascii="Times New Roman" w:hAnsi="Times New Roman"/>
        </w:rPr>
        <w:tab/>
      </w:r>
      <w:r>
        <w:rPr>
          <w:rFonts w:ascii="Times New Roman" w:hAnsi="Times New Roman"/>
        </w:rPr>
        <w:tab/>
      </w:r>
      <w:r w:rsidR="003E0E1A">
        <w:rPr>
          <w:rFonts w:ascii="Times New Roman" w:hAnsi="Times New Roman"/>
        </w:rPr>
        <w:tab/>
      </w:r>
      <w:r w:rsidR="003E0E1A">
        <w:rPr>
          <w:rFonts w:ascii="Times New Roman" w:hAnsi="Times New Roman"/>
        </w:rPr>
        <w:tab/>
      </w:r>
      <w:r w:rsidRPr="009A03E3">
        <w:rPr>
          <w:rFonts w:ascii="Times New Roman" w:hAnsi="Times New Roman"/>
          <w:b/>
        </w:rPr>
        <w:t>:</w:t>
      </w:r>
      <w:proofErr w:type="gramEnd"/>
      <w:r w:rsidR="003E0E1A">
        <w:rPr>
          <w:rFonts w:ascii="Times New Roman" w:hAnsi="Times New Roman"/>
          <w:b/>
        </w:rPr>
        <w:tab/>
      </w:r>
      <w:proofErr w:type="spellStart"/>
      <w:r w:rsidR="00831F3E">
        <w:t>Spring</w:t>
      </w:r>
      <w:r w:rsidR="0002554B">
        <w:t>Core</w:t>
      </w:r>
      <w:proofErr w:type="spellEnd"/>
      <w:r w:rsidR="0002554B">
        <w:t>,</w:t>
      </w:r>
      <w:r w:rsidR="0002554B" w:rsidRPr="0002554B">
        <w:t xml:space="preserve"> </w:t>
      </w:r>
      <w:proofErr w:type="spellStart"/>
      <w:r w:rsidR="0002554B">
        <w:t>Spring</w:t>
      </w:r>
      <w:r w:rsidR="00CF7267">
        <w:t>Boot</w:t>
      </w:r>
      <w:proofErr w:type="spellEnd"/>
      <w:r w:rsidR="00CF7267">
        <w:t>,</w:t>
      </w:r>
      <w:r w:rsidR="0002554B" w:rsidRPr="0002554B">
        <w:t xml:space="preserve"> </w:t>
      </w:r>
      <w:proofErr w:type="spellStart"/>
      <w:r w:rsidR="0002554B">
        <w:t>Spring</w:t>
      </w:r>
      <w:r w:rsidR="00CF7267">
        <w:t>Cloud,</w:t>
      </w:r>
      <w:r w:rsidR="0002554B">
        <w:t>SpringMVC</w:t>
      </w:r>
      <w:proofErr w:type="spellEnd"/>
      <w:r w:rsidR="0002554B">
        <w:t xml:space="preserve">, SOAP/REST </w:t>
      </w:r>
      <w:proofErr w:type="spellStart"/>
      <w:r w:rsidR="0002554B">
        <w:t>W</w:t>
      </w:r>
      <w:r w:rsidR="00CF7267">
        <w:t>ebservice</w:t>
      </w:r>
      <w:proofErr w:type="spellEnd"/>
      <w:r w:rsidR="00CF7267">
        <w:t>,</w:t>
      </w:r>
      <w:r w:rsidR="0002554B">
        <w:t xml:space="preserve"> </w:t>
      </w:r>
      <w:proofErr w:type="spellStart"/>
      <w:r w:rsidR="00CF7267">
        <w:t>Microservices</w:t>
      </w:r>
      <w:proofErr w:type="spellEnd"/>
      <w:r w:rsidR="0002554B">
        <w:t>,</w:t>
      </w:r>
      <w:r w:rsidR="00831F3E">
        <w:t xml:space="preserve"> Struts2</w:t>
      </w:r>
    </w:p>
    <w:p w14:paraId="2B905F15" w14:textId="4FD19C62" w:rsidR="00351A85" w:rsidRDefault="0048751A" w:rsidP="006E0670">
      <w:pPr>
        <w:rPr>
          <w:rFonts w:ascii="Times New Roman" w:hAnsi="Times New Roman"/>
        </w:rPr>
      </w:pPr>
      <w:r w:rsidRPr="00AB7DCE">
        <w:rPr>
          <w:rFonts w:ascii="Times New Roman" w:hAnsi="Times New Roman"/>
          <w:b/>
        </w:rPr>
        <w:t xml:space="preserve">Web 2.0/3.0 </w:t>
      </w:r>
      <w:proofErr w:type="gramStart"/>
      <w:r w:rsidRPr="00AB7DCE">
        <w:rPr>
          <w:rFonts w:ascii="Times New Roman" w:hAnsi="Times New Roman"/>
          <w:b/>
        </w:rPr>
        <w:t>technologies</w:t>
      </w:r>
      <w:r w:rsidR="00351A85" w:rsidRPr="00AB7DCE">
        <w:rPr>
          <w:rFonts w:ascii="Times New Roman" w:hAnsi="Times New Roman"/>
          <w:b/>
        </w:rPr>
        <w:tab/>
      </w:r>
      <w:r w:rsidR="005C4804" w:rsidRPr="00AB7DCE">
        <w:rPr>
          <w:rFonts w:ascii="Times New Roman" w:hAnsi="Times New Roman"/>
          <w:b/>
        </w:rPr>
        <w:tab/>
      </w:r>
      <w:r w:rsidR="00351A85" w:rsidRPr="00AB7DCE">
        <w:rPr>
          <w:rFonts w:ascii="Times New Roman" w:hAnsi="Times New Roman"/>
          <w:b/>
        </w:rPr>
        <w:t>:</w:t>
      </w:r>
      <w:proofErr w:type="gramEnd"/>
      <w:r w:rsidR="00351A85" w:rsidRPr="00AB7DCE">
        <w:rPr>
          <w:rFonts w:ascii="Times New Roman" w:hAnsi="Times New Roman"/>
        </w:rPr>
        <w:tab/>
      </w:r>
      <w:r w:rsidR="00472C3F" w:rsidRPr="00AB7DCE">
        <w:rPr>
          <w:rFonts w:ascii="Times New Roman" w:hAnsi="Times New Roman"/>
        </w:rPr>
        <w:t xml:space="preserve">XML, </w:t>
      </w:r>
      <w:r w:rsidR="00A735E1">
        <w:rPr>
          <w:rFonts w:ascii="Times New Roman" w:hAnsi="Times New Roman"/>
        </w:rPr>
        <w:t xml:space="preserve">XSD, </w:t>
      </w:r>
      <w:r w:rsidR="00472C3F" w:rsidRPr="00AB7DCE">
        <w:rPr>
          <w:rFonts w:ascii="Times New Roman" w:hAnsi="Times New Roman"/>
        </w:rPr>
        <w:t>SOAP, WSDL</w:t>
      </w:r>
      <w:r w:rsidR="00123111" w:rsidRPr="00AB7DCE">
        <w:rPr>
          <w:rFonts w:ascii="Times New Roman" w:hAnsi="Times New Roman"/>
        </w:rPr>
        <w:t xml:space="preserve"> and </w:t>
      </w:r>
      <w:proofErr w:type="spellStart"/>
      <w:r w:rsidR="00A735E1">
        <w:rPr>
          <w:rFonts w:ascii="Times New Roman" w:hAnsi="Times New Roman"/>
        </w:rPr>
        <w:t>JaxB</w:t>
      </w:r>
      <w:proofErr w:type="spellEnd"/>
      <w:r w:rsidR="00472C3F" w:rsidRPr="00AB7DCE">
        <w:rPr>
          <w:rFonts w:ascii="Times New Roman" w:hAnsi="Times New Roman"/>
        </w:rPr>
        <w:t xml:space="preserve">                         </w:t>
      </w:r>
      <w:r w:rsidR="00352BF9" w:rsidRPr="00AB7DCE">
        <w:rPr>
          <w:rFonts w:ascii="Times New Roman" w:hAnsi="Times New Roman"/>
        </w:rPr>
        <w:t xml:space="preserve">                            </w:t>
      </w:r>
      <w:r w:rsidR="00351A85" w:rsidRPr="00AB7DCE">
        <w:rPr>
          <w:rFonts w:ascii="Times New Roman" w:hAnsi="Times New Roman"/>
          <w:b/>
        </w:rPr>
        <w:t>JEE technologies</w:t>
      </w:r>
      <w:r w:rsidR="00351A85" w:rsidRPr="00AB7DCE">
        <w:rPr>
          <w:rFonts w:ascii="Times New Roman" w:hAnsi="Times New Roman"/>
          <w:b/>
        </w:rPr>
        <w:tab/>
      </w:r>
      <w:r w:rsidR="00351A85" w:rsidRPr="00AB7DCE">
        <w:rPr>
          <w:rFonts w:ascii="Times New Roman" w:hAnsi="Times New Roman"/>
          <w:b/>
        </w:rPr>
        <w:tab/>
      </w:r>
      <w:r w:rsidR="00472C3F" w:rsidRPr="00AB7DCE">
        <w:rPr>
          <w:rFonts w:ascii="Times New Roman" w:hAnsi="Times New Roman"/>
          <w:b/>
        </w:rPr>
        <w:tab/>
      </w:r>
      <w:r w:rsidR="00351A85" w:rsidRPr="00AB7DCE">
        <w:rPr>
          <w:rFonts w:ascii="Times New Roman" w:hAnsi="Times New Roman"/>
          <w:b/>
        </w:rPr>
        <w:t>:</w:t>
      </w:r>
      <w:r w:rsidR="00967291">
        <w:rPr>
          <w:rFonts w:ascii="Times New Roman" w:hAnsi="Times New Roman"/>
        </w:rPr>
        <w:tab/>
        <w:t>JDBC, Servlets</w:t>
      </w:r>
    </w:p>
    <w:p w14:paraId="5C9C7F65" w14:textId="7AC981DD" w:rsidR="00351A85" w:rsidRPr="00AB7DCE" w:rsidRDefault="00351A85" w:rsidP="006E0670">
      <w:pPr>
        <w:rPr>
          <w:rFonts w:ascii="Times New Roman" w:hAnsi="Times New Roman"/>
        </w:rPr>
      </w:pPr>
      <w:r w:rsidRPr="00AB7DCE">
        <w:rPr>
          <w:rFonts w:ascii="Times New Roman" w:hAnsi="Times New Roman"/>
          <w:b/>
        </w:rPr>
        <w:t xml:space="preserve">Build management </w:t>
      </w:r>
      <w:proofErr w:type="gramStart"/>
      <w:r w:rsidRPr="00AB7DCE">
        <w:rPr>
          <w:rFonts w:ascii="Times New Roman" w:hAnsi="Times New Roman"/>
          <w:b/>
        </w:rPr>
        <w:t>tool</w:t>
      </w:r>
      <w:r w:rsidR="00871F12" w:rsidRPr="00AB7DCE">
        <w:rPr>
          <w:rFonts w:ascii="Times New Roman" w:hAnsi="Times New Roman"/>
          <w:b/>
        </w:rPr>
        <w:t>s</w:t>
      </w:r>
      <w:r w:rsidRPr="00AB7DCE">
        <w:rPr>
          <w:rFonts w:ascii="Times New Roman" w:hAnsi="Times New Roman"/>
          <w:b/>
        </w:rPr>
        <w:tab/>
      </w:r>
      <w:r w:rsidR="00472C3F" w:rsidRPr="00AB7DCE">
        <w:rPr>
          <w:rFonts w:ascii="Times New Roman" w:hAnsi="Times New Roman"/>
          <w:b/>
        </w:rPr>
        <w:tab/>
      </w:r>
      <w:r w:rsidRPr="00AB7DCE">
        <w:rPr>
          <w:rFonts w:ascii="Times New Roman" w:hAnsi="Times New Roman"/>
          <w:b/>
        </w:rPr>
        <w:t>:</w:t>
      </w:r>
      <w:proofErr w:type="gramEnd"/>
      <w:r w:rsidR="001553E4">
        <w:rPr>
          <w:rFonts w:ascii="Times New Roman" w:hAnsi="Times New Roman"/>
        </w:rPr>
        <w:tab/>
      </w:r>
      <w:proofErr w:type="spellStart"/>
      <w:r w:rsidRPr="00AB7DCE">
        <w:rPr>
          <w:rFonts w:ascii="Times New Roman" w:hAnsi="Times New Roman"/>
        </w:rPr>
        <w:t>Maven</w:t>
      </w:r>
      <w:r w:rsidR="005C5B31">
        <w:rPr>
          <w:rFonts w:ascii="Times New Roman" w:hAnsi="Times New Roman"/>
        </w:rPr>
        <w:t>,Gradle</w:t>
      </w:r>
      <w:proofErr w:type="spellEnd"/>
    </w:p>
    <w:p w14:paraId="7AD02C91" w14:textId="4E351CD5" w:rsidR="00472C3F" w:rsidRPr="00AB7DCE" w:rsidRDefault="00762465" w:rsidP="006E0670">
      <w:pPr>
        <w:rPr>
          <w:rFonts w:ascii="Times New Roman" w:hAnsi="Times New Roman"/>
        </w:rPr>
      </w:pPr>
      <w:r>
        <w:rPr>
          <w:rFonts w:ascii="Times New Roman" w:hAnsi="Times New Roman"/>
          <w:b/>
        </w:rPr>
        <w:t xml:space="preserve">Web and </w:t>
      </w:r>
      <w:proofErr w:type="gramStart"/>
      <w:r>
        <w:rPr>
          <w:rFonts w:ascii="Times New Roman" w:hAnsi="Times New Roman"/>
          <w:b/>
        </w:rPr>
        <w:t>Application  servers</w:t>
      </w:r>
      <w:proofErr w:type="gramEnd"/>
      <w:r>
        <w:rPr>
          <w:rFonts w:ascii="Times New Roman" w:hAnsi="Times New Roman"/>
          <w:b/>
        </w:rPr>
        <w:tab/>
      </w:r>
      <w:r w:rsidR="00EB1E2C">
        <w:rPr>
          <w:rFonts w:ascii="Times New Roman" w:hAnsi="Times New Roman"/>
          <w:b/>
        </w:rPr>
        <w:t xml:space="preserve"> </w:t>
      </w:r>
      <w:r w:rsidR="00894446" w:rsidRPr="00AB7DCE">
        <w:rPr>
          <w:rFonts w:ascii="Times New Roman" w:hAnsi="Times New Roman"/>
          <w:b/>
        </w:rPr>
        <w:t>:</w:t>
      </w:r>
      <w:r w:rsidR="00894446" w:rsidRPr="00AB7DCE">
        <w:rPr>
          <w:rFonts w:ascii="Times New Roman" w:hAnsi="Times New Roman"/>
        </w:rPr>
        <w:tab/>
        <w:t>Tomcat</w:t>
      </w:r>
      <w:r>
        <w:rPr>
          <w:rFonts w:ascii="Times New Roman" w:hAnsi="Times New Roman"/>
        </w:rPr>
        <w:t xml:space="preserve">   and WAS</w:t>
      </w:r>
      <w:r w:rsidR="00472C3F" w:rsidRPr="00AB7DCE">
        <w:rPr>
          <w:rFonts w:ascii="Times New Roman" w:hAnsi="Times New Roman"/>
        </w:rPr>
        <w:t xml:space="preserve">       </w:t>
      </w:r>
      <w:r w:rsidR="00352BF9" w:rsidRPr="00AB7DCE">
        <w:rPr>
          <w:rFonts w:ascii="Times New Roman" w:hAnsi="Times New Roman"/>
        </w:rPr>
        <w:t xml:space="preserve">                             </w:t>
      </w:r>
    </w:p>
    <w:p w14:paraId="0CD8AFA2" w14:textId="6073854B" w:rsidR="00351A85" w:rsidRPr="00AB7DCE" w:rsidRDefault="00F87BF8" w:rsidP="006E0670">
      <w:pPr>
        <w:rPr>
          <w:rFonts w:ascii="Times New Roman" w:hAnsi="Times New Roman"/>
        </w:rPr>
      </w:pPr>
      <w:proofErr w:type="gramStart"/>
      <w:r w:rsidRPr="00AB7DCE">
        <w:rPr>
          <w:rFonts w:ascii="Times New Roman" w:hAnsi="Times New Roman"/>
          <w:b/>
        </w:rPr>
        <w:t>R</w:t>
      </w:r>
      <w:r w:rsidR="00351A85" w:rsidRPr="00AB7DCE">
        <w:rPr>
          <w:rFonts w:ascii="Times New Roman" w:hAnsi="Times New Roman"/>
          <w:b/>
        </w:rPr>
        <w:t>DBMS</w:t>
      </w:r>
      <w:r w:rsidR="00351A85" w:rsidRPr="00AB7DCE">
        <w:rPr>
          <w:rFonts w:ascii="Times New Roman" w:hAnsi="Times New Roman"/>
          <w:b/>
        </w:rPr>
        <w:tab/>
      </w:r>
      <w:r w:rsidR="00351A85" w:rsidRPr="00AB7DCE">
        <w:rPr>
          <w:rFonts w:ascii="Times New Roman" w:hAnsi="Times New Roman"/>
          <w:b/>
        </w:rPr>
        <w:tab/>
      </w:r>
      <w:r w:rsidR="00351A85" w:rsidRPr="00AB7DCE">
        <w:rPr>
          <w:rFonts w:ascii="Times New Roman" w:hAnsi="Times New Roman"/>
          <w:b/>
        </w:rPr>
        <w:tab/>
      </w:r>
      <w:r w:rsidR="00472C3F" w:rsidRPr="00AB7DCE">
        <w:rPr>
          <w:rFonts w:ascii="Times New Roman" w:hAnsi="Times New Roman"/>
          <w:b/>
        </w:rPr>
        <w:tab/>
      </w:r>
      <w:r w:rsidR="00351A85" w:rsidRPr="00AB7DCE">
        <w:rPr>
          <w:rFonts w:ascii="Times New Roman" w:hAnsi="Times New Roman"/>
          <w:b/>
        </w:rPr>
        <w:t>:</w:t>
      </w:r>
      <w:proofErr w:type="gramEnd"/>
      <w:r w:rsidR="00257C9C">
        <w:rPr>
          <w:rFonts w:ascii="Times New Roman" w:hAnsi="Times New Roman"/>
        </w:rPr>
        <w:tab/>
        <w:t>Oracle 11i</w:t>
      </w:r>
      <w:r w:rsidR="00620499" w:rsidRPr="00AB7DCE">
        <w:rPr>
          <w:rFonts w:ascii="Times New Roman" w:hAnsi="Times New Roman"/>
        </w:rPr>
        <w:t xml:space="preserve">, </w:t>
      </w:r>
      <w:r w:rsidR="00C810F5">
        <w:rPr>
          <w:rFonts w:ascii="Times New Roman" w:hAnsi="Times New Roman"/>
        </w:rPr>
        <w:t>H</w:t>
      </w:r>
      <w:r w:rsidR="00280B90">
        <w:rPr>
          <w:rFonts w:ascii="Times New Roman" w:hAnsi="Times New Roman"/>
        </w:rPr>
        <w:t>SQL</w:t>
      </w:r>
    </w:p>
    <w:p w14:paraId="6FD69C89" w14:textId="47191651" w:rsidR="00351A85" w:rsidRPr="00AB7DCE" w:rsidRDefault="00351A85" w:rsidP="006E0670">
      <w:pPr>
        <w:rPr>
          <w:rFonts w:ascii="Times New Roman" w:hAnsi="Times New Roman"/>
        </w:rPr>
      </w:pPr>
      <w:r w:rsidRPr="00AB7DCE">
        <w:rPr>
          <w:rFonts w:ascii="Times New Roman" w:hAnsi="Times New Roman"/>
          <w:b/>
        </w:rPr>
        <w:t xml:space="preserve">Operating </w:t>
      </w:r>
      <w:proofErr w:type="gramStart"/>
      <w:r w:rsidRPr="00AB7DCE">
        <w:rPr>
          <w:rFonts w:ascii="Times New Roman" w:hAnsi="Times New Roman"/>
          <w:b/>
        </w:rPr>
        <w:t xml:space="preserve">systems </w:t>
      </w:r>
      <w:r w:rsidRPr="00AB7DCE">
        <w:rPr>
          <w:rFonts w:ascii="Times New Roman" w:hAnsi="Times New Roman"/>
          <w:b/>
        </w:rPr>
        <w:tab/>
      </w:r>
      <w:r w:rsidRPr="00AB7DCE">
        <w:rPr>
          <w:rFonts w:ascii="Times New Roman" w:hAnsi="Times New Roman"/>
          <w:b/>
        </w:rPr>
        <w:tab/>
      </w:r>
      <w:r w:rsidR="005C4804" w:rsidRPr="00AB7DCE">
        <w:rPr>
          <w:rFonts w:ascii="Times New Roman" w:hAnsi="Times New Roman"/>
          <w:b/>
        </w:rPr>
        <w:tab/>
      </w:r>
      <w:r w:rsidRPr="00AB7DCE">
        <w:rPr>
          <w:rFonts w:ascii="Times New Roman" w:hAnsi="Times New Roman"/>
          <w:b/>
        </w:rPr>
        <w:t>:</w:t>
      </w:r>
      <w:proofErr w:type="gramEnd"/>
      <w:r w:rsidRPr="00AB7DCE">
        <w:rPr>
          <w:rFonts w:ascii="Times New Roman" w:hAnsi="Times New Roman"/>
        </w:rPr>
        <w:tab/>
        <w:t>Windows XP/</w:t>
      </w:r>
      <w:r w:rsidR="00836C3B" w:rsidRPr="00AB7DCE">
        <w:rPr>
          <w:rFonts w:ascii="Times New Roman" w:hAnsi="Times New Roman"/>
        </w:rPr>
        <w:t>7/8</w:t>
      </w:r>
      <w:r w:rsidR="00536C3A" w:rsidRPr="00AB7DCE">
        <w:rPr>
          <w:rFonts w:ascii="Times New Roman" w:hAnsi="Times New Roman"/>
        </w:rPr>
        <w:t>, Linux</w:t>
      </w:r>
      <w:r w:rsidR="00762465">
        <w:rPr>
          <w:rFonts w:ascii="Times New Roman" w:hAnsi="Times New Roman"/>
        </w:rPr>
        <w:t>,</w:t>
      </w:r>
      <w:r w:rsidR="00761773">
        <w:rPr>
          <w:rFonts w:ascii="Times New Roman" w:hAnsi="Times New Roman"/>
        </w:rPr>
        <w:t xml:space="preserve"> </w:t>
      </w:r>
      <w:r w:rsidR="00762465">
        <w:rPr>
          <w:rFonts w:ascii="Times New Roman" w:hAnsi="Times New Roman"/>
        </w:rPr>
        <w:t>Mac</w:t>
      </w:r>
    </w:p>
    <w:p w14:paraId="174026F0" w14:textId="1F87E935" w:rsidR="00351A85" w:rsidRPr="00AB7DCE" w:rsidRDefault="00351A85" w:rsidP="006E0670">
      <w:pPr>
        <w:rPr>
          <w:rFonts w:ascii="Times New Roman" w:hAnsi="Times New Roman"/>
        </w:rPr>
      </w:pPr>
      <w:r w:rsidRPr="00AB7DCE">
        <w:rPr>
          <w:rFonts w:ascii="Times New Roman" w:hAnsi="Times New Roman"/>
          <w:b/>
        </w:rPr>
        <w:t xml:space="preserve">IDE </w:t>
      </w:r>
      <w:proofErr w:type="gramStart"/>
      <w:r w:rsidRPr="00AB7DCE">
        <w:rPr>
          <w:rFonts w:ascii="Times New Roman" w:hAnsi="Times New Roman"/>
          <w:b/>
        </w:rPr>
        <w:t>tools</w:t>
      </w:r>
      <w:r w:rsidRPr="00AB7DCE">
        <w:rPr>
          <w:rFonts w:ascii="Times New Roman" w:hAnsi="Times New Roman"/>
          <w:b/>
        </w:rPr>
        <w:tab/>
      </w:r>
      <w:r w:rsidRPr="00AB7DCE">
        <w:rPr>
          <w:rFonts w:ascii="Times New Roman" w:hAnsi="Times New Roman"/>
          <w:b/>
        </w:rPr>
        <w:tab/>
      </w:r>
      <w:r w:rsidRPr="00AB7DCE">
        <w:rPr>
          <w:rFonts w:ascii="Times New Roman" w:hAnsi="Times New Roman"/>
          <w:b/>
        </w:rPr>
        <w:tab/>
      </w:r>
      <w:r w:rsidR="00472C3F" w:rsidRPr="00AB7DCE">
        <w:rPr>
          <w:rFonts w:ascii="Times New Roman" w:hAnsi="Times New Roman"/>
          <w:b/>
        </w:rPr>
        <w:tab/>
      </w:r>
      <w:r w:rsidRPr="00AB7DCE">
        <w:rPr>
          <w:rFonts w:ascii="Times New Roman" w:hAnsi="Times New Roman"/>
          <w:b/>
        </w:rPr>
        <w:t>:</w:t>
      </w:r>
      <w:proofErr w:type="gramEnd"/>
      <w:r w:rsidRPr="00AB7DCE">
        <w:rPr>
          <w:rFonts w:ascii="Times New Roman" w:hAnsi="Times New Roman"/>
        </w:rPr>
        <w:tab/>
      </w:r>
      <w:r w:rsidR="005C5B31">
        <w:rPr>
          <w:rFonts w:ascii="Times New Roman" w:hAnsi="Times New Roman"/>
        </w:rPr>
        <w:t xml:space="preserve">Android </w:t>
      </w:r>
      <w:proofErr w:type="spellStart"/>
      <w:r w:rsidR="005C5B31">
        <w:rPr>
          <w:rFonts w:ascii="Times New Roman" w:hAnsi="Times New Roman"/>
        </w:rPr>
        <w:t>Studio,</w:t>
      </w:r>
      <w:r w:rsidR="008E0821">
        <w:rPr>
          <w:rFonts w:ascii="Times New Roman" w:hAnsi="Times New Roman"/>
        </w:rPr>
        <w:t>Spring</w:t>
      </w:r>
      <w:proofErr w:type="spellEnd"/>
      <w:r w:rsidR="008E0821">
        <w:rPr>
          <w:rFonts w:ascii="Times New Roman" w:hAnsi="Times New Roman"/>
        </w:rPr>
        <w:t xml:space="preserve"> Tool </w:t>
      </w:r>
      <w:r w:rsidR="000348E4">
        <w:rPr>
          <w:rFonts w:ascii="Times New Roman" w:hAnsi="Times New Roman"/>
        </w:rPr>
        <w:t>Suit (</w:t>
      </w:r>
      <w:r w:rsidR="00FC6C49">
        <w:rPr>
          <w:rFonts w:ascii="Times New Roman" w:hAnsi="Times New Roman"/>
        </w:rPr>
        <w:t>STS)</w:t>
      </w:r>
      <w:r w:rsidR="008E0821">
        <w:rPr>
          <w:rFonts w:ascii="Times New Roman" w:hAnsi="Times New Roman"/>
        </w:rPr>
        <w:t>, Eclipse</w:t>
      </w:r>
    </w:p>
    <w:p w14:paraId="13227FB6" w14:textId="27AF0A86" w:rsidR="00352BF9" w:rsidRPr="00AB7DCE" w:rsidRDefault="00351A85" w:rsidP="006E0670">
      <w:pPr>
        <w:rPr>
          <w:rFonts w:ascii="Times New Roman" w:hAnsi="Times New Roman"/>
        </w:rPr>
      </w:pPr>
      <w:r w:rsidRPr="00AB7DCE">
        <w:rPr>
          <w:rFonts w:ascii="Times New Roman" w:hAnsi="Times New Roman"/>
          <w:b/>
        </w:rPr>
        <w:t xml:space="preserve">Version control </w:t>
      </w:r>
      <w:proofErr w:type="gramStart"/>
      <w:r w:rsidRPr="00AB7DCE">
        <w:rPr>
          <w:rFonts w:ascii="Times New Roman" w:hAnsi="Times New Roman"/>
          <w:b/>
        </w:rPr>
        <w:t>systems</w:t>
      </w:r>
      <w:r w:rsidRPr="00AB7DCE">
        <w:rPr>
          <w:rFonts w:ascii="Times New Roman" w:hAnsi="Times New Roman"/>
          <w:b/>
        </w:rPr>
        <w:tab/>
      </w:r>
      <w:r w:rsidR="00472C3F" w:rsidRPr="00AB7DCE">
        <w:rPr>
          <w:rFonts w:ascii="Times New Roman" w:hAnsi="Times New Roman"/>
          <w:b/>
        </w:rPr>
        <w:tab/>
      </w:r>
      <w:r w:rsidRPr="00AB7DCE">
        <w:rPr>
          <w:rFonts w:ascii="Times New Roman" w:hAnsi="Times New Roman"/>
          <w:b/>
        </w:rPr>
        <w:t>:</w:t>
      </w:r>
      <w:proofErr w:type="spellStart"/>
      <w:r w:rsidR="002B4383">
        <w:rPr>
          <w:rFonts w:ascii="Times New Roman" w:hAnsi="Times New Roman"/>
        </w:rPr>
        <w:t>Per</w:t>
      </w:r>
      <w:r w:rsidR="00762465">
        <w:rPr>
          <w:rFonts w:ascii="Times New Roman" w:hAnsi="Times New Roman"/>
        </w:rPr>
        <w:t>force</w:t>
      </w:r>
      <w:r w:rsidR="005C5B31">
        <w:rPr>
          <w:rFonts w:ascii="Times New Roman" w:hAnsi="Times New Roman"/>
        </w:rPr>
        <w:t>,SubVersion,Tortoise,StarTeam</w:t>
      </w:r>
      <w:r w:rsidR="00477593">
        <w:rPr>
          <w:rFonts w:ascii="Times New Roman" w:hAnsi="Times New Roman"/>
        </w:rPr>
        <w:t>,GitHub</w:t>
      </w:r>
      <w:r w:rsidR="00F97AA2">
        <w:rPr>
          <w:rFonts w:ascii="Times New Roman" w:hAnsi="Times New Roman"/>
        </w:rPr>
        <w:t>,BitBucket</w:t>
      </w:r>
      <w:proofErr w:type="spellEnd"/>
      <w:proofErr w:type="gramEnd"/>
    </w:p>
    <w:p w14:paraId="2D8A1746" w14:textId="3E0BE1E5" w:rsidR="00351A85" w:rsidRPr="00AB7DCE" w:rsidRDefault="00351A85" w:rsidP="006E0670">
      <w:pPr>
        <w:rPr>
          <w:rFonts w:ascii="Times New Roman" w:hAnsi="Times New Roman"/>
        </w:rPr>
      </w:pPr>
      <w:r w:rsidRPr="00AB7DCE">
        <w:rPr>
          <w:rFonts w:ascii="Times New Roman" w:hAnsi="Times New Roman"/>
          <w:b/>
        </w:rPr>
        <w:t xml:space="preserve">Markup </w:t>
      </w:r>
      <w:proofErr w:type="gramStart"/>
      <w:r w:rsidRPr="00AB7DCE">
        <w:rPr>
          <w:rFonts w:ascii="Times New Roman" w:hAnsi="Times New Roman"/>
          <w:b/>
        </w:rPr>
        <w:t>languages</w:t>
      </w:r>
      <w:r w:rsidRPr="00AB7DCE">
        <w:rPr>
          <w:rFonts w:ascii="Times New Roman" w:hAnsi="Times New Roman"/>
          <w:b/>
        </w:rPr>
        <w:tab/>
      </w:r>
      <w:r w:rsidRPr="00AB7DCE">
        <w:rPr>
          <w:rFonts w:ascii="Times New Roman" w:hAnsi="Times New Roman"/>
          <w:b/>
        </w:rPr>
        <w:tab/>
      </w:r>
      <w:r w:rsidR="00472C3F" w:rsidRPr="00AB7DCE">
        <w:rPr>
          <w:rFonts w:ascii="Times New Roman" w:hAnsi="Times New Roman"/>
          <w:b/>
        </w:rPr>
        <w:tab/>
      </w:r>
      <w:r w:rsidRPr="00AB7DCE">
        <w:rPr>
          <w:rFonts w:ascii="Times New Roman" w:hAnsi="Times New Roman"/>
          <w:b/>
        </w:rPr>
        <w:t>:</w:t>
      </w:r>
      <w:proofErr w:type="gramEnd"/>
      <w:r w:rsidR="00201C3D">
        <w:rPr>
          <w:rFonts w:ascii="Times New Roman" w:hAnsi="Times New Roman"/>
        </w:rPr>
        <w:tab/>
        <w:t xml:space="preserve">CSS, </w:t>
      </w:r>
      <w:proofErr w:type="spellStart"/>
      <w:r w:rsidR="00201C3D">
        <w:rPr>
          <w:rFonts w:ascii="Times New Roman" w:hAnsi="Times New Roman"/>
        </w:rPr>
        <w:t>HTML</w:t>
      </w:r>
      <w:r w:rsidR="00CA21C9">
        <w:rPr>
          <w:rFonts w:ascii="Times New Roman" w:hAnsi="Times New Roman"/>
        </w:rPr>
        <w:t>,Javascript,Angular</w:t>
      </w:r>
      <w:proofErr w:type="spellEnd"/>
    </w:p>
    <w:p w14:paraId="67544C2C" w14:textId="6B43577D" w:rsidR="001C0CDC" w:rsidRDefault="00351A85" w:rsidP="006E0670">
      <w:pPr>
        <w:rPr>
          <w:rFonts w:ascii="Times New Roman" w:hAnsi="Times New Roman"/>
        </w:rPr>
      </w:pPr>
      <w:r w:rsidRPr="00AB7DCE">
        <w:rPr>
          <w:rFonts w:ascii="Times New Roman" w:hAnsi="Times New Roman"/>
          <w:b/>
        </w:rPr>
        <w:t xml:space="preserve">Testing </w:t>
      </w:r>
      <w:proofErr w:type="gramStart"/>
      <w:r w:rsidRPr="00AB7DCE">
        <w:rPr>
          <w:rFonts w:ascii="Times New Roman" w:hAnsi="Times New Roman"/>
          <w:b/>
        </w:rPr>
        <w:t>framework</w:t>
      </w:r>
      <w:r w:rsidRPr="00AB7DCE">
        <w:rPr>
          <w:rFonts w:ascii="Times New Roman" w:hAnsi="Times New Roman"/>
          <w:b/>
        </w:rPr>
        <w:tab/>
      </w:r>
      <w:r w:rsidRPr="00AB7DCE">
        <w:rPr>
          <w:rFonts w:ascii="Times New Roman" w:hAnsi="Times New Roman"/>
          <w:b/>
        </w:rPr>
        <w:tab/>
      </w:r>
      <w:r w:rsidR="00472C3F" w:rsidRPr="00AB7DCE">
        <w:rPr>
          <w:rFonts w:ascii="Times New Roman" w:hAnsi="Times New Roman"/>
          <w:b/>
        </w:rPr>
        <w:tab/>
      </w:r>
      <w:r w:rsidRPr="00AB7DCE">
        <w:rPr>
          <w:rFonts w:ascii="Times New Roman" w:hAnsi="Times New Roman"/>
          <w:b/>
        </w:rPr>
        <w:t>:</w:t>
      </w:r>
      <w:proofErr w:type="gramEnd"/>
      <w:r w:rsidRPr="00AB7DCE">
        <w:rPr>
          <w:rFonts w:ascii="Times New Roman" w:hAnsi="Times New Roman"/>
        </w:rPr>
        <w:tab/>
      </w:r>
      <w:proofErr w:type="spellStart"/>
      <w:r w:rsidRPr="00AB7DCE">
        <w:rPr>
          <w:rFonts w:ascii="Times New Roman" w:hAnsi="Times New Roman"/>
        </w:rPr>
        <w:t>J</w:t>
      </w:r>
      <w:r w:rsidR="00836C3B" w:rsidRPr="00AB7DCE">
        <w:rPr>
          <w:rFonts w:ascii="Times New Roman" w:hAnsi="Times New Roman"/>
        </w:rPr>
        <w:t>u</w:t>
      </w:r>
      <w:r w:rsidRPr="00AB7DCE">
        <w:rPr>
          <w:rFonts w:ascii="Times New Roman" w:hAnsi="Times New Roman"/>
        </w:rPr>
        <w:t>nit</w:t>
      </w:r>
      <w:proofErr w:type="spellEnd"/>
      <w:r w:rsidR="00906607">
        <w:rPr>
          <w:rFonts w:ascii="Times New Roman" w:hAnsi="Times New Roman"/>
        </w:rPr>
        <w:t xml:space="preserve">, </w:t>
      </w:r>
      <w:proofErr w:type="spellStart"/>
      <w:r w:rsidR="00906607">
        <w:rPr>
          <w:rFonts w:ascii="Times New Roman" w:hAnsi="Times New Roman"/>
        </w:rPr>
        <w:t>Mockito</w:t>
      </w:r>
      <w:proofErr w:type="spellEnd"/>
      <w:r w:rsidR="00002D38" w:rsidRPr="00AB7DCE">
        <w:rPr>
          <w:rFonts w:ascii="Times New Roman" w:hAnsi="Times New Roman"/>
        </w:rPr>
        <w:t xml:space="preserve"> </w:t>
      </w:r>
    </w:p>
    <w:p w14:paraId="662B7F5D" w14:textId="6A43E2AB" w:rsidR="00D77299" w:rsidRDefault="005D39F4" w:rsidP="006E0670">
      <w:pPr>
        <w:rPr>
          <w:rFonts w:ascii="Times New Roman" w:hAnsi="Times New Roman"/>
        </w:rPr>
      </w:pPr>
      <w:r w:rsidRPr="005D39F4">
        <w:rPr>
          <w:rFonts w:ascii="Times New Roman" w:hAnsi="Times New Roman"/>
          <w:b/>
        </w:rPr>
        <w:t xml:space="preserve">Build </w:t>
      </w:r>
      <w:proofErr w:type="gramStart"/>
      <w:r w:rsidRPr="005D39F4">
        <w:rPr>
          <w:rFonts w:ascii="Times New Roman" w:hAnsi="Times New Roman"/>
          <w:b/>
        </w:rPr>
        <w:t>Tool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5D39F4">
        <w:rPr>
          <w:rFonts w:ascii="Times New Roman" w:hAnsi="Times New Roman"/>
          <w:b/>
        </w:rPr>
        <w:t>:</w:t>
      </w:r>
      <w:proofErr w:type="gramEnd"/>
      <w:r>
        <w:rPr>
          <w:rFonts w:ascii="Times New Roman" w:hAnsi="Times New Roman"/>
        </w:rPr>
        <w:tab/>
      </w:r>
      <w:proofErr w:type="spellStart"/>
      <w:r>
        <w:rPr>
          <w:rFonts w:ascii="Times New Roman" w:hAnsi="Times New Roman"/>
        </w:rPr>
        <w:t>Jenkins</w:t>
      </w:r>
      <w:r w:rsidR="00762465">
        <w:rPr>
          <w:rFonts w:ascii="Times New Roman" w:hAnsi="Times New Roman"/>
        </w:rPr>
        <w:t>,uBuild</w:t>
      </w:r>
      <w:proofErr w:type="spellEnd"/>
    </w:p>
    <w:p w14:paraId="2DC20820" w14:textId="013370FA" w:rsidR="00135CAE" w:rsidRDefault="00135CAE" w:rsidP="006E0670">
      <w:pPr>
        <w:rPr>
          <w:rFonts w:ascii="Times New Roman" w:hAnsi="Times New Roman"/>
        </w:rPr>
      </w:pPr>
      <w:proofErr w:type="gramStart"/>
      <w:r w:rsidRPr="00135CAE">
        <w:rPr>
          <w:rFonts w:ascii="Times New Roman" w:hAnsi="Times New Roman"/>
          <w:b/>
        </w:rPr>
        <w:t>Tools</w:t>
      </w:r>
      <w:r w:rsidRPr="00135CAE">
        <w:rPr>
          <w:rFonts w:ascii="Times New Roman" w:hAnsi="Times New Roman"/>
          <w:b/>
        </w:rPr>
        <w:tab/>
      </w:r>
      <w:r w:rsidRPr="00135CAE">
        <w:rPr>
          <w:rFonts w:ascii="Times New Roman" w:hAnsi="Times New Roman"/>
          <w:b/>
        </w:rPr>
        <w:tab/>
      </w:r>
      <w:r w:rsidRPr="00135CAE">
        <w:rPr>
          <w:rFonts w:ascii="Times New Roman" w:hAnsi="Times New Roman"/>
          <w:b/>
        </w:rPr>
        <w:tab/>
      </w:r>
      <w:r w:rsidRPr="00135CAE">
        <w:rPr>
          <w:rFonts w:ascii="Times New Roman" w:hAnsi="Times New Roman"/>
          <w:b/>
        </w:rPr>
        <w:tab/>
      </w:r>
      <w:r w:rsidRPr="00135CAE">
        <w:rPr>
          <w:rFonts w:ascii="Times New Roman" w:hAnsi="Times New Roman"/>
          <w:b/>
        </w:rPr>
        <w:tab/>
        <w:t>:</w:t>
      </w:r>
      <w:proofErr w:type="gramEnd"/>
      <w:r>
        <w:rPr>
          <w:rFonts w:ascii="Times New Roman" w:hAnsi="Times New Roman"/>
          <w:b/>
        </w:rPr>
        <w:tab/>
      </w:r>
      <w:r w:rsidR="00762465">
        <w:rPr>
          <w:rFonts w:ascii="Times New Roman" w:hAnsi="Times New Roman"/>
        </w:rPr>
        <w:t xml:space="preserve">SQL Developer, </w:t>
      </w:r>
      <w:proofErr w:type="spellStart"/>
      <w:r w:rsidR="00762465">
        <w:rPr>
          <w:rFonts w:ascii="Times New Roman" w:hAnsi="Times New Roman"/>
        </w:rPr>
        <w:t>Putty</w:t>
      </w:r>
      <w:r w:rsidR="00EC4A27">
        <w:rPr>
          <w:rFonts w:ascii="Times New Roman" w:hAnsi="Times New Roman"/>
        </w:rPr>
        <w:t>,Splunk,C</w:t>
      </w:r>
      <w:r w:rsidR="00AE5A4A">
        <w:rPr>
          <w:rFonts w:ascii="Times New Roman" w:hAnsi="Times New Roman"/>
        </w:rPr>
        <w:t>rucible</w:t>
      </w:r>
      <w:r w:rsidR="00F97AA2">
        <w:rPr>
          <w:rFonts w:ascii="Times New Roman" w:hAnsi="Times New Roman"/>
        </w:rPr>
        <w:t>-Rally,Jenkins</w:t>
      </w:r>
      <w:proofErr w:type="spellEnd"/>
    </w:p>
    <w:p w14:paraId="65CFCBB8" w14:textId="4405EE7A" w:rsidR="00BD7446" w:rsidRPr="00135CAE" w:rsidRDefault="00BD7446" w:rsidP="006E0670">
      <w:pPr>
        <w:rPr>
          <w:rFonts w:ascii="Times New Roman" w:hAnsi="Times New Roman"/>
          <w:b/>
        </w:rPr>
      </w:pPr>
      <w:r w:rsidRPr="008B3746">
        <w:rPr>
          <w:rFonts w:ascii="Times New Roman" w:hAnsi="Times New Roman"/>
          <w:b/>
        </w:rPr>
        <w:t xml:space="preserve">Messaging </w:t>
      </w:r>
      <w:proofErr w:type="gramStart"/>
      <w:r w:rsidRPr="008B3746">
        <w:rPr>
          <w:rFonts w:ascii="Times New Roman" w:hAnsi="Times New Roman"/>
          <w:b/>
        </w:rPr>
        <w:t>Service</w:t>
      </w:r>
      <w:r>
        <w:rPr>
          <w:rFonts w:ascii="Times New Roman" w:hAnsi="Times New Roman"/>
        </w:rPr>
        <w:tab/>
      </w:r>
      <w:r>
        <w:rPr>
          <w:rFonts w:ascii="Times New Roman" w:hAnsi="Times New Roman"/>
        </w:rPr>
        <w:tab/>
      </w:r>
      <w:r>
        <w:rPr>
          <w:rFonts w:ascii="Times New Roman" w:hAnsi="Times New Roman"/>
        </w:rPr>
        <w:tab/>
        <w:t>:</w:t>
      </w:r>
      <w:proofErr w:type="gramEnd"/>
      <w:r>
        <w:rPr>
          <w:rFonts w:ascii="Times New Roman" w:hAnsi="Times New Roman"/>
        </w:rPr>
        <w:t xml:space="preserve">          MQ</w:t>
      </w:r>
    </w:p>
    <w:bookmarkEnd w:id="0"/>
    <w:bookmarkEnd w:id="1"/>
    <w:p w14:paraId="07BE7857" w14:textId="77777777" w:rsidR="00351A85" w:rsidRPr="00AB7DCE" w:rsidRDefault="001C0CDC" w:rsidP="006E0670">
      <w:pPr>
        <w:rPr>
          <w:rFonts w:ascii="Times New Roman" w:hAnsi="Times New Roman"/>
        </w:rPr>
      </w:pPr>
      <w:r w:rsidRPr="00AB7DCE">
        <w:rPr>
          <w:rFonts w:ascii="Times New Roman" w:hAnsi="Times New Roman"/>
        </w:rPr>
        <w:t xml:space="preserve"> </w:t>
      </w:r>
    </w:p>
    <w:p w14:paraId="311B4460" w14:textId="77777777" w:rsidR="00351A85" w:rsidRPr="00AB7DCE" w:rsidRDefault="00351A85" w:rsidP="006E0670">
      <w:pPr>
        <w:shd w:val="clear" w:color="auto" w:fill="E0E0E0"/>
        <w:autoSpaceDE w:val="0"/>
        <w:autoSpaceDN w:val="0"/>
        <w:adjustRightInd w:val="0"/>
        <w:rPr>
          <w:rFonts w:ascii="Times New Roman" w:hAnsi="Times New Roman"/>
          <w:b/>
          <w:caps/>
        </w:rPr>
      </w:pPr>
      <w:r w:rsidRPr="00AB7DCE">
        <w:rPr>
          <w:rFonts w:ascii="Times New Roman" w:hAnsi="Times New Roman"/>
          <w:b/>
          <w:caps/>
        </w:rPr>
        <w:t>Education</w:t>
      </w:r>
    </w:p>
    <w:p w14:paraId="3BC4672A" w14:textId="39774E12" w:rsidR="001F0F5E" w:rsidRDefault="002E41BE" w:rsidP="006E0670">
      <w:pPr>
        <w:numPr>
          <w:ilvl w:val="0"/>
          <w:numId w:val="4"/>
        </w:numPr>
        <w:tabs>
          <w:tab w:val="num" w:pos="400"/>
        </w:tabs>
        <w:autoSpaceDE w:val="0"/>
        <w:autoSpaceDN w:val="0"/>
        <w:adjustRightInd w:val="0"/>
        <w:ind w:left="400"/>
        <w:rPr>
          <w:rFonts w:ascii="Times New Roman" w:hAnsi="Times New Roman"/>
        </w:rPr>
      </w:pPr>
      <w:r w:rsidRPr="00CD7783">
        <w:rPr>
          <w:rFonts w:ascii="Times New Roman" w:hAnsi="Times New Roman"/>
          <w:b/>
        </w:rPr>
        <w:t xml:space="preserve">Bachelor Degree </w:t>
      </w:r>
      <w:r w:rsidR="00351A85" w:rsidRPr="00CD7783">
        <w:rPr>
          <w:rFonts w:ascii="Times New Roman" w:hAnsi="Times New Roman"/>
        </w:rPr>
        <w:t xml:space="preserve">in </w:t>
      </w:r>
      <w:r w:rsidRPr="00CD7783">
        <w:rPr>
          <w:rFonts w:ascii="Times New Roman" w:hAnsi="Times New Roman"/>
        </w:rPr>
        <w:t>Electronic &amp; Communication</w:t>
      </w:r>
    </w:p>
    <w:p w14:paraId="6B553C8E" w14:textId="77777777" w:rsidR="00525BE0" w:rsidRPr="00CD7783" w:rsidRDefault="00525BE0" w:rsidP="00525BE0">
      <w:pPr>
        <w:autoSpaceDE w:val="0"/>
        <w:autoSpaceDN w:val="0"/>
        <w:adjustRightInd w:val="0"/>
        <w:ind w:left="400"/>
        <w:rPr>
          <w:rFonts w:ascii="Times New Roman" w:hAnsi="Times New Roman"/>
        </w:rPr>
      </w:pPr>
    </w:p>
    <w:p w14:paraId="666F9DBE" w14:textId="77777777" w:rsidR="00351A85" w:rsidRPr="00AB7DCE" w:rsidRDefault="00242B5C" w:rsidP="006E0670">
      <w:pPr>
        <w:shd w:val="clear" w:color="auto" w:fill="E0E0E0"/>
        <w:autoSpaceDE w:val="0"/>
        <w:autoSpaceDN w:val="0"/>
        <w:adjustRightInd w:val="0"/>
        <w:rPr>
          <w:rFonts w:ascii="Times New Roman" w:hAnsi="Times New Roman"/>
          <w:b/>
        </w:rPr>
      </w:pPr>
      <w:r w:rsidRPr="00AB7DCE">
        <w:rPr>
          <w:rFonts w:ascii="Times New Roman" w:hAnsi="Times New Roman"/>
          <w:b/>
        </w:rPr>
        <w:t>CERTIFICATION</w:t>
      </w:r>
    </w:p>
    <w:p w14:paraId="78B67CD6" w14:textId="3C14816F" w:rsidR="001F0F5E" w:rsidRDefault="00D30C01" w:rsidP="006E0670">
      <w:pPr>
        <w:pStyle w:val="ListParagraph"/>
        <w:numPr>
          <w:ilvl w:val="0"/>
          <w:numId w:val="4"/>
        </w:numPr>
        <w:jc w:val="both"/>
      </w:pPr>
      <w:r w:rsidRPr="0095109F">
        <w:t>Certified by NIIT in Core Java and Advanced Java (J2EE).</w:t>
      </w:r>
      <w:r w:rsidR="00762465" w:rsidRPr="007F602A">
        <w:t xml:space="preserve"> </w:t>
      </w:r>
    </w:p>
    <w:p w14:paraId="70BF05FA" w14:textId="77777777" w:rsidR="00525BE0" w:rsidRPr="007F602A" w:rsidRDefault="00525BE0" w:rsidP="00525BE0">
      <w:pPr>
        <w:ind w:left="90"/>
        <w:jc w:val="both"/>
      </w:pPr>
    </w:p>
    <w:p w14:paraId="053BEF29" w14:textId="77777777" w:rsidR="000016A2" w:rsidRDefault="000016A2" w:rsidP="006E0670">
      <w:pPr>
        <w:shd w:val="clear" w:color="auto" w:fill="E0E0E0"/>
        <w:autoSpaceDE w:val="0"/>
        <w:autoSpaceDN w:val="0"/>
        <w:adjustRightInd w:val="0"/>
        <w:rPr>
          <w:rFonts w:ascii="Times New Roman" w:hAnsi="Times New Roman"/>
          <w:b/>
        </w:rPr>
      </w:pPr>
    </w:p>
    <w:p w14:paraId="6C0DA541" w14:textId="77777777" w:rsidR="00351A85" w:rsidRPr="00AB7DCE" w:rsidRDefault="00351A85" w:rsidP="006E0670">
      <w:pPr>
        <w:shd w:val="clear" w:color="auto" w:fill="E0E0E0"/>
        <w:autoSpaceDE w:val="0"/>
        <w:autoSpaceDN w:val="0"/>
        <w:adjustRightInd w:val="0"/>
        <w:rPr>
          <w:rFonts w:ascii="Times New Roman" w:hAnsi="Times New Roman"/>
          <w:b/>
        </w:rPr>
      </w:pPr>
      <w:r w:rsidRPr="00AB7DCE">
        <w:rPr>
          <w:rFonts w:ascii="Times New Roman" w:hAnsi="Times New Roman"/>
          <w:b/>
        </w:rPr>
        <w:t>PROFESSIONAL EXPERIENCE</w:t>
      </w:r>
    </w:p>
    <w:p w14:paraId="642DAD01" w14:textId="77777777" w:rsidR="00525BE0" w:rsidRDefault="00525BE0" w:rsidP="006E0670">
      <w:pPr>
        <w:rPr>
          <w:rFonts w:ascii="Times New Roman" w:hAnsi="Times New Roman"/>
          <w:b/>
          <w:kern w:val="17"/>
        </w:rPr>
      </w:pPr>
    </w:p>
    <w:p w14:paraId="7F734F5B" w14:textId="4D19DD76" w:rsidR="00F97AA2" w:rsidRPr="00AB7DCE" w:rsidRDefault="00F97AA2" w:rsidP="00F97AA2">
      <w:pPr>
        <w:rPr>
          <w:rFonts w:ascii="Times New Roman" w:hAnsi="Times New Roman"/>
          <w:b/>
          <w:kern w:val="18"/>
        </w:rPr>
      </w:pPr>
      <w:r w:rsidRPr="00AB7DCE">
        <w:rPr>
          <w:rFonts w:ascii="Times New Roman" w:hAnsi="Times New Roman"/>
          <w:b/>
          <w:kern w:val="17"/>
        </w:rPr>
        <w:t xml:space="preserve">Client: </w:t>
      </w:r>
      <w:r w:rsidRPr="005C5B31">
        <w:rPr>
          <w:rFonts w:ascii="Times New Roman" w:hAnsi="Times New Roman"/>
          <w:b/>
          <w:kern w:val="17"/>
        </w:rPr>
        <w:t>Merrill Lynch</w:t>
      </w:r>
      <w:r>
        <w:rPr>
          <w:rFonts w:ascii="Times New Roman" w:hAnsi="Times New Roman"/>
          <w:b/>
          <w:kern w:val="17"/>
        </w:rPr>
        <w:t xml:space="preserve"> - Bank of America, MA</w:t>
      </w:r>
      <w:r w:rsidRPr="00AB7DCE">
        <w:rPr>
          <w:rFonts w:ascii="Times New Roman" w:hAnsi="Times New Roman"/>
          <w:b/>
          <w:kern w:val="18"/>
        </w:rPr>
        <w:t xml:space="preserve">                                        </w:t>
      </w:r>
      <w:r>
        <w:rPr>
          <w:rFonts w:ascii="Times New Roman" w:hAnsi="Times New Roman"/>
          <w:b/>
          <w:kern w:val="18"/>
        </w:rPr>
        <w:t xml:space="preserve">    </w:t>
      </w:r>
      <w:r w:rsidRPr="00AB7DCE">
        <w:rPr>
          <w:rFonts w:ascii="Times New Roman" w:hAnsi="Times New Roman"/>
          <w:b/>
          <w:bCs/>
        </w:rPr>
        <w:t>(</w:t>
      </w:r>
      <w:r>
        <w:rPr>
          <w:rFonts w:ascii="Times New Roman" w:hAnsi="Times New Roman"/>
          <w:b/>
          <w:bCs/>
        </w:rPr>
        <w:t>June’19</w:t>
      </w:r>
      <w:r w:rsidRPr="00AB7DCE">
        <w:rPr>
          <w:rFonts w:ascii="Times New Roman" w:hAnsi="Times New Roman"/>
          <w:b/>
          <w:bCs/>
        </w:rPr>
        <w:t xml:space="preserve"> – </w:t>
      </w:r>
      <w:r>
        <w:rPr>
          <w:rFonts w:ascii="Times New Roman" w:hAnsi="Times New Roman"/>
          <w:b/>
          <w:bCs/>
        </w:rPr>
        <w:t>Till Date</w:t>
      </w:r>
      <w:r w:rsidRPr="00AB7DCE">
        <w:rPr>
          <w:rFonts w:ascii="Times New Roman" w:hAnsi="Times New Roman"/>
          <w:b/>
          <w:bCs/>
        </w:rPr>
        <w:t>)</w:t>
      </w:r>
      <w:r w:rsidRPr="00AB7DCE">
        <w:rPr>
          <w:rFonts w:ascii="Times New Roman" w:hAnsi="Times New Roman"/>
          <w:b/>
          <w:kern w:val="18"/>
        </w:rPr>
        <w:t xml:space="preserve"> </w:t>
      </w:r>
    </w:p>
    <w:p w14:paraId="05B85E0F" w14:textId="77777777" w:rsidR="00F97AA2" w:rsidRDefault="00F97AA2" w:rsidP="00F97AA2">
      <w:pPr>
        <w:rPr>
          <w:rFonts w:ascii="Times New Roman" w:hAnsi="Times New Roman"/>
          <w:b/>
          <w:bCs/>
        </w:rPr>
      </w:pPr>
      <w:r w:rsidRPr="00AB7DCE">
        <w:rPr>
          <w:rFonts w:ascii="Times New Roman" w:hAnsi="Times New Roman"/>
          <w:b/>
          <w:kern w:val="18"/>
        </w:rPr>
        <w:t>Project:</w:t>
      </w:r>
      <w:r>
        <w:rPr>
          <w:b/>
        </w:rPr>
        <w:t xml:space="preserve">  </w:t>
      </w:r>
      <w:r>
        <w:rPr>
          <w:rFonts w:ascii="Calibri" w:hAnsi="Calibri" w:cs="Calibri"/>
          <w:b/>
        </w:rPr>
        <w:t xml:space="preserve">Sell </w:t>
      </w:r>
      <w:proofErr w:type="gramStart"/>
      <w:r>
        <w:rPr>
          <w:rFonts w:ascii="Calibri" w:hAnsi="Calibri" w:cs="Calibri"/>
          <w:b/>
        </w:rPr>
        <w:t>Shares ,</w:t>
      </w:r>
      <w:proofErr w:type="gramEnd"/>
      <w:r>
        <w:rPr>
          <w:rFonts w:ascii="Calibri" w:hAnsi="Calibri" w:cs="Calibri"/>
          <w:b/>
        </w:rPr>
        <w:t xml:space="preserve"> Transactional Dashboard</w:t>
      </w:r>
    </w:p>
    <w:p w14:paraId="0CFD0CA4" w14:textId="77777777" w:rsidR="00F97AA2" w:rsidRPr="00AB7DCE" w:rsidRDefault="00F97AA2" w:rsidP="00F97AA2">
      <w:pPr>
        <w:rPr>
          <w:rFonts w:ascii="Times New Roman" w:hAnsi="Times New Roman"/>
          <w:bCs/>
        </w:rPr>
      </w:pPr>
      <w:r w:rsidRPr="00AB7DCE">
        <w:rPr>
          <w:rFonts w:ascii="Times New Roman" w:hAnsi="Times New Roman"/>
          <w:b/>
          <w:bCs/>
        </w:rPr>
        <w:t xml:space="preserve">Role: </w:t>
      </w:r>
      <w:r w:rsidRPr="0097762B">
        <w:rPr>
          <w:rFonts w:ascii="Times New Roman" w:hAnsi="Times New Roman"/>
          <w:b/>
          <w:bCs/>
        </w:rPr>
        <w:t>Technical</w:t>
      </w:r>
      <w:r>
        <w:rPr>
          <w:rFonts w:ascii="Times New Roman" w:hAnsi="Times New Roman"/>
          <w:b/>
          <w:bCs/>
        </w:rPr>
        <w:t xml:space="preserve"> Lead</w:t>
      </w:r>
    </w:p>
    <w:p w14:paraId="62DAA2FA" w14:textId="77777777" w:rsidR="00F97AA2" w:rsidRDefault="00F97AA2" w:rsidP="00F97AA2">
      <w:pPr>
        <w:rPr>
          <w:rFonts w:ascii="Times New Roman" w:hAnsi="Times New Roman"/>
          <w:b/>
          <w:kern w:val="17"/>
        </w:rPr>
      </w:pPr>
    </w:p>
    <w:p w14:paraId="78AB41E2" w14:textId="77777777" w:rsidR="00F97AA2" w:rsidRDefault="00F97AA2" w:rsidP="00F97AA2">
      <w:pPr>
        <w:pStyle w:val="BodyText"/>
        <w:suppressAutoHyphens/>
        <w:rPr>
          <w:rFonts w:ascii="Arial" w:hAnsi="Arial" w:cs="Times New Roman"/>
          <w:lang w:val="en-GB"/>
        </w:rPr>
      </w:pPr>
      <w:r w:rsidRPr="00AB7DCE">
        <w:rPr>
          <w:rFonts w:ascii="Times New Roman" w:hAnsi="Times New Roman"/>
          <w:b/>
          <w:bCs/>
        </w:rPr>
        <w:t>Description</w:t>
      </w:r>
      <w:r>
        <w:rPr>
          <w:rFonts w:ascii="Times New Roman" w:hAnsi="Times New Roman"/>
          <w:b/>
          <w:bCs/>
        </w:rPr>
        <w:t>:</w:t>
      </w:r>
      <w:r w:rsidRPr="000C1058">
        <w:rPr>
          <w:rFonts w:ascii="Arial" w:hAnsi="Arial" w:cs="Times New Roman"/>
          <w:lang w:val="en-GB"/>
        </w:rPr>
        <w:t xml:space="preserve"> </w:t>
      </w:r>
    </w:p>
    <w:p w14:paraId="5D0B7EF9" w14:textId="77777777" w:rsidR="00F97AA2" w:rsidRDefault="00F97AA2" w:rsidP="00F97AA2">
      <w:pPr>
        <w:widowControl w:val="0"/>
        <w:suppressAutoHyphens/>
        <w:ind w:firstLine="720"/>
        <w:jc w:val="both"/>
        <w:rPr>
          <w:rFonts w:ascii="Times New Roman" w:hAnsi="Times New Roman"/>
        </w:rPr>
      </w:pPr>
      <w:proofErr w:type="gramStart"/>
      <w:r>
        <w:rPr>
          <w:rFonts w:ascii="Times New Roman" w:hAnsi="Times New Roman"/>
        </w:rPr>
        <w:t>Ability to sell shares based on user plan types and entitlement check.</w:t>
      </w:r>
      <w:proofErr w:type="gramEnd"/>
      <w:r>
        <w:rPr>
          <w:rFonts w:ascii="Times New Roman" w:hAnsi="Times New Roman"/>
        </w:rPr>
        <w:t xml:space="preserve"> Extended functionality for accounts history </w:t>
      </w:r>
      <w:proofErr w:type="gramStart"/>
      <w:r>
        <w:rPr>
          <w:rFonts w:ascii="Times New Roman" w:hAnsi="Times New Roman"/>
        </w:rPr>
        <w:t>card  to</w:t>
      </w:r>
      <w:proofErr w:type="gramEnd"/>
      <w:r>
        <w:rPr>
          <w:rFonts w:ascii="Times New Roman" w:hAnsi="Times New Roman"/>
        </w:rPr>
        <w:t xml:space="preserve"> include pending transactions.</w:t>
      </w:r>
    </w:p>
    <w:p w14:paraId="1D130AAC" w14:textId="77777777" w:rsidR="00F97AA2" w:rsidRDefault="00F97AA2" w:rsidP="00F97AA2">
      <w:pPr>
        <w:widowControl w:val="0"/>
        <w:suppressAutoHyphens/>
        <w:ind w:firstLine="720"/>
        <w:jc w:val="both"/>
        <w:rPr>
          <w:rFonts w:ascii="Times New Roman" w:hAnsi="Times New Roman"/>
        </w:rPr>
      </w:pPr>
    </w:p>
    <w:p w14:paraId="7E8D37C1" w14:textId="77777777" w:rsidR="00F97AA2" w:rsidRPr="00AB7DCE" w:rsidRDefault="00F97AA2" w:rsidP="00F97AA2">
      <w:pPr>
        <w:rPr>
          <w:rFonts w:ascii="Times New Roman" w:hAnsi="Times New Roman"/>
          <w:b/>
          <w:kern w:val="22"/>
        </w:rPr>
      </w:pPr>
      <w:r w:rsidRPr="00AB7DCE">
        <w:rPr>
          <w:rFonts w:ascii="Times New Roman" w:hAnsi="Times New Roman"/>
          <w:b/>
          <w:kern w:val="22"/>
        </w:rPr>
        <w:t>Responsibilities:</w:t>
      </w:r>
    </w:p>
    <w:p w14:paraId="0AA0EE10" w14:textId="77777777" w:rsidR="00F97AA2" w:rsidRPr="005E3839" w:rsidRDefault="00F97AA2" w:rsidP="00F97AA2">
      <w:pPr>
        <w:widowControl w:val="0"/>
        <w:numPr>
          <w:ilvl w:val="0"/>
          <w:numId w:val="2"/>
        </w:numPr>
        <w:tabs>
          <w:tab w:val="clear" w:pos="720"/>
        </w:tabs>
        <w:suppressAutoHyphens/>
        <w:ind w:left="360"/>
        <w:jc w:val="both"/>
        <w:rPr>
          <w:rFonts w:ascii="Times New Roman" w:hAnsi="Times New Roman"/>
        </w:rPr>
      </w:pPr>
      <w:r w:rsidRPr="005E3839">
        <w:rPr>
          <w:rFonts w:ascii="Times New Roman" w:hAnsi="Times New Roman"/>
        </w:rPr>
        <w:t>Attending standup call and meeting with service team to understand the requirement and dependency.</w:t>
      </w:r>
    </w:p>
    <w:p w14:paraId="5AD99488" w14:textId="77777777" w:rsidR="00F97AA2" w:rsidRPr="00AB7DCE" w:rsidRDefault="00F97AA2" w:rsidP="00F97AA2">
      <w:pPr>
        <w:widowControl w:val="0"/>
        <w:numPr>
          <w:ilvl w:val="0"/>
          <w:numId w:val="2"/>
        </w:numPr>
        <w:tabs>
          <w:tab w:val="clear" w:pos="720"/>
        </w:tabs>
        <w:suppressAutoHyphens/>
        <w:ind w:left="360"/>
        <w:jc w:val="both"/>
        <w:rPr>
          <w:rFonts w:ascii="Times New Roman" w:hAnsi="Times New Roman"/>
          <w:b/>
        </w:rPr>
      </w:pPr>
      <w:r>
        <w:rPr>
          <w:rFonts w:ascii="Times New Roman" w:hAnsi="Times New Roman"/>
        </w:rPr>
        <w:t xml:space="preserve">Working with UX team on toolkit specification and </w:t>
      </w:r>
      <w:r w:rsidRPr="00AB7DCE">
        <w:rPr>
          <w:rFonts w:ascii="Times New Roman" w:hAnsi="Times New Roman"/>
          <w:b/>
        </w:rPr>
        <w:t>project planning sessions</w:t>
      </w:r>
      <w:r w:rsidRPr="00AB7DCE">
        <w:rPr>
          <w:rFonts w:ascii="Times New Roman" w:hAnsi="Times New Roman"/>
        </w:rPr>
        <w:t xml:space="preserve"> with architects and team members to analyze business requirements and outl</w:t>
      </w:r>
      <w:r>
        <w:rPr>
          <w:rFonts w:ascii="Times New Roman" w:hAnsi="Times New Roman"/>
        </w:rPr>
        <w:t xml:space="preserve">ined proposed </w:t>
      </w:r>
      <w:proofErr w:type="gramStart"/>
      <w:r>
        <w:rPr>
          <w:rFonts w:ascii="Times New Roman" w:hAnsi="Times New Roman"/>
        </w:rPr>
        <w:t>solutions .</w:t>
      </w:r>
      <w:proofErr w:type="gramEnd"/>
    </w:p>
    <w:p w14:paraId="68241280" w14:textId="77777777" w:rsidR="00F97AA2" w:rsidRPr="00241125" w:rsidRDefault="00F97AA2" w:rsidP="00F97AA2">
      <w:pPr>
        <w:widowControl w:val="0"/>
        <w:numPr>
          <w:ilvl w:val="0"/>
          <w:numId w:val="2"/>
        </w:numPr>
        <w:tabs>
          <w:tab w:val="clear" w:pos="720"/>
        </w:tabs>
        <w:suppressAutoHyphens/>
        <w:ind w:left="360"/>
        <w:jc w:val="both"/>
        <w:rPr>
          <w:rFonts w:ascii="Times New Roman" w:hAnsi="Times New Roman"/>
        </w:rPr>
      </w:pPr>
      <w:r w:rsidRPr="00AB7DCE">
        <w:rPr>
          <w:rFonts w:ascii="Times New Roman" w:hAnsi="Times New Roman"/>
        </w:rPr>
        <w:t xml:space="preserve">Scoped </w:t>
      </w:r>
      <w:r w:rsidRPr="00AB7DCE">
        <w:rPr>
          <w:rFonts w:ascii="Times New Roman" w:hAnsi="Times New Roman"/>
          <w:b/>
        </w:rPr>
        <w:t xml:space="preserve">functional &amp; technical work units </w:t>
      </w:r>
      <w:r w:rsidRPr="00AB7DCE">
        <w:rPr>
          <w:rFonts w:ascii="Times New Roman" w:hAnsi="Times New Roman"/>
        </w:rPr>
        <w:t>required to implement proposed solutions and extensively involved in writing technical designs, and did feasibility study for functional requirements.</w:t>
      </w:r>
      <w:r w:rsidRPr="00AB7DCE">
        <w:rPr>
          <w:rFonts w:ascii="Times New Roman" w:hAnsi="Times New Roman"/>
          <w:color w:val="000000"/>
        </w:rPr>
        <w:t xml:space="preserve"> </w:t>
      </w:r>
    </w:p>
    <w:p w14:paraId="4AE6A452" w14:textId="77777777" w:rsidR="00F97AA2" w:rsidRDefault="00F97AA2" w:rsidP="00F97AA2">
      <w:pPr>
        <w:widowControl w:val="0"/>
        <w:numPr>
          <w:ilvl w:val="0"/>
          <w:numId w:val="2"/>
        </w:numPr>
        <w:tabs>
          <w:tab w:val="clear" w:pos="720"/>
        </w:tabs>
        <w:suppressAutoHyphens/>
        <w:ind w:left="360"/>
        <w:jc w:val="both"/>
        <w:rPr>
          <w:rFonts w:ascii="Times New Roman" w:hAnsi="Times New Roman"/>
          <w:b/>
          <w:kern w:val="17"/>
        </w:rPr>
      </w:pPr>
      <w:r>
        <w:rPr>
          <w:rFonts w:ascii="Times New Roman" w:hAnsi="Times New Roman"/>
          <w:color w:val="000000"/>
        </w:rPr>
        <w:t xml:space="preserve">Developing using latest android </w:t>
      </w:r>
      <w:r w:rsidRPr="00241125">
        <w:rPr>
          <w:rFonts w:ascii="Times New Roman" w:hAnsi="Times New Roman"/>
          <w:b/>
          <w:color w:val="000000"/>
        </w:rPr>
        <w:t>Material Design</w:t>
      </w:r>
      <w:r>
        <w:rPr>
          <w:rFonts w:ascii="Times New Roman" w:hAnsi="Times New Roman"/>
          <w:color w:val="000000"/>
        </w:rPr>
        <w:t xml:space="preserve"> concept.</w:t>
      </w:r>
      <w:r>
        <w:rPr>
          <w:rFonts w:ascii="Times New Roman" w:hAnsi="Times New Roman"/>
          <w:b/>
          <w:kern w:val="17"/>
        </w:rPr>
        <w:t xml:space="preserve"> </w:t>
      </w:r>
    </w:p>
    <w:p w14:paraId="0D3AC63E" w14:textId="77777777" w:rsidR="00F97AA2" w:rsidRPr="00206DEB" w:rsidRDefault="00F97AA2" w:rsidP="00F97AA2">
      <w:pPr>
        <w:widowControl w:val="0"/>
        <w:numPr>
          <w:ilvl w:val="0"/>
          <w:numId w:val="2"/>
        </w:numPr>
        <w:tabs>
          <w:tab w:val="clear" w:pos="720"/>
        </w:tabs>
        <w:suppressAutoHyphens/>
        <w:ind w:left="360"/>
        <w:jc w:val="both"/>
        <w:rPr>
          <w:rFonts w:ascii="Times New Roman" w:hAnsi="Times New Roman"/>
          <w:b/>
          <w:kern w:val="17"/>
        </w:rPr>
      </w:pPr>
    </w:p>
    <w:p w14:paraId="22D3F3F2" w14:textId="77777777" w:rsidR="00F97AA2" w:rsidRDefault="00F97AA2" w:rsidP="00F97AA2">
      <w:pPr>
        <w:widowControl w:val="0"/>
        <w:suppressAutoHyphens/>
        <w:jc w:val="both"/>
        <w:rPr>
          <w:rFonts w:ascii="Times New Roman" w:hAnsi="Times New Roman"/>
          <w:b/>
          <w:kern w:val="17"/>
        </w:rPr>
      </w:pPr>
    </w:p>
    <w:p w14:paraId="38423FF7" w14:textId="328337A3" w:rsidR="00F97AA2" w:rsidRPr="00AB7DCE" w:rsidRDefault="00F97AA2" w:rsidP="00F97AA2">
      <w:pPr>
        <w:rPr>
          <w:rFonts w:ascii="Times New Roman" w:hAnsi="Times New Roman"/>
          <w:b/>
          <w:kern w:val="18"/>
        </w:rPr>
      </w:pPr>
      <w:r w:rsidRPr="00AB7DCE">
        <w:rPr>
          <w:rFonts w:ascii="Times New Roman" w:hAnsi="Times New Roman"/>
          <w:b/>
          <w:kern w:val="17"/>
        </w:rPr>
        <w:t xml:space="preserve">Client: </w:t>
      </w:r>
      <w:r w:rsidRPr="005C5B31">
        <w:rPr>
          <w:rFonts w:ascii="Times New Roman" w:hAnsi="Times New Roman"/>
          <w:b/>
          <w:kern w:val="17"/>
        </w:rPr>
        <w:t>Merrill Lynch</w:t>
      </w:r>
      <w:r>
        <w:rPr>
          <w:rFonts w:ascii="Times New Roman" w:hAnsi="Times New Roman"/>
          <w:b/>
          <w:kern w:val="17"/>
        </w:rPr>
        <w:t xml:space="preserve"> - Bank of America, MA</w:t>
      </w:r>
      <w:r w:rsidRPr="00AB7DCE">
        <w:rPr>
          <w:rFonts w:ascii="Times New Roman" w:hAnsi="Times New Roman"/>
          <w:b/>
          <w:kern w:val="18"/>
        </w:rPr>
        <w:t xml:space="preserve">                                        </w:t>
      </w:r>
      <w:r>
        <w:rPr>
          <w:rFonts w:ascii="Times New Roman" w:hAnsi="Times New Roman"/>
          <w:b/>
          <w:kern w:val="18"/>
        </w:rPr>
        <w:t xml:space="preserve">    </w:t>
      </w:r>
      <w:r w:rsidRPr="00AB7DCE">
        <w:rPr>
          <w:rFonts w:ascii="Times New Roman" w:hAnsi="Times New Roman"/>
          <w:b/>
          <w:bCs/>
        </w:rPr>
        <w:t>(</w:t>
      </w:r>
      <w:r>
        <w:rPr>
          <w:rFonts w:ascii="Times New Roman" w:hAnsi="Times New Roman"/>
          <w:b/>
          <w:bCs/>
        </w:rPr>
        <w:t>Nov‘18</w:t>
      </w:r>
      <w:r w:rsidRPr="00AB7DCE">
        <w:rPr>
          <w:rFonts w:ascii="Times New Roman" w:hAnsi="Times New Roman"/>
          <w:b/>
          <w:bCs/>
        </w:rPr>
        <w:t xml:space="preserve"> – </w:t>
      </w:r>
      <w:r>
        <w:rPr>
          <w:rFonts w:ascii="Times New Roman" w:hAnsi="Times New Roman"/>
          <w:b/>
          <w:bCs/>
        </w:rPr>
        <w:t>May’19</w:t>
      </w:r>
      <w:r w:rsidRPr="00AB7DCE">
        <w:rPr>
          <w:rFonts w:ascii="Times New Roman" w:hAnsi="Times New Roman"/>
          <w:b/>
          <w:bCs/>
        </w:rPr>
        <w:t>)</w:t>
      </w:r>
      <w:r w:rsidRPr="00AB7DCE">
        <w:rPr>
          <w:rFonts w:ascii="Times New Roman" w:hAnsi="Times New Roman"/>
          <w:b/>
          <w:kern w:val="18"/>
        </w:rPr>
        <w:t xml:space="preserve"> </w:t>
      </w:r>
    </w:p>
    <w:p w14:paraId="609CB148" w14:textId="77777777" w:rsidR="00F97AA2" w:rsidRDefault="00F97AA2" w:rsidP="00F97AA2">
      <w:pPr>
        <w:rPr>
          <w:rFonts w:ascii="Times New Roman" w:hAnsi="Times New Roman"/>
          <w:b/>
          <w:bCs/>
        </w:rPr>
      </w:pPr>
      <w:r w:rsidRPr="00AB7DCE">
        <w:rPr>
          <w:rFonts w:ascii="Times New Roman" w:hAnsi="Times New Roman"/>
          <w:b/>
          <w:kern w:val="18"/>
        </w:rPr>
        <w:t>Project:</w:t>
      </w:r>
      <w:r>
        <w:rPr>
          <w:b/>
        </w:rPr>
        <w:t xml:space="preserve">  </w:t>
      </w:r>
      <w:r>
        <w:rPr>
          <w:rFonts w:ascii="Calibri" w:hAnsi="Calibri" w:cs="Calibri"/>
          <w:b/>
        </w:rPr>
        <w:t xml:space="preserve">App </w:t>
      </w:r>
      <w:proofErr w:type="gramStart"/>
      <w:r>
        <w:rPr>
          <w:rFonts w:ascii="Calibri" w:hAnsi="Calibri" w:cs="Calibri"/>
          <w:b/>
        </w:rPr>
        <w:t>Redesign ,</w:t>
      </w:r>
      <w:proofErr w:type="gramEnd"/>
      <w:r>
        <w:rPr>
          <w:rFonts w:ascii="Calibri" w:hAnsi="Calibri" w:cs="Calibri"/>
          <w:b/>
        </w:rPr>
        <w:t xml:space="preserve"> </w:t>
      </w:r>
      <w:proofErr w:type="spellStart"/>
      <w:r>
        <w:rPr>
          <w:rFonts w:ascii="Calibri" w:hAnsi="Calibri" w:cs="Calibri"/>
          <w:b/>
        </w:rPr>
        <w:t>eOTP</w:t>
      </w:r>
      <w:proofErr w:type="spellEnd"/>
      <w:r>
        <w:rPr>
          <w:rFonts w:ascii="Calibri" w:hAnsi="Calibri" w:cs="Calibri"/>
          <w:b/>
        </w:rPr>
        <w:t>, Fingerprint Authentication ,Podcast and Videos</w:t>
      </w:r>
    </w:p>
    <w:p w14:paraId="764A0D17" w14:textId="77777777" w:rsidR="00F97AA2" w:rsidRPr="00AB7DCE" w:rsidRDefault="00F97AA2" w:rsidP="00F97AA2">
      <w:pPr>
        <w:rPr>
          <w:rFonts w:ascii="Times New Roman" w:hAnsi="Times New Roman"/>
          <w:bCs/>
        </w:rPr>
      </w:pPr>
      <w:r w:rsidRPr="00AB7DCE">
        <w:rPr>
          <w:rFonts w:ascii="Times New Roman" w:hAnsi="Times New Roman"/>
          <w:b/>
          <w:bCs/>
        </w:rPr>
        <w:t xml:space="preserve">Role: </w:t>
      </w:r>
      <w:r w:rsidRPr="0097762B">
        <w:rPr>
          <w:rFonts w:ascii="Times New Roman" w:hAnsi="Times New Roman"/>
          <w:b/>
          <w:bCs/>
        </w:rPr>
        <w:t>Technical</w:t>
      </w:r>
      <w:r>
        <w:rPr>
          <w:rFonts w:ascii="Times New Roman" w:hAnsi="Times New Roman"/>
          <w:b/>
          <w:bCs/>
        </w:rPr>
        <w:t xml:space="preserve"> D</w:t>
      </w:r>
      <w:r w:rsidRPr="00AB7DCE">
        <w:rPr>
          <w:rFonts w:ascii="Times New Roman" w:hAnsi="Times New Roman"/>
          <w:b/>
          <w:bCs/>
        </w:rPr>
        <w:t>eveloper</w:t>
      </w:r>
    </w:p>
    <w:p w14:paraId="11E527D1" w14:textId="77777777" w:rsidR="00F97AA2" w:rsidRDefault="00F97AA2" w:rsidP="00F97AA2">
      <w:pPr>
        <w:rPr>
          <w:rFonts w:ascii="Times New Roman" w:hAnsi="Times New Roman"/>
          <w:b/>
          <w:kern w:val="17"/>
        </w:rPr>
      </w:pPr>
    </w:p>
    <w:p w14:paraId="1F35252A" w14:textId="77777777" w:rsidR="00F97AA2" w:rsidRDefault="00F97AA2" w:rsidP="00F97AA2">
      <w:pPr>
        <w:pStyle w:val="BodyText"/>
        <w:suppressAutoHyphens/>
        <w:rPr>
          <w:rFonts w:ascii="Arial" w:hAnsi="Arial" w:cs="Times New Roman"/>
          <w:lang w:val="en-GB"/>
        </w:rPr>
      </w:pPr>
      <w:r w:rsidRPr="00AB7DCE">
        <w:rPr>
          <w:rFonts w:ascii="Times New Roman" w:hAnsi="Times New Roman"/>
          <w:b/>
          <w:bCs/>
        </w:rPr>
        <w:t>Description</w:t>
      </w:r>
      <w:r>
        <w:rPr>
          <w:rFonts w:ascii="Times New Roman" w:hAnsi="Times New Roman"/>
          <w:b/>
          <w:bCs/>
        </w:rPr>
        <w:t>:</w:t>
      </w:r>
      <w:r w:rsidRPr="000C1058">
        <w:rPr>
          <w:rFonts w:ascii="Arial" w:hAnsi="Arial" w:cs="Times New Roman"/>
          <w:lang w:val="en-GB"/>
        </w:rPr>
        <w:t xml:space="preserve"> </w:t>
      </w:r>
    </w:p>
    <w:p w14:paraId="54DF847D" w14:textId="77777777" w:rsidR="00F97AA2" w:rsidRDefault="00F97AA2" w:rsidP="00F97AA2">
      <w:pPr>
        <w:widowControl w:val="0"/>
        <w:suppressAutoHyphens/>
        <w:ind w:firstLine="720"/>
        <w:jc w:val="both"/>
        <w:rPr>
          <w:rFonts w:ascii="Times New Roman" w:hAnsi="Times New Roman"/>
        </w:rPr>
      </w:pPr>
      <w:r>
        <w:rPr>
          <w:rFonts w:ascii="Times New Roman" w:hAnsi="Times New Roman"/>
        </w:rPr>
        <w:t xml:space="preserve">Security Details Module provides the way to get the quote details including News, Market and Reports, Positions, Charts, </w:t>
      </w:r>
      <w:proofErr w:type="gramStart"/>
      <w:r>
        <w:rPr>
          <w:rFonts w:ascii="Times New Roman" w:hAnsi="Times New Roman"/>
        </w:rPr>
        <w:t>Events ,Earning</w:t>
      </w:r>
      <w:proofErr w:type="gramEnd"/>
      <w:r>
        <w:rPr>
          <w:rFonts w:ascii="Times New Roman" w:hAnsi="Times New Roman"/>
        </w:rPr>
        <w:t xml:space="preserve"> sections. Accounts Overview having portfolio summary, </w:t>
      </w:r>
      <w:proofErr w:type="spellStart"/>
      <w:r>
        <w:rPr>
          <w:rFonts w:ascii="Times New Roman" w:hAnsi="Times New Roman"/>
        </w:rPr>
        <w:t>Watchlist</w:t>
      </w:r>
      <w:proofErr w:type="spellEnd"/>
      <w:r>
        <w:rPr>
          <w:rFonts w:ascii="Times New Roman" w:hAnsi="Times New Roman"/>
        </w:rPr>
        <w:t xml:space="preserve"> module for each security types.</w:t>
      </w:r>
    </w:p>
    <w:p w14:paraId="1DEA8D26" w14:textId="77777777" w:rsidR="00F97AA2" w:rsidRDefault="00F97AA2" w:rsidP="00F97AA2">
      <w:pPr>
        <w:widowControl w:val="0"/>
        <w:suppressAutoHyphens/>
        <w:ind w:firstLine="720"/>
        <w:jc w:val="both"/>
        <w:rPr>
          <w:rFonts w:ascii="Times New Roman" w:hAnsi="Times New Roman"/>
        </w:rPr>
      </w:pPr>
    </w:p>
    <w:p w14:paraId="4A35A732" w14:textId="77777777" w:rsidR="00F97AA2" w:rsidRPr="00AB7DCE" w:rsidRDefault="00F97AA2" w:rsidP="00F97AA2">
      <w:pPr>
        <w:rPr>
          <w:rFonts w:ascii="Times New Roman" w:hAnsi="Times New Roman"/>
          <w:b/>
          <w:kern w:val="22"/>
        </w:rPr>
      </w:pPr>
      <w:r w:rsidRPr="00AB7DCE">
        <w:rPr>
          <w:rFonts w:ascii="Times New Roman" w:hAnsi="Times New Roman"/>
          <w:b/>
          <w:kern w:val="22"/>
        </w:rPr>
        <w:t>Responsibilities:</w:t>
      </w:r>
    </w:p>
    <w:p w14:paraId="075C1271" w14:textId="77777777" w:rsidR="00F97AA2" w:rsidRPr="00AB7DCE" w:rsidRDefault="00F97AA2" w:rsidP="00F97AA2">
      <w:pPr>
        <w:widowControl w:val="0"/>
        <w:numPr>
          <w:ilvl w:val="0"/>
          <w:numId w:val="2"/>
        </w:numPr>
        <w:tabs>
          <w:tab w:val="clear" w:pos="720"/>
        </w:tabs>
        <w:suppressAutoHyphens/>
        <w:ind w:left="360"/>
        <w:jc w:val="both"/>
        <w:rPr>
          <w:rFonts w:ascii="Times New Roman" w:hAnsi="Times New Roman"/>
          <w:b/>
        </w:rPr>
      </w:pPr>
      <w:r>
        <w:rPr>
          <w:rFonts w:ascii="Times New Roman" w:hAnsi="Times New Roman"/>
        </w:rPr>
        <w:t xml:space="preserve">Working with UX team on toolkit specification and </w:t>
      </w:r>
      <w:r w:rsidRPr="00AB7DCE">
        <w:rPr>
          <w:rFonts w:ascii="Times New Roman" w:hAnsi="Times New Roman"/>
          <w:b/>
        </w:rPr>
        <w:t>project planning sessions</w:t>
      </w:r>
      <w:r w:rsidRPr="00AB7DCE">
        <w:rPr>
          <w:rFonts w:ascii="Times New Roman" w:hAnsi="Times New Roman"/>
        </w:rPr>
        <w:t xml:space="preserve"> with architects and team members to analyze business requirements and outl</w:t>
      </w:r>
      <w:r>
        <w:rPr>
          <w:rFonts w:ascii="Times New Roman" w:hAnsi="Times New Roman"/>
        </w:rPr>
        <w:t xml:space="preserve">ined proposed </w:t>
      </w:r>
      <w:proofErr w:type="gramStart"/>
      <w:r>
        <w:rPr>
          <w:rFonts w:ascii="Times New Roman" w:hAnsi="Times New Roman"/>
        </w:rPr>
        <w:t>solutions .</w:t>
      </w:r>
      <w:proofErr w:type="gramEnd"/>
    </w:p>
    <w:p w14:paraId="723C3464" w14:textId="77777777" w:rsidR="00F97AA2" w:rsidRPr="00241125" w:rsidRDefault="00F97AA2" w:rsidP="00F97AA2">
      <w:pPr>
        <w:widowControl w:val="0"/>
        <w:numPr>
          <w:ilvl w:val="0"/>
          <w:numId w:val="2"/>
        </w:numPr>
        <w:tabs>
          <w:tab w:val="clear" w:pos="720"/>
        </w:tabs>
        <w:suppressAutoHyphens/>
        <w:ind w:left="360"/>
        <w:jc w:val="both"/>
        <w:rPr>
          <w:rFonts w:ascii="Times New Roman" w:hAnsi="Times New Roman"/>
        </w:rPr>
      </w:pPr>
      <w:r w:rsidRPr="00AB7DCE">
        <w:rPr>
          <w:rFonts w:ascii="Times New Roman" w:hAnsi="Times New Roman"/>
        </w:rPr>
        <w:t xml:space="preserve">Scoped </w:t>
      </w:r>
      <w:r w:rsidRPr="00AB7DCE">
        <w:rPr>
          <w:rFonts w:ascii="Times New Roman" w:hAnsi="Times New Roman"/>
          <w:b/>
        </w:rPr>
        <w:t xml:space="preserve">functional &amp; technical work units </w:t>
      </w:r>
      <w:r w:rsidRPr="00AB7DCE">
        <w:rPr>
          <w:rFonts w:ascii="Times New Roman" w:hAnsi="Times New Roman"/>
        </w:rPr>
        <w:t>required to implement proposed solutions and extensively involved in writing technical designs, and did feasibility study for functional requirements.</w:t>
      </w:r>
      <w:r w:rsidRPr="00AB7DCE">
        <w:rPr>
          <w:rFonts w:ascii="Times New Roman" w:hAnsi="Times New Roman"/>
          <w:color w:val="000000"/>
        </w:rPr>
        <w:t xml:space="preserve"> </w:t>
      </w:r>
    </w:p>
    <w:p w14:paraId="7517A9E2" w14:textId="0AB2DB24" w:rsidR="00F97AA2" w:rsidRDefault="00F97AA2" w:rsidP="00F97AA2">
      <w:pPr>
        <w:widowControl w:val="0"/>
        <w:rPr>
          <w:rFonts w:ascii="Times New Roman" w:hAnsi="Times New Roman"/>
          <w:b/>
          <w:kern w:val="17"/>
        </w:rPr>
      </w:pPr>
      <w:r>
        <w:rPr>
          <w:rFonts w:ascii="Times New Roman" w:hAnsi="Times New Roman"/>
          <w:color w:val="000000"/>
        </w:rPr>
        <w:t xml:space="preserve">Developing using latest android </w:t>
      </w:r>
      <w:r w:rsidRPr="00241125">
        <w:rPr>
          <w:rFonts w:ascii="Times New Roman" w:hAnsi="Times New Roman"/>
          <w:b/>
          <w:color w:val="000000"/>
        </w:rPr>
        <w:t>Material Design</w:t>
      </w:r>
      <w:r>
        <w:rPr>
          <w:rFonts w:ascii="Times New Roman" w:hAnsi="Times New Roman"/>
          <w:color w:val="000000"/>
        </w:rPr>
        <w:t xml:space="preserve"> concept</w:t>
      </w:r>
    </w:p>
    <w:p w14:paraId="27DD404F" w14:textId="77777777" w:rsidR="00F97AA2" w:rsidRDefault="00F97AA2" w:rsidP="00DC7873">
      <w:pPr>
        <w:widowControl w:val="0"/>
        <w:rPr>
          <w:rFonts w:ascii="Times New Roman" w:hAnsi="Times New Roman"/>
          <w:b/>
          <w:kern w:val="17"/>
        </w:rPr>
      </w:pPr>
    </w:p>
    <w:p w14:paraId="6DF8DE41" w14:textId="77777777" w:rsidR="00F97AA2" w:rsidRDefault="00F97AA2" w:rsidP="00DC7873">
      <w:pPr>
        <w:widowControl w:val="0"/>
        <w:rPr>
          <w:rFonts w:ascii="Times New Roman" w:hAnsi="Times New Roman"/>
          <w:b/>
          <w:kern w:val="17"/>
        </w:rPr>
      </w:pPr>
    </w:p>
    <w:p w14:paraId="00454F80" w14:textId="77777777" w:rsidR="00717E05" w:rsidRDefault="00683FF9" w:rsidP="00DC7873">
      <w:pPr>
        <w:widowControl w:val="0"/>
        <w:rPr>
          <w:rFonts w:ascii="Times New Roman" w:hAnsi="Times New Roman"/>
          <w:b/>
          <w:kern w:val="18"/>
        </w:rPr>
      </w:pPr>
      <w:r w:rsidRPr="00AB7DCE">
        <w:rPr>
          <w:rFonts w:ascii="Times New Roman" w:hAnsi="Times New Roman"/>
          <w:b/>
          <w:kern w:val="17"/>
        </w:rPr>
        <w:t xml:space="preserve">Client: </w:t>
      </w:r>
      <w:r w:rsidR="00265C51" w:rsidRPr="005C5B31">
        <w:rPr>
          <w:rFonts w:ascii="Times New Roman" w:hAnsi="Times New Roman"/>
          <w:b/>
          <w:kern w:val="17"/>
        </w:rPr>
        <w:t>Merrill Lynch</w:t>
      </w:r>
      <w:r w:rsidR="00265C51">
        <w:rPr>
          <w:rFonts w:ascii="Times New Roman" w:hAnsi="Times New Roman"/>
          <w:b/>
          <w:kern w:val="17"/>
        </w:rPr>
        <w:t xml:space="preserve"> - Bank of America, MA</w:t>
      </w:r>
      <w:r w:rsidR="00265C51">
        <w:rPr>
          <w:rFonts w:ascii="Times New Roman" w:hAnsi="Times New Roman"/>
          <w:b/>
        </w:rPr>
        <w:tab/>
      </w:r>
      <w:r w:rsidR="00265C51">
        <w:rPr>
          <w:rFonts w:ascii="Times New Roman" w:hAnsi="Times New Roman"/>
          <w:b/>
        </w:rPr>
        <w:tab/>
      </w:r>
      <w:r w:rsidR="00265C51">
        <w:rPr>
          <w:rFonts w:ascii="Times New Roman" w:hAnsi="Times New Roman"/>
          <w:b/>
        </w:rPr>
        <w:tab/>
      </w:r>
      <w:r w:rsidR="00265C51">
        <w:rPr>
          <w:rFonts w:ascii="Times New Roman" w:hAnsi="Times New Roman"/>
          <w:b/>
        </w:rPr>
        <w:tab/>
      </w:r>
      <w:r w:rsidR="00667612" w:rsidRPr="00AB7DCE">
        <w:rPr>
          <w:rFonts w:ascii="Times New Roman" w:hAnsi="Times New Roman"/>
          <w:b/>
          <w:bCs/>
        </w:rPr>
        <w:t>(</w:t>
      </w:r>
      <w:r w:rsidR="00DC7873">
        <w:rPr>
          <w:rFonts w:ascii="Times New Roman" w:hAnsi="Times New Roman"/>
          <w:b/>
          <w:bCs/>
        </w:rPr>
        <w:t>Apr ‘16</w:t>
      </w:r>
      <w:r w:rsidR="00DC7873" w:rsidRPr="00AB7DCE">
        <w:rPr>
          <w:rFonts w:ascii="Times New Roman" w:hAnsi="Times New Roman"/>
          <w:b/>
          <w:bCs/>
        </w:rPr>
        <w:t xml:space="preserve"> – </w:t>
      </w:r>
      <w:r w:rsidR="00DC7873">
        <w:rPr>
          <w:rFonts w:ascii="Times New Roman" w:hAnsi="Times New Roman"/>
          <w:b/>
          <w:bCs/>
        </w:rPr>
        <w:t>March ‘18</w:t>
      </w:r>
      <w:r w:rsidR="00667612" w:rsidRPr="00AB7DCE">
        <w:rPr>
          <w:rFonts w:ascii="Times New Roman" w:hAnsi="Times New Roman"/>
          <w:b/>
          <w:bCs/>
        </w:rPr>
        <w:t>)</w:t>
      </w:r>
      <w:r w:rsidR="00667612" w:rsidRPr="00AB7DCE">
        <w:rPr>
          <w:rFonts w:ascii="Times New Roman" w:hAnsi="Times New Roman"/>
          <w:b/>
          <w:kern w:val="18"/>
        </w:rPr>
        <w:t xml:space="preserve"> </w:t>
      </w:r>
    </w:p>
    <w:p w14:paraId="05A5B895" w14:textId="77777777" w:rsidR="00717E05" w:rsidRDefault="00717E05" w:rsidP="00717E05">
      <w:pPr>
        <w:rPr>
          <w:rFonts w:ascii="Times New Roman" w:hAnsi="Times New Roman"/>
          <w:b/>
          <w:bCs/>
        </w:rPr>
      </w:pPr>
      <w:r w:rsidRPr="00AB7DCE">
        <w:rPr>
          <w:rFonts w:ascii="Times New Roman" w:hAnsi="Times New Roman"/>
          <w:b/>
          <w:kern w:val="18"/>
        </w:rPr>
        <w:t>Project:</w:t>
      </w:r>
      <w:r>
        <w:rPr>
          <w:b/>
        </w:rPr>
        <w:t xml:space="preserve">  </w:t>
      </w:r>
      <w:r>
        <w:rPr>
          <w:rFonts w:ascii="Calibri" w:hAnsi="Calibri" w:cs="Calibri"/>
          <w:b/>
        </w:rPr>
        <w:t>Security-</w:t>
      </w:r>
      <w:proofErr w:type="gramStart"/>
      <w:r>
        <w:rPr>
          <w:rFonts w:ascii="Calibri" w:hAnsi="Calibri" w:cs="Calibri"/>
          <w:b/>
        </w:rPr>
        <w:t>Details ,</w:t>
      </w:r>
      <w:proofErr w:type="spellStart"/>
      <w:r>
        <w:rPr>
          <w:rFonts w:ascii="Calibri" w:hAnsi="Calibri" w:cs="Calibri"/>
          <w:b/>
        </w:rPr>
        <w:t>WatchList</w:t>
      </w:r>
      <w:proofErr w:type="spellEnd"/>
      <w:proofErr w:type="gramEnd"/>
      <w:r>
        <w:rPr>
          <w:rFonts w:ascii="Calibri" w:hAnsi="Calibri" w:cs="Calibri"/>
          <w:b/>
        </w:rPr>
        <w:t>, Account Overview Redesign</w:t>
      </w:r>
    </w:p>
    <w:p w14:paraId="41A6D8B6" w14:textId="77777777" w:rsidR="00717E05" w:rsidRPr="00AB7DCE" w:rsidRDefault="00717E05" w:rsidP="00717E05">
      <w:pPr>
        <w:rPr>
          <w:rFonts w:ascii="Times New Roman" w:hAnsi="Times New Roman"/>
          <w:bCs/>
        </w:rPr>
      </w:pPr>
      <w:r w:rsidRPr="00AB7DCE">
        <w:rPr>
          <w:rFonts w:ascii="Times New Roman" w:hAnsi="Times New Roman"/>
          <w:b/>
          <w:bCs/>
        </w:rPr>
        <w:t xml:space="preserve">Role: </w:t>
      </w:r>
      <w:r w:rsidRPr="0097762B">
        <w:rPr>
          <w:rFonts w:ascii="Times New Roman" w:hAnsi="Times New Roman"/>
          <w:b/>
          <w:bCs/>
        </w:rPr>
        <w:t>Technical</w:t>
      </w:r>
      <w:r>
        <w:rPr>
          <w:rFonts w:ascii="Times New Roman" w:hAnsi="Times New Roman"/>
          <w:b/>
          <w:bCs/>
        </w:rPr>
        <w:t xml:space="preserve"> D</w:t>
      </w:r>
      <w:r w:rsidRPr="00AB7DCE">
        <w:rPr>
          <w:rFonts w:ascii="Times New Roman" w:hAnsi="Times New Roman"/>
          <w:b/>
          <w:bCs/>
        </w:rPr>
        <w:t>eveloper</w:t>
      </w:r>
    </w:p>
    <w:p w14:paraId="38D49AE1" w14:textId="77777777" w:rsidR="00717E05" w:rsidRDefault="00717E05" w:rsidP="00717E05">
      <w:pPr>
        <w:rPr>
          <w:rFonts w:ascii="Times New Roman" w:hAnsi="Times New Roman"/>
          <w:b/>
          <w:kern w:val="17"/>
        </w:rPr>
      </w:pPr>
    </w:p>
    <w:p w14:paraId="4F467EA2" w14:textId="77777777" w:rsidR="00717E05" w:rsidRDefault="00717E05" w:rsidP="00717E05">
      <w:pPr>
        <w:pStyle w:val="BodyText"/>
        <w:suppressAutoHyphens/>
        <w:rPr>
          <w:rFonts w:ascii="Arial" w:hAnsi="Arial" w:cs="Times New Roman"/>
          <w:lang w:val="en-GB"/>
        </w:rPr>
      </w:pPr>
      <w:r w:rsidRPr="00AB7DCE">
        <w:rPr>
          <w:rFonts w:ascii="Times New Roman" w:hAnsi="Times New Roman"/>
          <w:b/>
          <w:bCs/>
        </w:rPr>
        <w:t>Description</w:t>
      </w:r>
      <w:r>
        <w:rPr>
          <w:rFonts w:ascii="Times New Roman" w:hAnsi="Times New Roman"/>
          <w:b/>
          <w:bCs/>
        </w:rPr>
        <w:t>:</w:t>
      </w:r>
      <w:r w:rsidRPr="000C1058">
        <w:rPr>
          <w:rFonts w:ascii="Arial" w:hAnsi="Arial" w:cs="Times New Roman"/>
          <w:lang w:val="en-GB"/>
        </w:rPr>
        <w:t xml:space="preserve"> </w:t>
      </w:r>
    </w:p>
    <w:p w14:paraId="5E74DEF9" w14:textId="77777777" w:rsidR="00717E05" w:rsidRDefault="00717E05" w:rsidP="00717E05">
      <w:pPr>
        <w:widowControl w:val="0"/>
        <w:suppressAutoHyphens/>
        <w:ind w:firstLine="720"/>
        <w:jc w:val="both"/>
        <w:rPr>
          <w:rFonts w:ascii="Times New Roman" w:hAnsi="Times New Roman"/>
        </w:rPr>
      </w:pPr>
      <w:r>
        <w:rPr>
          <w:rFonts w:ascii="Times New Roman" w:hAnsi="Times New Roman"/>
        </w:rPr>
        <w:t xml:space="preserve">Security Details Module provides the way to get the quote details including News, Market and Reports, Positions, Charts, </w:t>
      </w:r>
      <w:proofErr w:type="gramStart"/>
      <w:r>
        <w:rPr>
          <w:rFonts w:ascii="Times New Roman" w:hAnsi="Times New Roman"/>
        </w:rPr>
        <w:t>Events ,Earning</w:t>
      </w:r>
      <w:proofErr w:type="gramEnd"/>
      <w:r>
        <w:rPr>
          <w:rFonts w:ascii="Times New Roman" w:hAnsi="Times New Roman"/>
        </w:rPr>
        <w:t xml:space="preserve"> sections. Accounts Overview having portfolio summary, </w:t>
      </w:r>
      <w:proofErr w:type="spellStart"/>
      <w:r>
        <w:rPr>
          <w:rFonts w:ascii="Times New Roman" w:hAnsi="Times New Roman"/>
        </w:rPr>
        <w:t>Watchlist</w:t>
      </w:r>
      <w:proofErr w:type="spellEnd"/>
      <w:r>
        <w:rPr>
          <w:rFonts w:ascii="Times New Roman" w:hAnsi="Times New Roman"/>
        </w:rPr>
        <w:t xml:space="preserve"> module for each security types.</w:t>
      </w:r>
    </w:p>
    <w:p w14:paraId="449AD34B" w14:textId="77777777" w:rsidR="00717E05" w:rsidRDefault="00717E05" w:rsidP="00717E05">
      <w:pPr>
        <w:widowControl w:val="0"/>
        <w:suppressAutoHyphens/>
        <w:ind w:firstLine="720"/>
        <w:jc w:val="both"/>
        <w:rPr>
          <w:rFonts w:ascii="Times New Roman" w:hAnsi="Times New Roman"/>
        </w:rPr>
      </w:pPr>
    </w:p>
    <w:p w14:paraId="02A8C01D" w14:textId="77777777" w:rsidR="00717E05" w:rsidRPr="00AB7DCE" w:rsidRDefault="00717E05" w:rsidP="00717E05">
      <w:pPr>
        <w:rPr>
          <w:rFonts w:ascii="Times New Roman" w:hAnsi="Times New Roman"/>
          <w:b/>
          <w:kern w:val="22"/>
        </w:rPr>
      </w:pPr>
      <w:r w:rsidRPr="00AB7DCE">
        <w:rPr>
          <w:rFonts w:ascii="Times New Roman" w:hAnsi="Times New Roman"/>
          <w:b/>
          <w:kern w:val="22"/>
        </w:rPr>
        <w:t>Responsibilities:</w:t>
      </w:r>
      <w:bookmarkStart w:id="2" w:name="_GoBack"/>
      <w:bookmarkEnd w:id="2"/>
    </w:p>
    <w:p w14:paraId="1EDEC02D" w14:textId="77777777" w:rsidR="00717E05" w:rsidRDefault="00717E05" w:rsidP="00717E05">
      <w:pPr>
        <w:pStyle w:val="ListParagraph"/>
        <w:numPr>
          <w:ilvl w:val="0"/>
          <w:numId w:val="2"/>
        </w:numPr>
        <w:suppressAutoHyphens/>
        <w:jc w:val="both"/>
        <w:rPr>
          <w:rFonts w:ascii="Times New Roman" w:hAnsi="Times New Roman"/>
        </w:rPr>
      </w:pPr>
      <w:r w:rsidRPr="00477593">
        <w:rPr>
          <w:rFonts w:ascii="Times New Roman" w:hAnsi="Times New Roman"/>
        </w:rPr>
        <w:lastRenderedPageBreak/>
        <w:t xml:space="preserve">Understanding the user requirements and </w:t>
      </w:r>
      <w:r>
        <w:rPr>
          <w:rFonts w:ascii="Times New Roman" w:hAnsi="Times New Roman"/>
        </w:rPr>
        <w:t xml:space="preserve">Working with UX team on toolkit specification and </w:t>
      </w:r>
      <w:r w:rsidRPr="00AB7DCE">
        <w:rPr>
          <w:rFonts w:ascii="Times New Roman" w:hAnsi="Times New Roman"/>
          <w:b/>
        </w:rPr>
        <w:t>project planning sessions</w:t>
      </w:r>
      <w:r w:rsidRPr="00AB7DCE">
        <w:rPr>
          <w:rFonts w:ascii="Times New Roman" w:hAnsi="Times New Roman"/>
        </w:rPr>
        <w:t xml:space="preserve"> with architects and team members to analyze business requirements and outl</w:t>
      </w:r>
      <w:r>
        <w:rPr>
          <w:rFonts w:ascii="Times New Roman" w:hAnsi="Times New Roman"/>
        </w:rPr>
        <w:t xml:space="preserve">ined proposed </w:t>
      </w:r>
      <w:proofErr w:type="gramStart"/>
      <w:r>
        <w:rPr>
          <w:rFonts w:ascii="Times New Roman" w:hAnsi="Times New Roman"/>
        </w:rPr>
        <w:t>solutions .</w:t>
      </w:r>
      <w:proofErr w:type="gramEnd"/>
    </w:p>
    <w:p w14:paraId="627F3532" w14:textId="77777777" w:rsidR="00717E05" w:rsidRPr="00477593" w:rsidRDefault="00717E05" w:rsidP="00717E05">
      <w:pPr>
        <w:pStyle w:val="ListParagraph"/>
        <w:numPr>
          <w:ilvl w:val="0"/>
          <w:numId w:val="2"/>
        </w:numPr>
        <w:suppressAutoHyphens/>
        <w:jc w:val="both"/>
        <w:rPr>
          <w:rFonts w:ascii="Times New Roman" w:hAnsi="Times New Roman"/>
        </w:rPr>
      </w:pPr>
      <w:r w:rsidRPr="001E3887">
        <w:rPr>
          <w:rFonts w:ascii="Times New Roman" w:hAnsi="Times New Roman"/>
          <w:b/>
        </w:rPr>
        <w:t>Developing</w:t>
      </w:r>
      <w:r w:rsidRPr="00477593">
        <w:rPr>
          <w:rFonts w:ascii="Times New Roman" w:hAnsi="Times New Roman"/>
        </w:rPr>
        <w:t xml:space="preserve"> </w:t>
      </w:r>
      <w:r>
        <w:rPr>
          <w:rFonts w:ascii="Times New Roman" w:hAnsi="Times New Roman"/>
        </w:rPr>
        <w:t xml:space="preserve">component </w:t>
      </w:r>
      <w:r w:rsidRPr="00477593">
        <w:rPr>
          <w:rFonts w:ascii="Times New Roman" w:hAnsi="Times New Roman"/>
        </w:rPr>
        <w:t xml:space="preserve">using </w:t>
      </w:r>
      <w:r>
        <w:rPr>
          <w:rFonts w:ascii="Times New Roman" w:hAnsi="Times New Roman"/>
          <w:b/>
        </w:rPr>
        <w:t xml:space="preserve">android material </w:t>
      </w:r>
      <w:proofErr w:type="gramStart"/>
      <w:r>
        <w:rPr>
          <w:rFonts w:ascii="Times New Roman" w:hAnsi="Times New Roman"/>
          <w:b/>
        </w:rPr>
        <w:t xml:space="preserve">design </w:t>
      </w:r>
      <w:r w:rsidRPr="00477593">
        <w:rPr>
          <w:rFonts w:ascii="Times New Roman" w:hAnsi="Times New Roman"/>
        </w:rPr>
        <w:t>,</w:t>
      </w:r>
      <w:proofErr w:type="gramEnd"/>
      <w:r w:rsidRPr="00477593">
        <w:rPr>
          <w:rFonts w:ascii="Times New Roman" w:hAnsi="Times New Roman"/>
        </w:rPr>
        <w:t xml:space="preserve"> Business layer and DAO layer </w:t>
      </w:r>
      <w:r>
        <w:rPr>
          <w:rFonts w:ascii="Times New Roman" w:hAnsi="Times New Roman"/>
        </w:rPr>
        <w:t xml:space="preserve"> to communicate with backend services.</w:t>
      </w:r>
    </w:p>
    <w:p w14:paraId="44BB87EB" w14:textId="3D711AC2" w:rsidR="00717E05" w:rsidRPr="009A3ED3" w:rsidRDefault="00717E05" w:rsidP="00B0757A">
      <w:pPr>
        <w:pStyle w:val="ListParagraph"/>
        <w:numPr>
          <w:ilvl w:val="0"/>
          <w:numId w:val="2"/>
        </w:numPr>
        <w:suppressAutoHyphens/>
        <w:jc w:val="both"/>
        <w:rPr>
          <w:rFonts w:ascii="Times New Roman" w:hAnsi="Times New Roman"/>
        </w:rPr>
      </w:pPr>
      <w:r>
        <w:rPr>
          <w:rFonts w:ascii="Times New Roman" w:hAnsi="Times New Roman"/>
        </w:rPr>
        <w:t xml:space="preserve">Redesigning the existing screen as per new specs using </w:t>
      </w:r>
      <w:r>
        <w:rPr>
          <w:rFonts w:ascii="Times New Roman" w:hAnsi="Times New Roman"/>
          <w:b/>
        </w:rPr>
        <w:t>xml and data binding</w:t>
      </w:r>
      <w:r>
        <w:rPr>
          <w:rFonts w:ascii="Times New Roman" w:hAnsi="Times New Roman"/>
        </w:rPr>
        <w:t xml:space="preserve"> technology</w:t>
      </w:r>
      <w:r>
        <w:rPr>
          <w:rFonts w:ascii="Times New Roman" w:hAnsi="Times New Roman"/>
          <w:b/>
        </w:rPr>
        <w:t>.</w:t>
      </w:r>
    </w:p>
    <w:p w14:paraId="695A2247" w14:textId="77777777" w:rsidR="00717E05" w:rsidRPr="00AC0FC0" w:rsidRDefault="00717E05" w:rsidP="00717E05">
      <w:pPr>
        <w:pStyle w:val="ListParagraph"/>
        <w:numPr>
          <w:ilvl w:val="0"/>
          <w:numId w:val="2"/>
        </w:numPr>
        <w:suppressAutoHyphens/>
        <w:jc w:val="both"/>
        <w:rPr>
          <w:rFonts w:ascii="Times New Roman" w:hAnsi="Times New Roman"/>
        </w:rPr>
      </w:pPr>
      <w:r w:rsidRPr="00AC0FC0">
        <w:rPr>
          <w:rFonts w:ascii="Times New Roman" w:hAnsi="Times New Roman"/>
        </w:rPr>
        <w:t xml:space="preserve">Unit testing of code using </w:t>
      </w:r>
      <w:r w:rsidRPr="00AC0FC0">
        <w:rPr>
          <w:rFonts w:ascii="Times New Roman" w:hAnsi="Times New Roman"/>
          <w:b/>
        </w:rPr>
        <w:t>JUNIT</w:t>
      </w:r>
      <w:r w:rsidRPr="00AC0FC0">
        <w:rPr>
          <w:rFonts w:ascii="Times New Roman" w:hAnsi="Times New Roman"/>
        </w:rPr>
        <w:t xml:space="preserve"> and mocking using </w:t>
      </w:r>
      <w:proofErr w:type="spellStart"/>
      <w:r w:rsidRPr="00AC0FC0">
        <w:rPr>
          <w:rFonts w:ascii="Times New Roman" w:hAnsi="Times New Roman"/>
          <w:b/>
        </w:rPr>
        <w:t>Mockito</w:t>
      </w:r>
      <w:proofErr w:type="spellEnd"/>
      <w:r w:rsidRPr="00AC0FC0">
        <w:rPr>
          <w:rFonts w:ascii="Times New Roman" w:hAnsi="Times New Roman"/>
        </w:rPr>
        <w:t xml:space="preserve"> framework.</w:t>
      </w:r>
    </w:p>
    <w:p w14:paraId="41E1EAD0" w14:textId="77777777" w:rsidR="00717E05" w:rsidRPr="00A868C3" w:rsidRDefault="00717E05" w:rsidP="00717E05">
      <w:pPr>
        <w:widowControl w:val="0"/>
        <w:numPr>
          <w:ilvl w:val="0"/>
          <w:numId w:val="2"/>
        </w:numPr>
        <w:suppressAutoHyphens/>
        <w:jc w:val="both"/>
        <w:rPr>
          <w:rFonts w:ascii="Times New Roman" w:hAnsi="Times New Roman"/>
          <w:b/>
          <w:kern w:val="17"/>
        </w:rPr>
      </w:pPr>
      <w:r>
        <w:rPr>
          <w:rFonts w:ascii="Times New Roman" w:hAnsi="Times New Roman"/>
        </w:rPr>
        <w:t>Involved in Bug Fix logged in HPQC</w:t>
      </w:r>
    </w:p>
    <w:p w14:paraId="12FA126B" w14:textId="77777777" w:rsidR="00717E05" w:rsidRPr="00477593" w:rsidRDefault="00717E05" w:rsidP="00717E05">
      <w:pPr>
        <w:widowControl w:val="0"/>
        <w:suppressAutoHyphens/>
        <w:jc w:val="both"/>
        <w:rPr>
          <w:rFonts w:ascii="Times New Roman" w:hAnsi="Times New Roman"/>
          <w:b/>
          <w:kern w:val="17"/>
        </w:rPr>
      </w:pPr>
    </w:p>
    <w:p w14:paraId="1EA15915" w14:textId="218D1BD2" w:rsidR="00717E05" w:rsidRDefault="00717E05" w:rsidP="00717E05">
      <w:pPr>
        <w:widowControl w:val="0"/>
        <w:rPr>
          <w:rFonts w:ascii="Calibri" w:hAnsi="Calibri" w:cs="Calibri"/>
        </w:rPr>
      </w:pPr>
      <w:r w:rsidRPr="00AB7DCE">
        <w:rPr>
          <w:rFonts w:ascii="Times New Roman" w:hAnsi="Times New Roman"/>
          <w:b/>
          <w:kern w:val="22"/>
        </w:rPr>
        <w:t>Environment:</w:t>
      </w:r>
      <w:r>
        <w:rPr>
          <w:rFonts w:ascii="Times New Roman" w:hAnsi="Times New Roman"/>
          <w:b/>
          <w:bCs/>
        </w:rPr>
        <w:t xml:space="preserve"> </w:t>
      </w:r>
      <w:r w:rsidRPr="0095109F">
        <w:t xml:space="preserve">Java, </w:t>
      </w:r>
      <w:proofErr w:type="spellStart"/>
      <w:proofErr w:type="gramStart"/>
      <w:r>
        <w:t>gradle</w:t>
      </w:r>
      <w:proofErr w:type="spellEnd"/>
      <w:r w:rsidRPr="00830831">
        <w:rPr>
          <w:rFonts w:ascii="Calibri" w:hAnsi="Calibri" w:cs="Calibri"/>
        </w:rPr>
        <w:t xml:space="preserve"> </w:t>
      </w:r>
      <w:r>
        <w:rPr>
          <w:rFonts w:ascii="Calibri" w:hAnsi="Calibri" w:cs="Calibri"/>
        </w:rPr>
        <w:t>,android</w:t>
      </w:r>
      <w:proofErr w:type="gramEnd"/>
      <w:r>
        <w:rPr>
          <w:rFonts w:ascii="Calibri" w:hAnsi="Calibri" w:cs="Calibri"/>
        </w:rPr>
        <w:t xml:space="preserve"> studio</w:t>
      </w:r>
      <w:r w:rsidRPr="00830831">
        <w:rPr>
          <w:rFonts w:ascii="Calibri" w:hAnsi="Calibri" w:cs="Calibri"/>
        </w:rPr>
        <w:t xml:space="preserve">, </w:t>
      </w:r>
      <w:r>
        <w:rPr>
          <w:rFonts w:ascii="Calibri" w:hAnsi="Calibri" w:cs="Calibri"/>
        </w:rPr>
        <w:t xml:space="preserve">, </w:t>
      </w:r>
      <w:r w:rsidRPr="00830831">
        <w:rPr>
          <w:rFonts w:ascii="Calibri" w:hAnsi="Calibri" w:cs="Calibri"/>
        </w:rPr>
        <w:t xml:space="preserve">Perforce, </w:t>
      </w:r>
      <w:proofErr w:type="spellStart"/>
      <w:r w:rsidRPr="00830831">
        <w:rPr>
          <w:rFonts w:ascii="Calibri" w:hAnsi="Calibri" w:cs="Calibri"/>
        </w:rPr>
        <w:t>udeploy</w:t>
      </w:r>
      <w:proofErr w:type="spellEnd"/>
      <w:r w:rsidRPr="00830831">
        <w:rPr>
          <w:rFonts w:ascii="Calibri" w:hAnsi="Calibri" w:cs="Calibri"/>
        </w:rPr>
        <w:t>,</w:t>
      </w:r>
      <w:r>
        <w:rPr>
          <w:rFonts w:ascii="Calibri" w:hAnsi="Calibri" w:cs="Calibri"/>
        </w:rPr>
        <w:t xml:space="preserve"> </w:t>
      </w:r>
      <w:proofErr w:type="spellStart"/>
      <w:r>
        <w:rPr>
          <w:rFonts w:ascii="Calibri" w:hAnsi="Calibri" w:cs="Calibri"/>
        </w:rPr>
        <w:t>ubuild</w:t>
      </w:r>
      <w:proofErr w:type="spellEnd"/>
      <w:r w:rsidRPr="00830831">
        <w:rPr>
          <w:rFonts w:ascii="Calibri" w:hAnsi="Calibri" w:cs="Calibri"/>
        </w:rPr>
        <w:t>,</w:t>
      </w:r>
      <w:r>
        <w:rPr>
          <w:rFonts w:ascii="Calibri" w:hAnsi="Calibri" w:cs="Calibri"/>
        </w:rPr>
        <w:t xml:space="preserve"> </w:t>
      </w:r>
      <w:proofErr w:type="spellStart"/>
      <w:r>
        <w:rPr>
          <w:rFonts w:ascii="Calibri" w:hAnsi="Calibri" w:cs="Calibri"/>
        </w:rPr>
        <w:t>SoapUI</w:t>
      </w:r>
      <w:proofErr w:type="spellEnd"/>
      <w:r w:rsidRPr="00830831">
        <w:rPr>
          <w:rFonts w:ascii="Calibri" w:hAnsi="Calibri" w:cs="Calibri"/>
        </w:rPr>
        <w:t xml:space="preserve"> </w:t>
      </w:r>
      <w:r>
        <w:rPr>
          <w:rFonts w:ascii="Calibri" w:hAnsi="Calibri" w:cs="Calibri"/>
        </w:rPr>
        <w:t>,Rally ,</w:t>
      </w:r>
      <w:proofErr w:type="spellStart"/>
      <w:r>
        <w:rPr>
          <w:rFonts w:ascii="Calibri" w:hAnsi="Calibri" w:cs="Calibri"/>
        </w:rPr>
        <w:t>Junit</w:t>
      </w:r>
      <w:proofErr w:type="spellEnd"/>
      <w:r w:rsidRPr="00830831">
        <w:rPr>
          <w:rFonts w:ascii="Calibri" w:hAnsi="Calibri" w:cs="Calibri"/>
        </w:rPr>
        <w:t xml:space="preserve"> </w:t>
      </w:r>
      <w:r>
        <w:rPr>
          <w:rFonts w:ascii="Calibri" w:hAnsi="Calibri" w:cs="Calibri"/>
        </w:rPr>
        <w:t>,SSH-</w:t>
      </w:r>
      <w:proofErr w:type="spellStart"/>
      <w:r>
        <w:rPr>
          <w:rFonts w:ascii="Calibri" w:hAnsi="Calibri" w:cs="Calibri"/>
        </w:rPr>
        <w:t>Tectia</w:t>
      </w:r>
      <w:proofErr w:type="spellEnd"/>
      <w:r w:rsidRPr="00830831">
        <w:rPr>
          <w:rFonts w:ascii="Calibri" w:hAnsi="Calibri" w:cs="Calibri"/>
        </w:rPr>
        <w:t xml:space="preserve"> </w:t>
      </w:r>
      <w:r>
        <w:rPr>
          <w:rFonts w:ascii="Calibri" w:hAnsi="Calibri" w:cs="Calibri"/>
        </w:rPr>
        <w:t>,HP</w:t>
      </w:r>
    </w:p>
    <w:p w14:paraId="249BB0B6" w14:textId="77777777" w:rsidR="00DC7873" w:rsidRDefault="00DC7873" w:rsidP="006E0670">
      <w:pPr>
        <w:widowControl w:val="0"/>
        <w:rPr>
          <w:rFonts w:ascii="Calibri" w:hAnsi="Calibri" w:cs="Calibri"/>
        </w:rPr>
      </w:pPr>
      <w:bookmarkStart w:id="3" w:name="OLE_LINK5"/>
      <w:bookmarkStart w:id="4" w:name="OLE_LINK6"/>
    </w:p>
    <w:p w14:paraId="237B9D74" w14:textId="77777777" w:rsidR="00DC7873" w:rsidRDefault="00DC7873" w:rsidP="006E0670">
      <w:pPr>
        <w:widowControl w:val="0"/>
        <w:rPr>
          <w:rFonts w:ascii="Calibri" w:hAnsi="Calibri" w:cs="Calibri"/>
        </w:rPr>
      </w:pPr>
    </w:p>
    <w:p w14:paraId="2E7221B6" w14:textId="0162A151" w:rsidR="00DC7873" w:rsidRDefault="00DC7873" w:rsidP="00DC7873">
      <w:pPr>
        <w:rPr>
          <w:rFonts w:ascii="Times New Roman" w:hAnsi="Times New Roman"/>
          <w:b/>
          <w:bCs/>
        </w:rPr>
      </w:pPr>
      <w:r w:rsidRPr="00AB7DCE">
        <w:rPr>
          <w:rFonts w:ascii="Times New Roman" w:hAnsi="Times New Roman"/>
          <w:b/>
          <w:kern w:val="17"/>
        </w:rPr>
        <w:t xml:space="preserve">Client: </w:t>
      </w:r>
      <w:r w:rsidR="00265C51">
        <w:rPr>
          <w:rFonts w:ascii="Times New Roman" w:hAnsi="Times New Roman"/>
          <w:b/>
          <w:kern w:val="17"/>
        </w:rPr>
        <w:t>Bank of America, WA</w:t>
      </w:r>
      <w:r w:rsidR="00265C51">
        <w:rPr>
          <w:rFonts w:ascii="Times New Roman" w:hAnsi="Times New Roman"/>
          <w:b/>
          <w:kern w:val="17"/>
        </w:rPr>
        <w:tab/>
      </w:r>
      <w:r w:rsidR="00265C51">
        <w:rPr>
          <w:rFonts w:ascii="Times New Roman" w:hAnsi="Times New Roman"/>
          <w:b/>
          <w:kern w:val="17"/>
        </w:rPr>
        <w:tab/>
      </w:r>
      <w:r w:rsidR="00265C51">
        <w:rPr>
          <w:rFonts w:ascii="Times New Roman" w:hAnsi="Times New Roman"/>
          <w:b/>
          <w:kern w:val="17"/>
        </w:rPr>
        <w:tab/>
      </w:r>
      <w:r w:rsidR="00265C51">
        <w:rPr>
          <w:rFonts w:ascii="Times New Roman" w:hAnsi="Times New Roman"/>
          <w:b/>
          <w:kern w:val="17"/>
        </w:rPr>
        <w:tab/>
      </w:r>
      <w:r w:rsidR="00265C51">
        <w:rPr>
          <w:rFonts w:ascii="Times New Roman" w:hAnsi="Times New Roman"/>
          <w:b/>
          <w:kern w:val="17"/>
        </w:rPr>
        <w:tab/>
      </w:r>
      <w:r w:rsidR="00265C51">
        <w:rPr>
          <w:rFonts w:ascii="Times New Roman" w:hAnsi="Times New Roman"/>
          <w:b/>
          <w:kern w:val="17"/>
        </w:rPr>
        <w:tab/>
      </w:r>
      <w:r>
        <w:rPr>
          <w:rFonts w:ascii="Times New Roman" w:hAnsi="Times New Roman"/>
          <w:b/>
          <w:bCs/>
        </w:rPr>
        <w:t>Apr’</w:t>
      </w:r>
      <w:r w:rsidRPr="00AB7DCE">
        <w:rPr>
          <w:rFonts w:ascii="Times New Roman" w:hAnsi="Times New Roman"/>
          <w:b/>
          <w:bCs/>
        </w:rPr>
        <w:t>1</w:t>
      </w:r>
      <w:r>
        <w:rPr>
          <w:rFonts w:ascii="Times New Roman" w:hAnsi="Times New Roman"/>
          <w:b/>
          <w:bCs/>
        </w:rPr>
        <w:t>5</w:t>
      </w:r>
      <w:r w:rsidRPr="00AB7DCE">
        <w:rPr>
          <w:rFonts w:ascii="Times New Roman" w:hAnsi="Times New Roman"/>
          <w:b/>
          <w:bCs/>
        </w:rPr>
        <w:t xml:space="preserve"> – </w:t>
      </w:r>
      <w:r>
        <w:rPr>
          <w:rFonts w:ascii="Times New Roman" w:hAnsi="Times New Roman"/>
          <w:b/>
          <w:bCs/>
        </w:rPr>
        <w:t>Apr’16</w:t>
      </w:r>
      <w:r w:rsidRPr="00AB7DCE">
        <w:rPr>
          <w:rFonts w:ascii="Times New Roman" w:hAnsi="Times New Roman"/>
          <w:b/>
          <w:bCs/>
        </w:rPr>
        <w:t xml:space="preserve"> </w:t>
      </w:r>
    </w:p>
    <w:p w14:paraId="1A0D7C1E" w14:textId="77777777" w:rsidR="00717E05" w:rsidRPr="00DC7873" w:rsidRDefault="00717E05" w:rsidP="00717E05">
      <w:pPr>
        <w:widowControl w:val="0"/>
        <w:rPr>
          <w:rFonts w:ascii="Times New Roman" w:hAnsi="Times New Roman"/>
          <w:b/>
          <w:bCs/>
        </w:rPr>
      </w:pPr>
      <w:r w:rsidRPr="00AB7DCE">
        <w:rPr>
          <w:rFonts w:ascii="Times New Roman" w:hAnsi="Times New Roman"/>
          <w:b/>
          <w:kern w:val="18"/>
        </w:rPr>
        <w:t>Project:</w:t>
      </w:r>
      <w:r>
        <w:rPr>
          <w:b/>
        </w:rPr>
        <w:t xml:space="preserve">  </w:t>
      </w:r>
      <w:r>
        <w:rPr>
          <w:rFonts w:ascii="Calibri" w:hAnsi="Calibri" w:cs="Calibri"/>
          <w:b/>
        </w:rPr>
        <w:t xml:space="preserve">2 Way Email </w:t>
      </w:r>
      <w:proofErr w:type="gramStart"/>
      <w:r>
        <w:rPr>
          <w:rFonts w:ascii="Calibri" w:hAnsi="Calibri" w:cs="Calibri"/>
          <w:b/>
        </w:rPr>
        <w:t>Communication</w:t>
      </w:r>
      <w:proofErr w:type="gramEnd"/>
      <w:r>
        <w:rPr>
          <w:rFonts w:ascii="Calibri" w:hAnsi="Calibri" w:cs="Calibri"/>
          <w:b/>
        </w:rPr>
        <w:t xml:space="preserve"> and Mobile ECLO</w:t>
      </w:r>
    </w:p>
    <w:p w14:paraId="125F55FB" w14:textId="77777777" w:rsidR="00717E05" w:rsidRPr="00AB7DCE" w:rsidRDefault="00717E05" w:rsidP="00717E05">
      <w:pPr>
        <w:rPr>
          <w:rFonts w:ascii="Times New Roman" w:hAnsi="Times New Roman"/>
          <w:bCs/>
        </w:rPr>
      </w:pPr>
      <w:r w:rsidRPr="00AB7DCE">
        <w:rPr>
          <w:rFonts w:ascii="Times New Roman" w:hAnsi="Times New Roman"/>
          <w:b/>
          <w:bCs/>
        </w:rPr>
        <w:t xml:space="preserve">Role: </w:t>
      </w:r>
      <w:r w:rsidRPr="0097762B">
        <w:rPr>
          <w:rFonts w:ascii="Times New Roman" w:hAnsi="Times New Roman"/>
          <w:b/>
          <w:bCs/>
        </w:rPr>
        <w:t>Technical</w:t>
      </w:r>
      <w:r>
        <w:rPr>
          <w:rFonts w:ascii="Times New Roman" w:hAnsi="Times New Roman"/>
          <w:b/>
          <w:bCs/>
        </w:rPr>
        <w:t xml:space="preserve"> D</w:t>
      </w:r>
      <w:r w:rsidRPr="00AB7DCE">
        <w:rPr>
          <w:rFonts w:ascii="Times New Roman" w:hAnsi="Times New Roman"/>
          <w:b/>
          <w:bCs/>
        </w:rPr>
        <w:t>eveloper</w:t>
      </w:r>
    </w:p>
    <w:p w14:paraId="6E7231CF" w14:textId="77777777" w:rsidR="00717E05" w:rsidRDefault="00717E05" w:rsidP="00717E05">
      <w:pPr>
        <w:pStyle w:val="BodyText"/>
        <w:suppressAutoHyphens/>
        <w:rPr>
          <w:rFonts w:ascii="Arial" w:hAnsi="Arial" w:cs="Times New Roman"/>
          <w:lang w:val="en-GB"/>
        </w:rPr>
      </w:pPr>
      <w:r w:rsidRPr="00AB7DCE">
        <w:rPr>
          <w:rFonts w:ascii="Times New Roman" w:hAnsi="Times New Roman"/>
          <w:b/>
          <w:bCs/>
        </w:rPr>
        <w:t>Description</w:t>
      </w:r>
      <w:r>
        <w:rPr>
          <w:rFonts w:ascii="Times New Roman" w:hAnsi="Times New Roman"/>
          <w:b/>
          <w:bCs/>
        </w:rPr>
        <w:t>:</w:t>
      </w:r>
      <w:r w:rsidRPr="000C1058">
        <w:rPr>
          <w:rFonts w:ascii="Arial" w:hAnsi="Arial" w:cs="Times New Roman"/>
          <w:lang w:val="en-GB"/>
        </w:rPr>
        <w:t xml:space="preserve"> </w:t>
      </w:r>
    </w:p>
    <w:p w14:paraId="2DEDB1CF" w14:textId="77777777" w:rsidR="00717E05" w:rsidRDefault="00717E05" w:rsidP="00717E05">
      <w:pPr>
        <w:widowControl w:val="0"/>
        <w:suppressAutoHyphens/>
        <w:ind w:firstLine="720"/>
        <w:jc w:val="both"/>
        <w:rPr>
          <w:rFonts w:ascii="Times New Roman" w:hAnsi="Times New Roman"/>
        </w:rPr>
      </w:pPr>
      <w:r>
        <w:rPr>
          <w:rFonts w:ascii="Times New Roman" w:hAnsi="Times New Roman"/>
        </w:rPr>
        <w:t xml:space="preserve">Provide 2_way email communication to consume credit card consumer requesting them to confirm unusual credit card activity via email. Rest service for creating and validating one time token </w:t>
      </w:r>
      <w:proofErr w:type="spellStart"/>
      <w:proofErr w:type="gramStart"/>
      <w:r>
        <w:rPr>
          <w:rFonts w:ascii="Times New Roman" w:hAnsi="Times New Roman"/>
        </w:rPr>
        <w:t>inorder</w:t>
      </w:r>
      <w:proofErr w:type="spellEnd"/>
      <w:r>
        <w:rPr>
          <w:rFonts w:ascii="Times New Roman" w:hAnsi="Times New Roman"/>
        </w:rPr>
        <w:t xml:space="preserve">  to</w:t>
      </w:r>
      <w:proofErr w:type="gramEnd"/>
      <w:r>
        <w:rPr>
          <w:rFonts w:ascii="Times New Roman" w:hAnsi="Times New Roman"/>
        </w:rPr>
        <w:t xml:space="preserve"> authenticate the customer before landing to authenticated space.</w:t>
      </w:r>
    </w:p>
    <w:p w14:paraId="12CB235A" w14:textId="77777777" w:rsidR="00717E05" w:rsidRPr="00AB7DCE" w:rsidRDefault="00717E05" w:rsidP="00717E05">
      <w:pPr>
        <w:rPr>
          <w:rFonts w:ascii="Times New Roman" w:hAnsi="Times New Roman"/>
          <w:b/>
          <w:kern w:val="22"/>
        </w:rPr>
      </w:pPr>
      <w:r w:rsidRPr="00AB7DCE">
        <w:rPr>
          <w:rFonts w:ascii="Times New Roman" w:hAnsi="Times New Roman"/>
          <w:b/>
          <w:kern w:val="22"/>
        </w:rPr>
        <w:t>Responsibilities:</w:t>
      </w:r>
    </w:p>
    <w:p w14:paraId="1617DC4F" w14:textId="77777777" w:rsidR="00717E05" w:rsidRPr="00AF33B4" w:rsidRDefault="00717E05" w:rsidP="00717E05">
      <w:pPr>
        <w:widowControl w:val="0"/>
        <w:numPr>
          <w:ilvl w:val="0"/>
          <w:numId w:val="2"/>
        </w:numPr>
        <w:tabs>
          <w:tab w:val="clear" w:pos="720"/>
        </w:tabs>
        <w:suppressAutoHyphens/>
        <w:ind w:left="360"/>
        <w:jc w:val="both"/>
        <w:rPr>
          <w:rFonts w:ascii="Times New Roman" w:hAnsi="Times New Roman"/>
          <w:b/>
        </w:rPr>
      </w:pPr>
      <w:r w:rsidRPr="00AF33B4">
        <w:rPr>
          <w:rFonts w:ascii="Times New Roman" w:hAnsi="Times New Roman"/>
        </w:rPr>
        <w:t>Attending daily scrum and updating the task progress.</w:t>
      </w:r>
    </w:p>
    <w:p w14:paraId="2C6B8769" w14:textId="77777777" w:rsidR="00717E05" w:rsidRPr="00AB7DCE" w:rsidRDefault="00717E05" w:rsidP="00717E05">
      <w:pPr>
        <w:widowControl w:val="0"/>
        <w:numPr>
          <w:ilvl w:val="0"/>
          <w:numId w:val="2"/>
        </w:numPr>
        <w:tabs>
          <w:tab w:val="clear" w:pos="720"/>
        </w:tabs>
        <w:suppressAutoHyphens/>
        <w:ind w:left="360"/>
        <w:jc w:val="both"/>
        <w:rPr>
          <w:rFonts w:ascii="Times New Roman" w:hAnsi="Times New Roman"/>
          <w:b/>
        </w:rPr>
      </w:pPr>
      <w:r w:rsidRPr="00AB7DCE">
        <w:rPr>
          <w:rFonts w:ascii="Times New Roman" w:hAnsi="Times New Roman"/>
        </w:rPr>
        <w:t xml:space="preserve">Participated in </w:t>
      </w:r>
      <w:r w:rsidRPr="00AB7DCE">
        <w:rPr>
          <w:rFonts w:ascii="Times New Roman" w:hAnsi="Times New Roman"/>
          <w:b/>
        </w:rPr>
        <w:t>project planning sessions</w:t>
      </w:r>
      <w:r w:rsidRPr="00AB7DCE">
        <w:rPr>
          <w:rFonts w:ascii="Times New Roman" w:hAnsi="Times New Roman"/>
        </w:rPr>
        <w:t xml:space="preserve"> with architects and team members to analyze business requirements and outlined proposed solutions based on </w:t>
      </w:r>
      <w:r w:rsidRPr="00AB7DCE">
        <w:rPr>
          <w:rFonts w:ascii="Times New Roman" w:hAnsi="Times New Roman"/>
          <w:b/>
        </w:rPr>
        <w:t>SCRUM (Agile methodology).</w:t>
      </w:r>
    </w:p>
    <w:p w14:paraId="34369047" w14:textId="77777777" w:rsidR="00717E05" w:rsidRDefault="00717E05" w:rsidP="00717E05">
      <w:pPr>
        <w:widowControl w:val="0"/>
        <w:numPr>
          <w:ilvl w:val="0"/>
          <w:numId w:val="2"/>
        </w:numPr>
        <w:tabs>
          <w:tab w:val="clear" w:pos="720"/>
        </w:tabs>
        <w:suppressAutoHyphens/>
        <w:ind w:left="360"/>
        <w:jc w:val="both"/>
        <w:rPr>
          <w:rFonts w:ascii="Times New Roman" w:hAnsi="Times New Roman"/>
          <w:b/>
        </w:rPr>
      </w:pPr>
      <w:r w:rsidRPr="00AB7DCE">
        <w:rPr>
          <w:rFonts w:ascii="Times New Roman" w:hAnsi="Times New Roman"/>
        </w:rPr>
        <w:t>Scheduling meeting with other dependent teams and explain the functionality of the specific requirements</w:t>
      </w:r>
    </w:p>
    <w:p w14:paraId="2C49B20F" w14:textId="77777777" w:rsidR="00717E05" w:rsidRPr="00477593" w:rsidRDefault="00717E05" w:rsidP="00717E05">
      <w:pPr>
        <w:widowControl w:val="0"/>
        <w:numPr>
          <w:ilvl w:val="0"/>
          <w:numId w:val="2"/>
        </w:numPr>
        <w:tabs>
          <w:tab w:val="clear" w:pos="720"/>
        </w:tabs>
        <w:suppressAutoHyphens/>
        <w:ind w:left="360"/>
        <w:jc w:val="both"/>
        <w:rPr>
          <w:rFonts w:ascii="Times New Roman" w:hAnsi="Times New Roman"/>
          <w:b/>
        </w:rPr>
      </w:pPr>
      <w:r w:rsidRPr="0043772D">
        <w:rPr>
          <w:rFonts w:ascii="Times New Roman" w:hAnsi="Times New Roman"/>
        </w:rPr>
        <w:t>Development</w:t>
      </w:r>
      <w:r w:rsidRPr="00477593">
        <w:rPr>
          <w:rFonts w:ascii="Times New Roman" w:hAnsi="Times New Roman"/>
          <w:b/>
        </w:rPr>
        <w:t xml:space="preserve"> </w:t>
      </w:r>
      <w:r w:rsidRPr="00F400CD">
        <w:rPr>
          <w:rFonts w:ascii="Times New Roman" w:hAnsi="Times New Roman"/>
        </w:rPr>
        <w:t>of</w:t>
      </w:r>
      <w:r w:rsidRPr="00477593">
        <w:rPr>
          <w:rFonts w:ascii="Times New Roman" w:hAnsi="Times New Roman"/>
          <w:b/>
        </w:rPr>
        <w:t xml:space="preserve"> </w:t>
      </w:r>
      <w:r w:rsidRPr="0043772D">
        <w:rPr>
          <w:rFonts w:ascii="Times New Roman" w:hAnsi="Times New Roman"/>
          <w:b/>
        </w:rPr>
        <w:t>micro services</w:t>
      </w:r>
      <w:r w:rsidRPr="00F400CD">
        <w:rPr>
          <w:rFonts w:ascii="Times New Roman" w:hAnsi="Times New Roman"/>
        </w:rPr>
        <w:t xml:space="preserve"> using spring boot, spring data </w:t>
      </w:r>
      <w:proofErr w:type="gramStart"/>
      <w:r w:rsidRPr="00F400CD">
        <w:rPr>
          <w:rFonts w:ascii="Times New Roman" w:hAnsi="Times New Roman"/>
        </w:rPr>
        <w:t>JPA</w:t>
      </w:r>
      <w:r w:rsidRPr="00477593">
        <w:rPr>
          <w:rFonts w:ascii="Times New Roman" w:hAnsi="Times New Roman"/>
        </w:rPr>
        <w:t xml:space="preserve"> </w:t>
      </w:r>
      <w:r>
        <w:rPr>
          <w:rFonts w:ascii="Times New Roman" w:hAnsi="Times New Roman"/>
        </w:rPr>
        <w:t>.</w:t>
      </w:r>
      <w:proofErr w:type="gramEnd"/>
    </w:p>
    <w:p w14:paraId="2240C11E" w14:textId="77777777" w:rsidR="00717E05" w:rsidRDefault="00717E05" w:rsidP="00717E05">
      <w:pPr>
        <w:widowControl w:val="0"/>
        <w:numPr>
          <w:ilvl w:val="0"/>
          <w:numId w:val="2"/>
        </w:numPr>
        <w:tabs>
          <w:tab w:val="clear" w:pos="720"/>
        </w:tabs>
        <w:suppressAutoHyphens/>
        <w:ind w:left="360"/>
        <w:jc w:val="both"/>
        <w:rPr>
          <w:rFonts w:ascii="Times New Roman" w:hAnsi="Times New Roman"/>
        </w:rPr>
      </w:pPr>
      <w:r w:rsidRPr="00477593">
        <w:rPr>
          <w:rFonts w:ascii="Times New Roman" w:hAnsi="Times New Roman"/>
        </w:rPr>
        <w:t xml:space="preserve">Development of </w:t>
      </w:r>
      <w:r w:rsidRPr="00477593">
        <w:rPr>
          <w:rFonts w:ascii="Times New Roman" w:hAnsi="Times New Roman"/>
          <w:b/>
        </w:rPr>
        <w:t>stored procedures</w:t>
      </w:r>
      <w:r>
        <w:rPr>
          <w:rFonts w:ascii="Times New Roman" w:hAnsi="Times New Roman"/>
        </w:rPr>
        <w:t xml:space="preserve"> </w:t>
      </w:r>
      <w:proofErr w:type="gramStart"/>
      <w:r>
        <w:rPr>
          <w:rFonts w:ascii="Times New Roman" w:hAnsi="Times New Roman"/>
        </w:rPr>
        <w:t>-  Create</w:t>
      </w:r>
      <w:proofErr w:type="gramEnd"/>
      <w:r>
        <w:rPr>
          <w:rFonts w:ascii="Times New Roman" w:hAnsi="Times New Roman"/>
        </w:rPr>
        <w:t xml:space="preserve"> and V</w:t>
      </w:r>
      <w:r w:rsidRPr="00477593">
        <w:rPr>
          <w:rFonts w:ascii="Times New Roman" w:hAnsi="Times New Roman"/>
        </w:rPr>
        <w:t>alidate token functionality.</w:t>
      </w:r>
    </w:p>
    <w:p w14:paraId="293D634F" w14:textId="77777777" w:rsidR="00717E05" w:rsidRDefault="00717E05" w:rsidP="00717E05">
      <w:pPr>
        <w:widowControl w:val="0"/>
        <w:numPr>
          <w:ilvl w:val="0"/>
          <w:numId w:val="2"/>
        </w:numPr>
        <w:tabs>
          <w:tab w:val="clear" w:pos="720"/>
        </w:tabs>
        <w:suppressAutoHyphens/>
        <w:ind w:left="360"/>
        <w:jc w:val="both"/>
        <w:rPr>
          <w:rFonts w:ascii="Times New Roman" w:hAnsi="Times New Roman"/>
        </w:rPr>
      </w:pPr>
      <w:r>
        <w:rPr>
          <w:rFonts w:ascii="Times New Roman" w:hAnsi="Times New Roman"/>
        </w:rPr>
        <w:t xml:space="preserve">Daily basis coordination with offshore </w:t>
      </w:r>
      <w:proofErr w:type="gramStart"/>
      <w:r>
        <w:rPr>
          <w:rFonts w:ascii="Times New Roman" w:hAnsi="Times New Roman"/>
        </w:rPr>
        <w:t>team .</w:t>
      </w:r>
      <w:proofErr w:type="gramEnd"/>
    </w:p>
    <w:p w14:paraId="33178526" w14:textId="77777777" w:rsidR="00717E05" w:rsidRDefault="00717E05" w:rsidP="00717E05">
      <w:pPr>
        <w:widowControl w:val="0"/>
        <w:numPr>
          <w:ilvl w:val="0"/>
          <w:numId w:val="2"/>
        </w:numPr>
        <w:tabs>
          <w:tab w:val="clear" w:pos="720"/>
        </w:tabs>
        <w:suppressAutoHyphens/>
        <w:ind w:left="360"/>
        <w:jc w:val="both"/>
        <w:rPr>
          <w:rFonts w:ascii="Times New Roman" w:hAnsi="Times New Roman"/>
        </w:rPr>
      </w:pPr>
      <w:r w:rsidRPr="00D10B3F">
        <w:rPr>
          <w:rFonts w:ascii="Times New Roman" w:hAnsi="Times New Roman"/>
        </w:rPr>
        <w:t xml:space="preserve">Designed test cases based on </w:t>
      </w:r>
      <w:r w:rsidRPr="00D10B3F">
        <w:rPr>
          <w:rFonts w:ascii="Times New Roman" w:hAnsi="Times New Roman"/>
          <w:b/>
        </w:rPr>
        <w:t>Test Driven Development (TDD) approach</w:t>
      </w:r>
      <w:r w:rsidRPr="00D10B3F">
        <w:rPr>
          <w:rFonts w:ascii="Times New Roman" w:hAnsi="Times New Roman"/>
        </w:rPr>
        <w:t xml:space="preserve"> &amp; verified the proper functioning of all functions according to the specified requirements, including system integration.</w:t>
      </w:r>
    </w:p>
    <w:p w14:paraId="285BC62B" w14:textId="77777777" w:rsidR="00717E05" w:rsidRPr="004F5794" w:rsidRDefault="00717E05" w:rsidP="00717E05">
      <w:pPr>
        <w:widowControl w:val="0"/>
        <w:numPr>
          <w:ilvl w:val="0"/>
          <w:numId w:val="2"/>
        </w:numPr>
        <w:tabs>
          <w:tab w:val="clear" w:pos="720"/>
        </w:tabs>
        <w:suppressAutoHyphens/>
        <w:ind w:left="360"/>
        <w:jc w:val="both"/>
        <w:rPr>
          <w:rFonts w:ascii="Times New Roman" w:hAnsi="Times New Roman"/>
        </w:rPr>
      </w:pPr>
      <w:r>
        <w:rPr>
          <w:rFonts w:ascii="Times New Roman" w:hAnsi="Times New Roman"/>
        </w:rPr>
        <w:t xml:space="preserve">Involved in </w:t>
      </w:r>
      <w:r w:rsidRPr="00477593">
        <w:rPr>
          <w:rFonts w:ascii="Times New Roman" w:hAnsi="Times New Roman"/>
          <w:b/>
        </w:rPr>
        <w:t>defect fixing</w:t>
      </w:r>
      <w:r>
        <w:rPr>
          <w:rFonts w:ascii="Times New Roman" w:hAnsi="Times New Roman"/>
        </w:rPr>
        <w:t xml:space="preserve"> for each iteration and final </w:t>
      </w:r>
      <w:proofErr w:type="gramStart"/>
      <w:r>
        <w:rPr>
          <w:rFonts w:ascii="Times New Roman" w:hAnsi="Times New Roman"/>
        </w:rPr>
        <w:t>release .</w:t>
      </w:r>
      <w:proofErr w:type="gramEnd"/>
    </w:p>
    <w:p w14:paraId="63CE1E69" w14:textId="77777777" w:rsidR="00717E05" w:rsidRDefault="00717E05" w:rsidP="00717E05">
      <w:pPr>
        <w:widowControl w:val="0"/>
        <w:numPr>
          <w:ilvl w:val="0"/>
          <w:numId w:val="2"/>
        </w:numPr>
        <w:tabs>
          <w:tab w:val="clear" w:pos="720"/>
        </w:tabs>
        <w:suppressAutoHyphens/>
        <w:ind w:left="360"/>
        <w:jc w:val="both"/>
        <w:rPr>
          <w:rFonts w:ascii="Times New Roman" w:hAnsi="Times New Roman"/>
        </w:rPr>
      </w:pPr>
      <w:r>
        <w:rPr>
          <w:rFonts w:ascii="Times New Roman" w:hAnsi="Times New Roman"/>
        </w:rPr>
        <w:t>D</w:t>
      </w:r>
      <w:r w:rsidRPr="002C2173">
        <w:rPr>
          <w:rFonts w:ascii="Times New Roman" w:hAnsi="Times New Roman"/>
        </w:rPr>
        <w:t>ealing with process team in order to test the business flow end to end.</w:t>
      </w:r>
    </w:p>
    <w:p w14:paraId="75718439" w14:textId="77777777" w:rsidR="00717E05" w:rsidRDefault="00717E05" w:rsidP="00717E05">
      <w:pPr>
        <w:widowControl w:val="0"/>
        <w:numPr>
          <w:ilvl w:val="0"/>
          <w:numId w:val="2"/>
        </w:numPr>
        <w:tabs>
          <w:tab w:val="clear" w:pos="720"/>
        </w:tabs>
        <w:suppressAutoHyphens/>
        <w:ind w:left="360"/>
        <w:jc w:val="both"/>
        <w:rPr>
          <w:rFonts w:ascii="Times New Roman" w:hAnsi="Times New Roman"/>
        </w:rPr>
      </w:pPr>
      <w:r w:rsidRPr="002C2173">
        <w:rPr>
          <w:rFonts w:ascii="Times New Roman" w:hAnsi="Times New Roman"/>
        </w:rPr>
        <w:t>Involved in production migration</w:t>
      </w:r>
      <w:r w:rsidRPr="00477593">
        <w:rPr>
          <w:rFonts w:ascii="Times New Roman" w:hAnsi="Times New Roman"/>
          <w:b/>
        </w:rPr>
        <w:t>, support team training</w:t>
      </w:r>
      <w:r>
        <w:rPr>
          <w:rFonts w:ascii="Times New Roman" w:hAnsi="Times New Roman"/>
        </w:rPr>
        <w:t>.</w:t>
      </w:r>
    </w:p>
    <w:p w14:paraId="1EEA75FF" w14:textId="77777777" w:rsidR="00717E05" w:rsidRPr="00AB7DCE" w:rsidRDefault="00717E05" w:rsidP="00717E05">
      <w:pPr>
        <w:widowControl w:val="0"/>
        <w:suppressAutoHyphens/>
        <w:ind w:left="360"/>
        <w:rPr>
          <w:rFonts w:ascii="Times New Roman" w:hAnsi="Times New Roman"/>
        </w:rPr>
      </w:pPr>
    </w:p>
    <w:p w14:paraId="23BD71B5" w14:textId="77777777" w:rsidR="00717E05" w:rsidRDefault="00717E05" w:rsidP="00717E05">
      <w:pPr>
        <w:widowControl w:val="0"/>
        <w:rPr>
          <w:rFonts w:ascii="Calibri" w:hAnsi="Calibri" w:cs="Calibri"/>
        </w:rPr>
      </w:pPr>
      <w:r w:rsidRPr="00AB7DCE">
        <w:rPr>
          <w:rFonts w:ascii="Times New Roman" w:hAnsi="Times New Roman"/>
          <w:b/>
          <w:kern w:val="22"/>
        </w:rPr>
        <w:t>Environment:</w:t>
      </w:r>
      <w:r>
        <w:rPr>
          <w:rFonts w:ascii="Times New Roman" w:hAnsi="Times New Roman"/>
          <w:b/>
          <w:bCs/>
        </w:rPr>
        <w:t xml:space="preserve"> </w:t>
      </w:r>
      <w:r w:rsidRPr="0095109F">
        <w:t xml:space="preserve">Java, </w:t>
      </w:r>
      <w:r>
        <w:t>PL/</w:t>
      </w:r>
      <w:proofErr w:type="spellStart"/>
      <w:r>
        <w:t>SQL</w:t>
      </w:r>
      <w:proofErr w:type="gramStart"/>
      <w:r>
        <w:t>,</w:t>
      </w:r>
      <w:r w:rsidRPr="0095109F">
        <w:t>Spring</w:t>
      </w:r>
      <w:proofErr w:type="spellEnd"/>
      <w:proofErr w:type="gramEnd"/>
      <w:r w:rsidRPr="0095109F">
        <w:t>,</w:t>
      </w:r>
      <w:r>
        <w:t xml:space="preserve"> Struts2,FTL,AngularJS,CSS,Microservices, </w:t>
      </w:r>
      <w:proofErr w:type="spellStart"/>
      <w:r>
        <w:t>Boot,Maven</w:t>
      </w:r>
      <w:proofErr w:type="spellEnd"/>
      <w:r w:rsidRPr="00830831">
        <w:rPr>
          <w:rFonts w:ascii="Calibri" w:hAnsi="Calibri" w:cs="Calibri"/>
        </w:rPr>
        <w:t xml:space="preserve"> </w:t>
      </w:r>
      <w:r>
        <w:rPr>
          <w:rFonts w:ascii="Calibri" w:hAnsi="Calibri" w:cs="Calibri"/>
        </w:rPr>
        <w:t>,eclipse</w:t>
      </w:r>
      <w:r w:rsidRPr="00830831">
        <w:rPr>
          <w:rFonts w:ascii="Calibri" w:hAnsi="Calibri" w:cs="Calibri"/>
        </w:rPr>
        <w:t xml:space="preserve">, Perforce, </w:t>
      </w:r>
      <w:proofErr w:type="spellStart"/>
      <w:r w:rsidRPr="00830831">
        <w:rPr>
          <w:rFonts w:ascii="Calibri" w:hAnsi="Calibri" w:cs="Calibri"/>
        </w:rPr>
        <w:t>udeploy</w:t>
      </w:r>
      <w:proofErr w:type="spellEnd"/>
      <w:r w:rsidRPr="00830831">
        <w:rPr>
          <w:rFonts w:ascii="Calibri" w:hAnsi="Calibri" w:cs="Calibri"/>
        </w:rPr>
        <w:t>,</w:t>
      </w:r>
      <w:r>
        <w:rPr>
          <w:rFonts w:ascii="Calibri" w:hAnsi="Calibri" w:cs="Calibri"/>
        </w:rPr>
        <w:t xml:space="preserve"> </w:t>
      </w:r>
      <w:proofErr w:type="spellStart"/>
      <w:r>
        <w:rPr>
          <w:rFonts w:ascii="Calibri" w:hAnsi="Calibri" w:cs="Calibri"/>
        </w:rPr>
        <w:t>ubuild</w:t>
      </w:r>
      <w:proofErr w:type="spellEnd"/>
      <w:r w:rsidRPr="00830831">
        <w:rPr>
          <w:rFonts w:ascii="Calibri" w:hAnsi="Calibri" w:cs="Calibri"/>
        </w:rPr>
        <w:t>,</w:t>
      </w:r>
      <w:r>
        <w:rPr>
          <w:rFonts w:ascii="Calibri" w:hAnsi="Calibri" w:cs="Calibri"/>
        </w:rPr>
        <w:t xml:space="preserve"> </w:t>
      </w:r>
      <w:proofErr w:type="spellStart"/>
      <w:r>
        <w:rPr>
          <w:rFonts w:ascii="Calibri" w:hAnsi="Calibri" w:cs="Calibri"/>
        </w:rPr>
        <w:t>SoapUI</w:t>
      </w:r>
      <w:proofErr w:type="spellEnd"/>
      <w:r w:rsidRPr="00830831">
        <w:rPr>
          <w:rFonts w:ascii="Calibri" w:hAnsi="Calibri" w:cs="Calibri"/>
        </w:rPr>
        <w:t xml:space="preserve"> </w:t>
      </w:r>
      <w:r>
        <w:rPr>
          <w:rFonts w:ascii="Calibri" w:hAnsi="Calibri" w:cs="Calibri"/>
        </w:rPr>
        <w:t>,Rally ,</w:t>
      </w:r>
      <w:proofErr w:type="spellStart"/>
      <w:r>
        <w:rPr>
          <w:rFonts w:ascii="Calibri" w:hAnsi="Calibri" w:cs="Calibri"/>
        </w:rPr>
        <w:t>Junit</w:t>
      </w:r>
      <w:proofErr w:type="spellEnd"/>
      <w:r w:rsidRPr="00830831">
        <w:rPr>
          <w:rFonts w:ascii="Calibri" w:hAnsi="Calibri" w:cs="Calibri"/>
        </w:rPr>
        <w:t xml:space="preserve"> </w:t>
      </w:r>
      <w:r>
        <w:rPr>
          <w:rFonts w:ascii="Calibri" w:hAnsi="Calibri" w:cs="Calibri"/>
        </w:rPr>
        <w:t>,SSH-</w:t>
      </w:r>
      <w:proofErr w:type="spellStart"/>
      <w:r>
        <w:rPr>
          <w:rFonts w:ascii="Calibri" w:hAnsi="Calibri" w:cs="Calibri"/>
        </w:rPr>
        <w:t>Tectia</w:t>
      </w:r>
      <w:proofErr w:type="spellEnd"/>
      <w:r w:rsidRPr="00830831">
        <w:rPr>
          <w:rFonts w:ascii="Calibri" w:hAnsi="Calibri" w:cs="Calibri"/>
        </w:rPr>
        <w:t xml:space="preserve"> </w:t>
      </w:r>
      <w:r>
        <w:rPr>
          <w:rFonts w:ascii="Calibri" w:hAnsi="Calibri" w:cs="Calibri"/>
        </w:rPr>
        <w:t>,</w:t>
      </w:r>
      <w:proofErr w:type="spellStart"/>
      <w:r>
        <w:rPr>
          <w:rFonts w:ascii="Calibri" w:hAnsi="Calibri" w:cs="Calibri"/>
        </w:rPr>
        <w:t>HP,Oracle</w:t>
      </w:r>
      <w:proofErr w:type="spellEnd"/>
      <w:r>
        <w:rPr>
          <w:rFonts w:ascii="Calibri" w:hAnsi="Calibri" w:cs="Calibri"/>
        </w:rPr>
        <w:t xml:space="preserve"> SQL developer.</w:t>
      </w:r>
    </w:p>
    <w:p w14:paraId="26AEC6CD" w14:textId="77777777" w:rsidR="00717E05" w:rsidRPr="00AB7DCE" w:rsidRDefault="00717E05" w:rsidP="00DC7873">
      <w:pPr>
        <w:rPr>
          <w:rFonts w:ascii="Times New Roman" w:hAnsi="Times New Roman"/>
          <w:b/>
          <w:kern w:val="18"/>
        </w:rPr>
      </w:pPr>
    </w:p>
    <w:p w14:paraId="58542090" w14:textId="77777777" w:rsidR="00DC7873" w:rsidRPr="007D251C" w:rsidRDefault="00DC7873" w:rsidP="006E0670">
      <w:pPr>
        <w:widowControl w:val="0"/>
        <w:rPr>
          <w:rFonts w:ascii="Times New Roman" w:hAnsi="Times New Roman"/>
          <w:b/>
          <w:bCs/>
        </w:rPr>
      </w:pPr>
    </w:p>
    <w:bookmarkEnd w:id="3"/>
    <w:bookmarkEnd w:id="4"/>
    <w:p w14:paraId="76339D0C" w14:textId="77777777" w:rsidR="004E693F" w:rsidRDefault="004E693F" w:rsidP="006E0670">
      <w:pPr>
        <w:rPr>
          <w:rFonts w:ascii="Times New Roman" w:hAnsi="Times New Roman"/>
          <w:b/>
          <w:kern w:val="17"/>
        </w:rPr>
      </w:pPr>
    </w:p>
    <w:p w14:paraId="31F91E60" w14:textId="685D1A81" w:rsidR="00B15AE6" w:rsidRPr="00AB7DCE" w:rsidRDefault="00B15AE6" w:rsidP="006E0670">
      <w:pPr>
        <w:rPr>
          <w:rFonts w:ascii="Times New Roman" w:hAnsi="Times New Roman"/>
          <w:b/>
          <w:kern w:val="18"/>
        </w:rPr>
      </w:pPr>
      <w:r w:rsidRPr="00AB7DCE">
        <w:rPr>
          <w:rFonts w:ascii="Times New Roman" w:hAnsi="Times New Roman"/>
          <w:b/>
          <w:kern w:val="17"/>
        </w:rPr>
        <w:t xml:space="preserve">Client: </w:t>
      </w:r>
      <w:r>
        <w:rPr>
          <w:rFonts w:ascii="Times New Roman" w:hAnsi="Times New Roman"/>
          <w:b/>
          <w:kern w:val="17"/>
        </w:rPr>
        <w:t xml:space="preserve">Bank </w:t>
      </w:r>
      <w:r w:rsidR="004E693F">
        <w:rPr>
          <w:rFonts w:ascii="Times New Roman" w:hAnsi="Times New Roman"/>
          <w:b/>
          <w:kern w:val="17"/>
        </w:rPr>
        <w:t>of</w:t>
      </w:r>
      <w:r>
        <w:rPr>
          <w:rFonts w:ascii="Times New Roman" w:hAnsi="Times New Roman"/>
          <w:b/>
          <w:kern w:val="17"/>
        </w:rPr>
        <w:t xml:space="preserve"> </w:t>
      </w:r>
      <w:r w:rsidR="00594B6D">
        <w:rPr>
          <w:rFonts w:ascii="Times New Roman" w:hAnsi="Times New Roman"/>
          <w:b/>
          <w:kern w:val="17"/>
        </w:rPr>
        <w:t>America, WA</w:t>
      </w:r>
      <w:r w:rsidRPr="00AB7DCE">
        <w:rPr>
          <w:rFonts w:ascii="Times New Roman" w:hAnsi="Times New Roman"/>
          <w:b/>
        </w:rPr>
        <w:t xml:space="preserve"> </w:t>
      </w:r>
      <w:r w:rsidRPr="00AB7DCE">
        <w:rPr>
          <w:rFonts w:ascii="Times New Roman" w:hAnsi="Times New Roman"/>
          <w:b/>
          <w:kern w:val="18"/>
        </w:rPr>
        <w:t xml:space="preserve">                                         </w:t>
      </w:r>
      <w:r>
        <w:rPr>
          <w:rFonts w:ascii="Times New Roman" w:hAnsi="Times New Roman"/>
          <w:b/>
          <w:kern w:val="18"/>
        </w:rPr>
        <w:t xml:space="preserve">  </w:t>
      </w:r>
      <w:r w:rsidR="00667612" w:rsidRPr="00AB7DCE">
        <w:rPr>
          <w:rFonts w:ascii="Times New Roman" w:hAnsi="Times New Roman"/>
          <w:b/>
          <w:bCs/>
        </w:rPr>
        <w:t>(</w:t>
      </w:r>
      <w:r w:rsidR="00667612">
        <w:rPr>
          <w:rFonts w:ascii="Times New Roman" w:hAnsi="Times New Roman"/>
          <w:b/>
          <w:bCs/>
        </w:rPr>
        <w:t>Jan</w:t>
      </w:r>
      <w:r w:rsidR="00667612" w:rsidRPr="00AB7DCE">
        <w:rPr>
          <w:rFonts w:ascii="Times New Roman" w:hAnsi="Times New Roman"/>
          <w:b/>
          <w:bCs/>
        </w:rPr>
        <w:t>1</w:t>
      </w:r>
      <w:r w:rsidR="00667612">
        <w:rPr>
          <w:rFonts w:ascii="Times New Roman" w:hAnsi="Times New Roman"/>
          <w:b/>
          <w:bCs/>
        </w:rPr>
        <w:t>5</w:t>
      </w:r>
      <w:r w:rsidR="00667612" w:rsidRPr="00AB7DCE">
        <w:rPr>
          <w:rFonts w:ascii="Times New Roman" w:hAnsi="Times New Roman"/>
          <w:b/>
          <w:bCs/>
        </w:rPr>
        <w:t xml:space="preserve"> – </w:t>
      </w:r>
      <w:r w:rsidR="000016A2">
        <w:rPr>
          <w:rFonts w:ascii="Times New Roman" w:hAnsi="Times New Roman"/>
          <w:b/>
          <w:bCs/>
        </w:rPr>
        <w:t>Mar</w:t>
      </w:r>
      <w:r w:rsidR="00667612" w:rsidRPr="00AB7DCE">
        <w:rPr>
          <w:rFonts w:ascii="Times New Roman" w:hAnsi="Times New Roman"/>
          <w:b/>
          <w:bCs/>
        </w:rPr>
        <w:t xml:space="preserve"> 1</w:t>
      </w:r>
      <w:r w:rsidR="00667612">
        <w:rPr>
          <w:rFonts w:ascii="Times New Roman" w:hAnsi="Times New Roman"/>
          <w:b/>
          <w:bCs/>
        </w:rPr>
        <w:t>5</w:t>
      </w:r>
      <w:r w:rsidR="00667612" w:rsidRPr="00AB7DCE">
        <w:rPr>
          <w:rFonts w:ascii="Times New Roman" w:hAnsi="Times New Roman"/>
          <w:b/>
          <w:bCs/>
        </w:rPr>
        <w:t>)</w:t>
      </w:r>
      <w:r w:rsidR="00667612" w:rsidRPr="00AB7DCE">
        <w:rPr>
          <w:rFonts w:ascii="Times New Roman" w:hAnsi="Times New Roman"/>
          <w:b/>
          <w:kern w:val="18"/>
        </w:rPr>
        <w:t xml:space="preserve"> </w:t>
      </w:r>
    </w:p>
    <w:p w14:paraId="3D0F1108" w14:textId="4EC0BC04" w:rsidR="00B15AE6" w:rsidRDefault="00B15AE6" w:rsidP="006E0670">
      <w:pPr>
        <w:rPr>
          <w:rFonts w:ascii="Times New Roman" w:hAnsi="Times New Roman"/>
          <w:b/>
          <w:bCs/>
        </w:rPr>
      </w:pPr>
      <w:r w:rsidRPr="00AB7DCE">
        <w:rPr>
          <w:rFonts w:ascii="Times New Roman" w:hAnsi="Times New Roman"/>
          <w:b/>
          <w:kern w:val="18"/>
        </w:rPr>
        <w:t>Project:</w:t>
      </w:r>
      <w:r>
        <w:rPr>
          <w:b/>
        </w:rPr>
        <w:t xml:space="preserve">  </w:t>
      </w:r>
      <w:r>
        <w:rPr>
          <w:rFonts w:ascii="Calibri" w:hAnsi="Calibri" w:cs="Calibri"/>
          <w:b/>
        </w:rPr>
        <w:t>FIDO</w:t>
      </w:r>
    </w:p>
    <w:p w14:paraId="79B8649F" w14:textId="351CBCC3" w:rsidR="00B15AE6" w:rsidRDefault="00B15AE6" w:rsidP="006E0670">
      <w:pPr>
        <w:rPr>
          <w:rFonts w:ascii="Times New Roman" w:hAnsi="Times New Roman"/>
          <w:b/>
          <w:kern w:val="17"/>
        </w:rPr>
      </w:pPr>
      <w:r w:rsidRPr="00AB7DCE">
        <w:rPr>
          <w:rFonts w:ascii="Times New Roman" w:hAnsi="Times New Roman"/>
          <w:b/>
          <w:bCs/>
        </w:rPr>
        <w:t xml:space="preserve">Role: </w:t>
      </w:r>
      <w:r w:rsidRPr="0097762B">
        <w:rPr>
          <w:rFonts w:ascii="Times New Roman" w:hAnsi="Times New Roman"/>
          <w:b/>
          <w:bCs/>
        </w:rPr>
        <w:t>Technical</w:t>
      </w:r>
      <w:r>
        <w:rPr>
          <w:rFonts w:ascii="Times New Roman" w:hAnsi="Times New Roman"/>
          <w:b/>
          <w:bCs/>
        </w:rPr>
        <w:t xml:space="preserve"> D</w:t>
      </w:r>
      <w:r w:rsidRPr="00AB7DCE">
        <w:rPr>
          <w:rFonts w:ascii="Times New Roman" w:hAnsi="Times New Roman"/>
          <w:b/>
          <w:bCs/>
        </w:rPr>
        <w:t>eveloper</w:t>
      </w:r>
    </w:p>
    <w:p w14:paraId="629496A8" w14:textId="77777777" w:rsidR="008E06AE" w:rsidRDefault="008E06AE" w:rsidP="006E0670">
      <w:pPr>
        <w:pStyle w:val="BodyText"/>
        <w:suppressAutoHyphens/>
        <w:rPr>
          <w:rFonts w:ascii="Arial" w:hAnsi="Arial" w:cs="Times New Roman"/>
          <w:lang w:val="en-GB"/>
        </w:rPr>
      </w:pPr>
      <w:r w:rsidRPr="00AB7DCE">
        <w:rPr>
          <w:rFonts w:ascii="Times New Roman" w:hAnsi="Times New Roman"/>
          <w:b/>
          <w:bCs/>
        </w:rPr>
        <w:t>Description</w:t>
      </w:r>
      <w:r>
        <w:rPr>
          <w:rFonts w:ascii="Times New Roman" w:hAnsi="Times New Roman"/>
          <w:b/>
          <w:bCs/>
        </w:rPr>
        <w:t>:</w:t>
      </w:r>
      <w:r w:rsidRPr="000C1058">
        <w:rPr>
          <w:rFonts w:ascii="Arial" w:hAnsi="Arial" w:cs="Times New Roman"/>
          <w:lang w:val="en-GB"/>
        </w:rPr>
        <w:t xml:space="preserve"> </w:t>
      </w:r>
    </w:p>
    <w:p w14:paraId="42A6B490" w14:textId="2A8251CB" w:rsidR="000973DF" w:rsidRPr="00B218D2" w:rsidRDefault="000973DF" w:rsidP="006E0670">
      <w:pPr>
        <w:widowControl w:val="0"/>
        <w:suppressAutoHyphens/>
        <w:ind w:firstLine="720"/>
        <w:jc w:val="both"/>
        <w:rPr>
          <w:rFonts w:ascii="Times New Roman" w:hAnsi="Times New Roman"/>
        </w:rPr>
      </w:pPr>
      <w:r>
        <w:rPr>
          <w:rFonts w:ascii="Times New Roman" w:hAnsi="Times New Roman"/>
        </w:rPr>
        <w:t>Our customers overall impressions of mobile app are highly linked to their impressions of the first page of app. Achieved through Frictionless authentication</w:t>
      </w:r>
      <w:r w:rsidR="009226F5">
        <w:rPr>
          <w:rFonts w:ascii="Times New Roman" w:hAnsi="Times New Roman"/>
        </w:rPr>
        <w:t xml:space="preserve"> into Bank of America app</w:t>
      </w:r>
      <w:proofErr w:type="gramStart"/>
      <w:r w:rsidR="009226F5">
        <w:rPr>
          <w:rFonts w:ascii="Times New Roman" w:hAnsi="Times New Roman"/>
        </w:rPr>
        <w:t>(</w:t>
      </w:r>
      <w:r>
        <w:rPr>
          <w:rFonts w:ascii="Times New Roman" w:hAnsi="Times New Roman"/>
        </w:rPr>
        <w:t xml:space="preserve"> IOS</w:t>
      </w:r>
      <w:proofErr w:type="gramEnd"/>
      <w:r>
        <w:rPr>
          <w:rFonts w:ascii="Times New Roman" w:hAnsi="Times New Roman"/>
        </w:rPr>
        <w:t xml:space="preserve"> supporting Touch ID and</w:t>
      </w:r>
      <w:r w:rsidR="009226F5">
        <w:rPr>
          <w:rFonts w:ascii="Times New Roman" w:hAnsi="Times New Roman"/>
        </w:rPr>
        <w:t xml:space="preserve"> Android supporting fingerprint).</w:t>
      </w:r>
    </w:p>
    <w:p w14:paraId="73A68F5B" w14:textId="77777777" w:rsidR="008E06AE" w:rsidRPr="00AB7DCE" w:rsidRDefault="008E06AE" w:rsidP="006E0670">
      <w:pPr>
        <w:rPr>
          <w:rFonts w:ascii="Times New Roman" w:hAnsi="Times New Roman"/>
          <w:b/>
          <w:kern w:val="22"/>
        </w:rPr>
      </w:pPr>
      <w:r w:rsidRPr="00AB7DCE">
        <w:rPr>
          <w:rFonts w:ascii="Times New Roman" w:hAnsi="Times New Roman"/>
          <w:b/>
          <w:kern w:val="22"/>
        </w:rPr>
        <w:t>Responsibilities:</w:t>
      </w:r>
    </w:p>
    <w:p w14:paraId="57D69762" w14:textId="13EA3D4A" w:rsidR="008E06AE" w:rsidRDefault="008E06AE" w:rsidP="006E0670">
      <w:pPr>
        <w:widowControl w:val="0"/>
        <w:numPr>
          <w:ilvl w:val="0"/>
          <w:numId w:val="2"/>
        </w:numPr>
        <w:tabs>
          <w:tab w:val="clear" w:pos="720"/>
        </w:tabs>
        <w:suppressAutoHyphens/>
        <w:ind w:left="360"/>
        <w:jc w:val="both"/>
        <w:rPr>
          <w:rFonts w:ascii="Times New Roman" w:hAnsi="Times New Roman"/>
          <w:b/>
        </w:rPr>
      </w:pPr>
      <w:r w:rsidRPr="00AB7DCE">
        <w:rPr>
          <w:rFonts w:ascii="Times New Roman" w:hAnsi="Times New Roman"/>
        </w:rPr>
        <w:t xml:space="preserve">Participated in </w:t>
      </w:r>
      <w:r w:rsidRPr="00AB7DCE">
        <w:rPr>
          <w:rFonts w:ascii="Times New Roman" w:hAnsi="Times New Roman"/>
          <w:b/>
        </w:rPr>
        <w:t>project planning sessions</w:t>
      </w:r>
      <w:r w:rsidRPr="00AB7DCE">
        <w:rPr>
          <w:rFonts w:ascii="Times New Roman" w:hAnsi="Times New Roman"/>
        </w:rPr>
        <w:t xml:space="preserve"> to analyze business requirements and outlined proposed solutions based on </w:t>
      </w:r>
      <w:r w:rsidRPr="00AB7DCE">
        <w:rPr>
          <w:rFonts w:ascii="Times New Roman" w:hAnsi="Times New Roman"/>
          <w:b/>
        </w:rPr>
        <w:t>SCRUM (Agile methodology).</w:t>
      </w:r>
    </w:p>
    <w:p w14:paraId="3FAE1F37" w14:textId="53061D4E" w:rsidR="00AF33B4" w:rsidRPr="00AF33B4" w:rsidRDefault="00AF33B4" w:rsidP="00AF33B4">
      <w:pPr>
        <w:widowControl w:val="0"/>
        <w:numPr>
          <w:ilvl w:val="0"/>
          <w:numId w:val="2"/>
        </w:numPr>
        <w:tabs>
          <w:tab w:val="clear" w:pos="720"/>
        </w:tabs>
        <w:suppressAutoHyphens/>
        <w:ind w:left="360"/>
        <w:jc w:val="both"/>
        <w:rPr>
          <w:rFonts w:ascii="Times New Roman" w:hAnsi="Times New Roman"/>
          <w:b/>
        </w:rPr>
      </w:pPr>
      <w:r>
        <w:rPr>
          <w:rFonts w:ascii="Times New Roman" w:hAnsi="Times New Roman"/>
        </w:rPr>
        <w:t>Attending daily scrum and updating the task progress.</w:t>
      </w:r>
    </w:p>
    <w:p w14:paraId="5E7A7838" w14:textId="77777777" w:rsidR="008E06AE" w:rsidRPr="00AB7DCE" w:rsidRDefault="008E06AE" w:rsidP="006E0670">
      <w:pPr>
        <w:widowControl w:val="0"/>
        <w:numPr>
          <w:ilvl w:val="0"/>
          <w:numId w:val="2"/>
        </w:numPr>
        <w:tabs>
          <w:tab w:val="clear" w:pos="720"/>
        </w:tabs>
        <w:suppressAutoHyphens/>
        <w:ind w:left="360"/>
        <w:jc w:val="both"/>
        <w:rPr>
          <w:rFonts w:ascii="Times New Roman" w:hAnsi="Times New Roman"/>
          <w:b/>
        </w:rPr>
      </w:pPr>
      <w:r w:rsidRPr="00AB7DCE">
        <w:rPr>
          <w:rFonts w:ascii="Times New Roman" w:hAnsi="Times New Roman"/>
        </w:rPr>
        <w:lastRenderedPageBreak/>
        <w:t>Scheduling meeting with other dependent teams and explain the functionality of the specific requirements</w:t>
      </w:r>
    </w:p>
    <w:p w14:paraId="3E0109BB" w14:textId="1A474E0A" w:rsidR="008E06AE" w:rsidRPr="00477593" w:rsidRDefault="00477593" w:rsidP="00477593">
      <w:pPr>
        <w:widowControl w:val="0"/>
        <w:numPr>
          <w:ilvl w:val="0"/>
          <w:numId w:val="2"/>
        </w:numPr>
        <w:tabs>
          <w:tab w:val="clear" w:pos="720"/>
        </w:tabs>
        <w:suppressAutoHyphens/>
        <w:ind w:left="360"/>
        <w:jc w:val="both"/>
        <w:rPr>
          <w:rFonts w:ascii="Times New Roman" w:hAnsi="Times New Roman"/>
        </w:rPr>
      </w:pPr>
      <w:r w:rsidRPr="00477593">
        <w:rPr>
          <w:rFonts w:ascii="Times New Roman" w:hAnsi="Times New Roman"/>
          <w:b/>
        </w:rPr>
        <w:t>Developing</w:t>
      </w:r>
      <w:r>
        <w:rPr>
          <w:rFonts w:ascii="Times New Roman" w:hAnsi="Times New Roman"/>
        </w:rPr>
        <w:t xml:space="preserve"> rest </w:t>
      </w:r>
      <w:r w:rsidR="0030507B">
        <w:rPr>
          <w:rFonts w:ascii="Times New Roman" w:hAnsi="Times New Roman"/>
        </w:rPr>
        <w:t>controller, service</w:t>
      </w:r>
      <w:r>
        <w:rPr>
          <w:rFonts w:ascii="Times New Roman" w:hAnsi="Times New Roman"/>
        </w:rPr>
        <w:t xml:space="preserve"> and data access </w:t>
      </w:r>
      <w:r w:rsidR="0030507B">
        <w:rPr>
          <w:rFonts w:ascii="Times New Roman" w:hAnsi="Times New Roman"/>
        </w:rPr>
        <w:t>layer,</w:t>
      </w:r>
      <w:r>
        <w:rPr>
          <w:rFonts w:ascii="Times New Roman" w:hAnsi="Times New Roman"/>
        </w:rPr>
        <w:t xml:space="preserve"> utility </w:t>
      </w:r>
      <w:proofErr w:type="gramStart"/>
      <w:r>
        <w:rPr>
          <w:rFonts w:ascii="Times New Roman" w:hAnsi="Times New Roman"/>
        </w:rPr>
        <w:t>classes ,</w:t>
      </w:r>
      <w:proofErr w:type="gramEnd"/>
      <w:r>
        <w:rPr>
          <w:rFonts w:ascii="Times New Roman" w:hAnsi="Times New Roman"/>
        </w:rPr>
        <w:t xml:space="preserve"> stored procedure for the end to end flow.</w:t>
      </w:r>
    </w:p>
    <w:p w14:paraId="48DF2F56" w14:textId="77777777" w:rsidR="008E06AE" w:rsidRPr="00D10B3F" w:rsidRDefault="008E06AE" w:rsidP="006E0670">
      <w:pPr>
        <w:widowControl w:val="0"/>
        <w:numPr>
          <w:ilvl w:val="0"/>
          <w:numId w:val="2"/>
        </w:numPr>
        <w:tabs>
          <w:tab w:val="clear" w:pos="720"/>
        </w:tabs>
        <w:suppressAutoHyphens/>
        <w:ind w:left="360"/>
        <w:jc w:val="both"/>
        <w:rPr>
          <w:rFonts w:ascii="Times New Roman" w:hAnsi="Times New Roman"/>
        </w:rPr>
      </w:pPr>
      <w:r w:rsidRPr="00D10B3F">
        <w:rPr>
          <w:rFonts w:ascii="Times New Roman" w:hAnsi="Times New Roman"/>
        </w:rPr>
        <w:t xml:space="preserve">Designed test cases based on </w:t>
      </w:r>
      <w:r w:rsidRPr="00D10B3F">
        <w:rPr>
          <w:rFonts w:ascii="Times New Roman" w:hAnsi="Times New Roman"/>
          <w:b/>
        </w:rPr>
        <w:t>Test Driven Development (TDD) approach</w:t>
      </w:r>
      <w:r w:rsidRPr="00D10B3F">
        <w:rPr>
          <w:rFonts w:ascii="Times New Roman" w:hAnsi="Times New Roman"/>
        </w:rPr>
        <w:t xml:space="preserve"> &amp; verified the proper functioning of all functions according to the specified requirements, including system integration.</w:t>
      </w:r>
    </w:p>
    <w:p w14:paraId="3527DF5E" w14:textId="77777777" w:rsidR="008E06AE" w:rsidRPr="004F5794" w:rsidRDefault="008E06AE" w:rsidP="006E0670">
      <w:pPr>
        <w:widowControl w:val="0"/>
        <w:numPr>
          <w:ilvl w:val="0"/>
          <w:numId w:val="2"/>
        </w:numPr>
        <w:tabs>
          <w:tab w:val="clear" w:pos="720"/>
        </w:tabs>
        <w:suppressAutoHyphens/>
        <w:ind w:left="360"/>
        <w:jc w:val="both"/>
        <w:rPr>
          <w:rFonts w:ascii="Times New Roman" w:hAnsi="Times New Roman"/>
        </w:rPr>
      </w:pPr>
      <w:r w:rsidRPr="004F5794">
        <w:rPr>
          <w:rFonts w:ascii="Times New Roman" w:hAnsi="Times New Roman"/>
        </w:rPr>
        <w:t xml:space="preserve">Unit testing of code using </w:t>
      </w:r>
      <w:r w:rsidRPr="004F5794">
        <w:rPr>
          <w:rFonts w:ascii="Times New Roman" w:hAnsi="Times New Roman"/>
          <w:b/>
        </w:rPr>
        <w:t>JUNIT</w:t>
      </w:r>
      <w:r w:rsidRPr="004F5794">
        <w:rPr>
          <w:rFonts w:ascii="Times New Roman" w:hAnsi="Times New Roman"/>
        </w:rPr>
        <w:t xml:space="preserve"> and mocking using </w:t>
      </w:r>
      <w:proofErr w:type="spellStart"/>
      <w:r w:rsidRPr="004F5794">
        <w:rPr>
          <w:rFonts w:ascii="Times New Roman" w:hAnsi="Times New Roman"/>
          <w:b/>
        </w:rPr>
        <w:t>Mockito</w:t>
      </w:r>
      <w:proofErr w:type="spellEnd"/>
      <w:r w:rsidRPr="004F5794">
        <w:rPr>
          <w:rFonts w:ascii="Times New Roman" w:hAnsi="Times New Roman"/>
        </w:rPr>
        <w:t xml:space="preserve"> framework</w:t>
      </w:r>
    </w:p>
    <w:p w14:paraId="55B0ECEB" w14:textId="1A8432B7" w:rsidR="008E06AE" w:rsidRDefault="00477593" w:rsidP="006E0670">
      <w:pPr>
        <w:widowControl w:val="0"/>
        <w:numPr>
          <w:ilvl w:val="0"/>
          <w:numId w:val="2"/>
        </w:numPr>
        <w:tabs>
          <w:tab w:val="clear" w:pos="720"/>
        </w:tabs>
        <w:suppressAutoHyphens/>
        <w:ind w:left="360"/>
        <w:jc w:val="both"/>
        <w:rPr>
          <w:rFonts w:ascii="Times New Roman" w:hAnsi="Times New Roman"/>
        </w:rPr>
      </w:pPr>
      <w:r w:rsidRPr="00477593">
        <w:rPr>
          <w:rFonts w:ascii="Times New Roman" w:hAnsi="Times New Roman"/>
          <w:b/>
        </w:rPr>
        <w:t>Defect fixing</w:t>
      </w:r>
      <w:r>
        <w:rPr>
          <w:rFonts w:ascii="Times New Roman" w:hAnsi="Times New Roman"/>
        </w:rPr>
        <w:t xml:space="preserve"> and </w:t>
      </w:r>
      <w:r w:rsidRPr="00477593">
        <w:rPr>
          <w:rFonts w:ascii="Times New Roman" w:hAnsi="Times New Roman"/>
          <w:b/>
        </w:rPr>
        <w:t>production support</w:t>
      </w:r>
      <w:r>
        <w:rPr>
          <w:rFonts w:ascii="Times New Roman" w:hAnsi="Times New Roman"/>
        </w:rPr>
        <w:t>.</w:t>
      </w:r>
    </w:p>
    <w:p w14:paraId="7F7DD00E" w14:textId="77777777" w:rsidR="008E06AE" w:rsidRDefault="008E06AE" w:rsidP="006E0670">
      <w:pPr>
        <w:widowControl w:val="0"/>
        <w:numPr>
          <w:ilvl w:val="0"/>
          <w:numId w:val="2"/>
        </w:numPr>
        <w:tabs>
          <w:tab w:val="clear" w:pos="720"/>
        </w:tabs>
        <w:suppressAutoHyphens/>
        <w:ind w:left="360"/>
        <w:jc w:val="both"/>
        <w:rPr>
          <w:rFonts w:ascii="Times New Roman" w:hAnsi="Times New Roman"/>
        </w:rPr>
      </w:pPr>
      <w:r w:rsidRPr="002C2173">
        <w:rPr>
          <w:rFonts w:ascii="Times New Roman" w:hAnsi="Times New Roman"/>
        </w:rPr>
        <w:t>Involved in production migration, support team training</w:t>
      </w:r>
      <w:r>
        <w:rPr>
          <w:rFonts w:ascii="Times New Roman" w:hAnsi="Times New Roman"/>
        </w:rPr>
        <w:t>.</w:t>
      </w:r>
    </w:p>
    <w:p w14:paraId="18A39D61" w14:textId="77777777" w:rsidR="008E06AE" w:rsidRPr="00AB7DCE" w:rsidRDefault="008E06AE" w:rsidP="006E0670">
      <w:pPr>
        <w:widowControl w:val="0"/>
        <w:suppressAutoHyphens/>
        <w:ind w:left="360"/>
        <w:rPr>
          <w:rFonts w:ascii="Times New Roman" w:hAnsi="Times New Roman"/>
        </w:rPr>
      </w:pPr>
    </w:p>
    <w:p w14:paraId="42D0E2AB" w14:textId="3C9D702C" w:rsidR="008E06AE" w:rsidRDefault="008E06AE" w:rsidP="00B01947">
      <w:pPr>
        <w:widowControl w:val="0"/>
        <w:rPr>
          <w:rFonts w:ascii="Calibri" w:hAnsi="Calibri" w:cs="Calibri"/>
        </w:rPr>
      </w:pPr>
      <w:r w:rsidRPr="00AB7DCE">
        <w:rPr>
          <w:rFonts w:ascii="Times New Roman" w:hAnsi="Times New Roman"/>
          <w:b/>
          <w:kern w:val="22"/>
        </w:rPr>
        <w:t>Environment:</w:t>
      </w:r>
      <w:r>
        <w:rPr>
          <w:rFonts w:ascii="Times New Roman" w:hAnsi="Times New Roman"/>
          <w:b/>
          <w:bCs/>
        </w:rPr>
        <w:t xml:space="preserve"> </w:t>
      </w:r>
      <w:proofErr w:type="spellStart"/>
      <w:r w:rsidRPr="0095109F">
        <w:t>Java</w:t>
      </w:r>
      <w:proofErr w:type="gramStart"/>
      <w:r w:rsidRPr="0095109F">
        <w:t>,</w:t>
      </w:r>
      <w:r w:rsidR="002E5F37">
        <w:t>PL</w:t>
      </w:r>
      <w:proofErr w:type="spellEnd"/>
      <w:proofErr w:type="gramEnd"/>
      <w:r w:rsidR="002E5F37">
        <w:t>/SQL,</w:t>
      </w:r>
      <w:r w:rsidRPr="0095109F">
        <w:t xml:space="preserve"> Spring,</w:t>
      </w:r>
      <w:r>
        <w:t xml:space="preserve"> Struts2,Maven</w:t>
      </w:r>
      <w:r w:rsidRPr="00830831">
        <w:rPr>
          <w:rFonts w:ascii="Calibri" w:hAnsi="Calibri" w:cs="Calibri"/>
        </w:rPr>
        <w:t xml:space="preserve"> </w:t>
      </w:r>
      <w:r>
        <w:rPr>
          <w:rFonts w:ascii="Calibri" w:hAnsi="Calibri" w:cs="Calibri"/>
        </w:rPr>
        <w:t>,eclipse</w:t>
      </w:r>
      <w:r w:rsidRPr="00830831">
        <w:rPr>
          <w:rFonts w:ascii="Calibri" w:hAnsi="Calibri" w:cs="Calibri"/>
        </w:rPr>
        <w:t xml:space="preserve">, Perforce, </w:t>
      </w:r>
      <w:proofErr w:type="spellStart"/>
      <w:r w:rsidRPr="00830831">
        <w:rPr>
          <w:rFonts w:ascii="Calibri" w:hAnsi="Calibri" w:cs="Calibri"/>
        </w:rPr>
        <w:t>udeploy</w:t>
      </w:r>
      <w:proofErr w:type="spellEnd"/>
      <w:r w:rsidRPr="00830831">
        <w:rPr>
          <w:rFonts w:ascii="Calibri" w:hAnsi="Calibri" w:cs="Calibri"/>
        </w:rPr>
        <w:t>,</w:t>
      </w:r>
      <w:r>
        <w:rPr>
          <w:rFonts w:ascii="Calibri" w:hAnsi="Calibri" w:cs="Calibri"/>
        </w:rPr>
        <w:t xml:space="preserve"> </w:t>
      </w:r>
      <w:proofErr w:type="spellStart"/>
      <w:r>
        <w:rPr>
          <w:rFonts w:ascii="Calibri" w:hAnsi="Calibri" w:cs="Calibri"/>
        </w:rPr>
        <w:t>ubuild</w:t>
      </w:r>
      <w:proofErr w:type="spellEnd"/>
      <w:r w:rsidRPr="00830831">
        <w:rPr>
          <w:rFonts w:ascii="Calibri" w:hAnsi="Calibri" w:cs="Calibri"/>
        </w:rPr>
        <w:t>,</w:t>
      </w:r>
      <w:r>
        <w:rPr>
          <w:rFonts w:ascii="Calibri" w:hAnsi="Calibri" w:cs="Calibri"/>
        </w:rPr>
        <w:t xml:space="preserve"> </w:t>
      </w:r>
      <w:proofErr w:type="spellStart"/>
      <w:r>
        <w:rPr>
          <w:rFonts w:ascii="Calibri" w:hAnsi="Calibri" w:cs="Calibri"/>
        </w:rPr>
        <w:t>SoapUI</w:t>
      </w:r>
      <w:proofErr w:type="spellEnd"/>
      <w:r w:rsidRPr="00830831">
        <w:rPr>
          <w:rFonts w:ascii="Calibri" w:hAnsi="Calibri" w:cs="Calibri"/>
        </w:rPr>
        <w:t xml:space="preserve"> </w:t>
      </w:r>
      <w:r>
        <w:rPr>
          <w:rFonts w:ascii="Calibri" w:hAnsi="Calibri" w:cs="Calibri"/>
        </w:rPr>
        <w:t>,Rally ,</w:t>
      </w:r>
      <w:proofErr w:type="spellStart"/>
      <w:r>
        <w:rPr>
          <w:rFonts w:ascii="Calibri" w:hAnsi="Calibri" w:cs="Calibri"/>
        </w:rPr>
        <w:t>Junit</w:t>
      </w:r>
      <w:proofErr w:type="spellEnd"/>
      <w:r w:rsidRPr="00830831">
        <w:rPr>
          <w:rFonts w:ascii="Calibri" w:hAnsi="Calibri" w:cs="Calibri"/>
        </w:rPr>
        <w:t xml:space="preserve"> </w:t>
      </w:r>
      <w:r>
        <w:rPr>
          <w:rFonts w:ascii="Calibri" w:hAnsi="Calibri" w:cs="Calibri"/>
        </w:rPr>
        <w:t>,SSH-</w:t>
      </w:r>
      <w:proofErr w:type="spellStart"/>
      <w:r>
        <w:rPr>
          <w:rFonts w:ascii="Calibri" w:hAnsi="Calibri" w:cs="Calibri"/>
        </w:rPr>
        <w:t>Tectia</w:t>
      </w:r>
      <w:proofErr w:type="spellEnd"/>
      <w:r w:rsidRPr="00830831">
        <w:rPr>
          <w:rFonts w:ascii="Calibri" w:hAnsi="Calibri" w:cs="Calibri"/>
        </w:rPr>
        <w:t xml:space="preserve"> </w:t>
      </w:r>
      <w:r>
        <w:rPr>
          <w:rFonts w:ascii="Calibri" w:hAnsi="Calibri" w:cs="Calibri"/>
        </w:rPr>
        <w:t>,</w:t>
      </w:r>
      <w:proofErr w:type="spellStart"/>
      <w:r>
        <w:rPr>
          <w:rFonts w:ascii="Calibri" w:hAnsi="Calibri" w:cs="Calibri"/>
        </w:rPr>
        <w:t>HP,Oracle</w:t>
      </w:r>
      <w:proofErr w:type="spellEnd"/>
      <w:r>
        <w:rPr>
          <w:rFonts w:ascii="Calibri" w:hAnsi="Calibri" w:cs="Calibri"/>
        </w:rPr>
        <w:t xml:space="preserve"> SQL developer.</w:t>
      </w:r>
    </w:p>
    <w:p w14:paraId="1E26CA74" w14:textId="77777777" w:rsidR="00E86575" w:rsidRDefault="00E86575" w:rsidP="00B01947">
      <w:pPr>
        <w:widowControl w:val="0"/>
        <w:rPr>
          <w:rFonts w:ascii="Calibri" w:hAnsi="Calibri" w:cs="Calibri"/>
        </w:rPr>
      </w:pPr>
    </w:p>
    <w:p w14:paraId="513188ED" w14:textId="77777777" w:rsidR="00E86575" w:rsidRDefault="00E86575" w:rsidP="00B01947">
      <w:pPr>
        <w:widowControl w:val="0"/>
        <w:rPr>
          <w:rFonts w:ascii="Calibri" w:hAnsi="Calibri" w:cs="Calibri"/>
        </w:rPr>
      </w:pPr>
    </w:p>
    <w:p w14:paraId="25D0F01F" w14:textId="77777777" w:rsidR="00B01947" w:rsidRDefault="00B01947" w:rsidP="00B01947">
      <w:pPr>
        <w:widowControl w:val="0"/>
        <w:rPr>
          <w:rFonts w:ascii="Times New Roman" w:hAnsi="Times New Roman"/>
          <w:b/>
          <w:kern w:val="17"/>
        </w:rPr>
      </w:pPr>
    </w:p>
    <w:p w14:paraId="6289B003" w14:textId="5160A23E" w:rsidR="00573AE6" w:rsidRPr="00AB7DCE" w:rsidRDefault="00573AE6" w:rsidP="006E0670">
      <w:pPr>
        <w:rPr>
          <w:rFonts w:ascii="Times New Roman" w:hAnsi="Times New Roman"/>
          <w:b/>
          <w:kern w:val="18"/>
        </w:rPr>
      </w:pPr>
      <w:r w:rsidRPr="00AB7DCE">
        <w:rPr>
          <w:rFonts w:ascii="Times New Roman" w:hAnsi="Times New Roman"/>
          <w:b/>
          <w:kern w:val="17"/>
        </w:rPr>
        <w:t xml:space="preserve">Client: </w:t>
      </w:r>
      <w:r w:rsidR="000C1058">
        <w:rPr>
          <w:rFonts w:ascii="Times New Roman" w:hAnsi="Times New Roman"/>
          <w:b/>
          <w:kern w:val="17"/>
        </w:rPr>
        <w:t xml:space="preserve">Bank Of </w:t>
      </w:r>
      <w:r w:rsidR="006B59E6">
        <w:rPr>
          <w:rFonts w:ascii="Times New Roman" w:hAnsi="Times New Roman"/>
          <w:b/>
          <w:kern w:val="17"/>
        </w:rPr>
        <w:t>America, WA</w:t>
      </w:r>
      <w:r w:rsidRPr="00AB7DCE">
        <w:rPr>
          <w:rFonts w:ascii="Times New Roman" w:hAnsi="Times New Roman"/>
          <w:b/>
        </w:rPr>
        <w:t xml:space="preserve"> </w:t>
      </w:r>
      <w:r w:rsidRPr="00AB7DCE">
        <w:rPr>
          <w:rFonts w:ascii="Times New Roman" w:hAnsi="Times New Roman"/>
          <w:b/>
          <w:kern w:val="18"/>
        </w:rPr>
        <w:t xml:space="preserve">                                         </w:t>
      </w:r>
      <w:r w:rsidR="00476B22">
        <w:rPr>
          <w:rFonts w:ascii="Times New Roman" w:hAnsi="Times New Roman"/>
          <w:b/>
          <w:kern w:val="18"/>
        </w:rPr>
        <w:t xml:space="preserve">    </w:t>
      </w:r>
      <w:r w:rsidR="00322312" w:rsidRPr="00AB7DCE">
        <w:rPr>
          <w:rFonts w:ascii="Times New Roman" w:hAnsi="Times New Roman"/>
          <w:b/>
          <w:bCs/>
        </w:rPr>
        <w:t>(</w:t>
      </w:r>
      <w:r w:rsidR="006C4360">
        <w:rPr>
          <w:rFonts w:ascii="Times New Roman" w:hAnsi="Times New Roman"/>
          <w:b/>
          <w:bCs/>
        </w:rPr>
        <w:t>Feb</w:t>
      </w:r>
      <w:r w:rsidR="00322312" w:rsidRPr="00AB7DCE">
        <w:rPr>
          <w:rFonts w:ascii="Times New Roman" w:hAnsi="Times New Roman"/>
          <w:b/>
          <w:bCs/>
        </w:rPr>
        <w:t>1</w:t>
      </w:r>
      <w:r w:rsidR="00AE2486">
        <w:rPr>
          <w:rFonts w:ascii="Times New Roman" w:hAnsi="Times New Roman"/>
          <w:b/>
          <w:bCs/>
        </w:rPr>
        <w:t>4</w:t>
      </w:r>
      <w:r w:rsidR="00322312" w:rsidRPr="00AB7DCE">
        <w:rPr>
          <w:rFonts w:ascii="Times New Roman" w:hAnsi="Times New Roman"/>
          <w:b/>
          <w:bCs/>
        </w:rPr>
        <w:t xml:space="preserve"> – </w:t>
      </w:r>
      <w:r w:rsidR="00AE2486">
        <w:rPr>
          <w:rFonts w:ascii="Times New Roman" w:hAnsi="Times New Roman"/>
          <w:b/>
          <w:bCs/>
        </w:rPr>
        <w:t>Dec</w:t>
      </w:r>
      <w:r w:rsidR="00322312" w:rsidRPr="00AB7DCE">
        <w:rPr>
          <w:rFonts w:ascii="Times New Roman" w:hAnsi="Times New Roman"/>
          <w:b/>
          <w:bCs/>
        </w:rPr>
        <w:t xml:space="preserve"> 14)</w:t>
      </w:r>
      <w:r w:rsidRPr="00AB7DCE">
        <w:rPr>
          <w:rFonts w:ascii="Times New Roman" w:hAnsi="Times New Roman"/>
          <w:b/>
          <w:kern w:val="18"/>
        </w:rPr>
        <w:t xml:space="preserve"> </w:t>
      </w:r>
    </w:p>
    <w:p w14:paraId="5732579A" w14:textId="2A31647C" w:rsidR="00B06F75" w:rsidRDefault="00573AE6" w:rsidP="006E0670">
      <w:pPr>
        <w:rPr>
          <w:rFonts w:ascii="Times New Roman" w:hAnsi="Times New Roman"/>
          <w:b/>
          <w:bCs/>
        </w:rPr>
      </w:pPr>
      <w:r w:rsidRPr="00AB7DCE">
        <w:rPr>
          <w:rFonts w:ascii="Times New Roman" w:hAnsi="Times New Roman"/>
          <w:b/>
          <w:kern w:val="18"/>
        </w:rPr>
        <w:t>Project:</w:t>
      </w:r>
      <w:r w:rsidR="00B06F75">
        <w:rPr>
          <w:b/>
        </w:rPr>
        <w:t xml:space="preserve">  </w:t>
      </w:r>
      <w:r w:rsidR="006B59E6">
        <w:rPr>
          <w:rFonts w:ascii="Calibri" w:hAnsi="Calibri" w:cs="Calibri"/>
          <w:b/>
        </w:rPr>
        <w:t>Site key</w:t>
      </w:r>
      <w:r w:rsidR="000C1058">
        <w:rPr>
          <w:rFonts w:ascii="Calibri" w:hAnsi="Calibri" w:cs="Calibri"/>
          <w:b/>
        </w:rPr>
        <w:t xml:space="preserve"> Retirement</w:t>
      </w:r>
    </w:p>
    <w:p w14:paraId="400BE46F" w14:textId="09E73C9D" w:rsidR="00573AE6" w:rsidRPr="00AB7DCE" w:rsidRDefault="00524DCD" w:rsidP="00B01947">
      <w:pPr>
        <w:rPr>
          <w:rFonts w:ascii="Times New Roman" w:hAnsi="Times New Roman"/>
          <w:bCs/>
        </w:rPr>
      </w:pPr>
      <w:r w:rsidRPr="00AB7DCE">
        <w:rPr>
          <w:rFonts w:ascii="Times New Roman" w:hAnsi="Times New Roman"/>
          <w:b/>
          <w:bCs/>
        </w:rPr>
        <w:t xml:space="preserve">Role: </w:t>
      </w:r>
      <w:r w:rsidR="00B331EF" w:rsidRPr="00AB7DCE">
        <w:rPr>
          <w:rFonts w:ascii="Times New Roman" w:hAnsi="Times New Roman"/>
          <w:b/>
          <w:bCs/>
        </w:rPr>
        <w:t xml:space="preserve"> Sr</w:t>
      </w:r>
      <w:r w:rsidR="00796D0D">
        <w:rPr>
          <w:rFonts w:ascii="Times New Roman" w:hAnsi="Times New Roman"/>
          <w:b/>
          <w:bCs/>
        </w:rPr>
        <w:t>.</w:t>
      </w:r>
      <w:r w:rsidR="00B331EF" w:rsidRPr="00AB7DCE">
        <w:rPr>
          <w:rFonts w:ascii="Times New Roman" w:hAnsi="Times New Roman"/>
          <w:b/>
          <w:bCs/>
        </w:rPr>
        <w:t xml:space="preserve"> </w:t>
      </w:r>
      <w:r w:rsidR="0097762B" w:rsidRPr="0097762B">
        <w:rPr>
          <w:rFonts w:ascii="Times New Roman" w:hAnsi="Times New Roman"/>
          <w:b/>
          <w:bCs/>
        </w:rPr>
        <w:t>Technical</w:t>
      </w:r>
      <w:r w:rsidR="0097762B">
        <w:rPr>
          <w:rFonts w:ascii="Times New Roman" w:hAnsi="Times New Roman"/>
          <w:b/>
          <w:bCs/>
        </w:rPr>
        <w:t xml:space="preserve"> D</w:t>
      </w:r>
      <w:r w:rsidR="00B331EF" w:rsidRPr="00AB7DCE">
        <w:rPr>
          <w:rFonts w:ascii="Times New Roman" w:hAnsi="Times New Roman"/>
          <w:b/>
          <w:bCs/>
        </w:rPr>
        <w:t>eveloper</w:t>
      </w:r>
    </w:p>
    <w:p w14:paraId="460AFB54" w14:textId="77777777" w:rsidR="00D10B3F" w:rsidRDefault="00573AE6" w:rsidP="006E0670">
      <w:pPr>
        <w:pStyle w:val="BodyText"/>
        <w:suppressAutoHyphens/>
        <w:rPr>
          <w:rFonts w:ascii="Arial" w:hAnsi="Arial" w:cs="Times New Roman"/>
          <w:lang w:val="en-GB"/>
        </w:rPr>
      </w:pPr>
      <w:r w:rsidRPr="00AB7DCE">
        <w:rPr>
          <w:rFonts w:ascii="Times New Roman" w:hAnsi="Times New Roman"/>
          <w:b/>
          <w:bCs/>
        </w:rPr>
        <w:t>Description</w:t>
      </w:r>
      <w:r w:rsidR="000C1058">
        <w:rPr>
          <w:rFonts w:ascii="Times New Roman" w:hAnsi="Times New Roman"/>
          <w:b/>
          <w:bCs/>
        </w:rPr>
        <w:t>:</w:t>
      </w:r>
      <w:r w:rsidR="000C1058" w:rsidRPr="000C1058">
        <w:rPr>
          <w:rFonts w:ascii="Arial" w:hAnsi="Arial" w:cs="Times New Roman"/>
          <w:lang w:val="en-GB"/>
        </w:rPr>
        <w:t xml:space="preserve"> </w:t>
      </w:r>
    </w:p>
    <w:p w14:paraId="124D1B43" w14:textId="2E588D4C" w:rsidR="000C1058" w:rsidRPr="00D10B3F" w:rsidRDefault="000C1058" w:rsidP="006E0670">
      <w:pPr>
        <w:pStyle w:val="BodyText"/>
        <w:suppressAutoHyphens/>
        <w:rPr>
          <w:rFonts w:ascii="Times New Roman" w:hAnsi="Times New Roman"/>
        </w:rPr>
      </w:pPr>
      <w:proofErr w:type="spellStart"/>
      <w:r w:rsidRPr="00D10B3F">
        <w:rPr>
          <w:rFonts w:ascii="Times New Roman" w:hAnsi="Times New Roman"/>
        </w:rPr>
        <w:t>Sitekey</w:t>
      </w:r>
      <w:proofErr w:type="spellEnd"/>
      <w:r w:rsidRPr="00D10B3F">
        <w:rPr>
          <w:rFonts w:ascii="Times New Roman" w:hAnsi="Times New Roman"/>
        </w:rPr>
        <w:t xml:space="preserve"> functionality. Which includes</w:t>
      </w:r>
    </w:p>
    <w:p w14:paraId="331B9E6D" w14:textId="7B90EF82" w:rsidR="000C1058" w:rsidRPr="00D10B3F" w:rsidRDefault="000C1058" w:rsidP="006E0670">
      <w:pPr>
        <w:pStyle w:val="BodyText"/>
        <w:suppressAutoHyphens/>
        <w:rPr>
          <w:rFonts w:ascii="Times New Roman" w:hAnsi="Times New Roman"/>
        </w:rPr>
      </w:pPr>
      <w:r w:rsidRPr="00D10B3F">
        <w:rPr>
          <w:rFonts w:ascii="Times New Roman" w:hAnsi="Times New Roman"/>
        </w:rPr>
        <w:t xml:space="preserve">Create new service and database </w:t>
      </w:r>
      <w:r w:rsidR="00D10B3F" w:rsidRPr="00D10B3F">
        <w:rPr>
          <w:rFonts w:ascii="Times New Roman" w:hAnsi="Times New Roman"/>
        </w:rPr>
        <w:t>components:</w:t>
      </w:r>
    </w:p>
    <w:p w14:paraId="45998135" w14:textId="6ECC5CDA" w:rsidR="000C1058" w:rsidRPr="00D10B3F" w:rsidRDefault="000C1058" w:rsidP="00B01947">
      <w:pPr>
        <w:pStyle w:val="BodyText"/>
        <w:numPr>
          <w:ilvl w:val="0"/>
          <w:numId w:val="10"/>
        </w:numPr>
        <w:suppressAutoHyphens/>
        <w:rPr>
          <w:rFonts w:ascii="Times New Roman" w:hAnsi="Times New Roman"/>
        </w:rPr>
      </w:pPr>
      <w:r w:rsidRPr="00D10B3F">
        <w:rPr>
          <w:rFonts w:ascii="Times New Roman" w:hAnsi="Times New Roman"/>
        </w:rPr>
        <w:t>To store customer credentials,</w:t>
      </w:r>
    </w:p>
    <w:p w14:paraId="2CFE9E47" w14:textId="31131C1F" w:rsidR="000C1058" w:rsidRPr="00D10B3F" w:rsidRDefault="000C1058" w:rsidP="00B01947">
      <w:pPr>
        <w:pStyle w:val="BodyText"/>
        <w:numPr>
          <w:ilvl w:val="0"/>
          <w:numId w:val="10"/>
        </w:numPr>
        <w:suppressAutoHyphens/>
        <w:rPr>
          <w:rFonts w:ascii="Times New Roman" w:hAnsi="Times New Roman"/>
        </w:rPr>
      </w:pPr>
      <w:r w:rsidRPr="00D10B3F">
        <w:rPr>
          <w:rFonts w:ascii="Times New Roman" w:hAnsi="Times New Roman"/>
        </w:rPr>
        <w:t>Online Ids and passcodes</w:t>
      </w:r>
    </w:p>
    <w:p w14:paraId="3F0AE355" w14:textId="452A8DBB" w:rsidR="000C1058" w:rsidRPr="00D10B3F" w:rsidRDefault="000C1058" w:rsidP="00B01947">
      <w:pPr>
        <w:pStyle w:val="BodyText"/>
        <w:numPr>
          <w:ilvl w:val="0"/>
          <w:numId w:val="10"/>
        </w:numPr>
        <w:suppressAutoHyphens/>
        <w:rPr>
          <w:rFonts w:ascii="Times New Roman" w:hAnsi="Times New Roman"/>
        </w:rPr>
      </w:pPr>
      <w:r w:rsidRPr="00D10B3F">
        <w:rPr>
          <w:rFonts w:ascii="Times New Roman" w:hAnsi="Times New Roman"/>
        </w:rPr>
        <w:t>Authorization codes</w:t>
      </w:r>
    </w:p>
    <w:p w14:paraId="1FC0100B" w14:textId="0C8C08D1" w:rsidR="000C1058" w:rsidRPr="00D10B3F" w:rsidRDefault="000C1058" w:rsidP="00B01947">
      <w:pPr>
        <w:pStyle w:val="BodyText"/>
        <w:numPr>
          <w:ilvl w:val="0"/>
          <w:numId w:val="10"/>
        </w:numPr>
        <w:suppressAutoHyphens/>
        <w:rPr>
          <w:rFonts w:ascii="Times New Roman" w:hAnsi="Times New Roman"/>
        </w:rPr>
      </w:pPr>
      <w:r w:rsidRPr="00D10B3F">
        <w:rPr>
          <w:rFonts w:ascii="Times New Roman" w:hAnsi="Times New Roman"/>
        </w:rPr>
        <w:t>Lockout table for fraud prevention.</w:t>
      </w:r>
    </w:p>
    <w:p w14:paraId="26343982" w14:textId="733AF125" w:rsidR="000C1058" w:rsidRPr="00D10B3F" w:rsidRDefault="000C1058" w:rsidP="00B01947">
      <w:pPr>
        <w:pStyle w:val="BodyText"/>
        <w:numPr>
          <w:ilvl w:val="0"/>
          <w:numId w:val="10"/>
        </w:numPr>
        <w:suppressAutoHyphens/>
        <w:rPr>
          <w:rFonts w:ascii="Times New Roman" w:hAnsi="Times New Roman"/>
        </w:rPr>
      </w:pPr>
      <w:r w:rsidRPr="00D10B3F">
        <w:rPr>
          <w:rFonts w:ascii="Times New Roman" w:hAnsi="Times New Roman"/>
        </w:rPr>
        <w:t>Federation table for external Ids.</w:t>
      </w:r>
    </w:p>
    <w:p w14:paraId="3C8EFCF4" w14:textId="374213A0" w:rsidR="000C1058" w:rsidRPr="00D10B3F" w:rsidRDefault="000C1058" w:rsidP="00B01947">
      <w:pPr>
        <w:pStyle w:val="BodyText"/>
        <w:numPr>
          <w:ilvl w:val="0"/>
          <w:numId w:val="10"/>
        </w:numPr>
        <w:suppressAutoHyphens/>
        <w:rPr>
          <w:rFonts w:ascii="Times New Roman" w:hAnsi="Times New Roman"/>
        </w:rPr>
      </w:pPr>
      <w:r w:rsidRPr="00D10B3F">
        <w:rPr>
          <w:rFonts w:ascii="Times New Roman" w:hAnsi="Times New Roman"/>
        </w:rPr>
        <w:t xml:space="preserve">Device identification tables </w:t>
      </w:r>
    </w:p>
    <w:p w14:paraId="548AF67B" w14:textId="7CF7AC46" w:rsidR="000C1058" w:rsidRPr="00D10B3F" w:rsidRDefault="000C1058" w:rsidP="00B01947">
      <w:pPr>
        <w:pStyle w:val="BodyText"/>
        <w:numPr>
          <w:ilvl w:val="0"/>
          <w:numId w:val="10"/>
        </w:numPr>
        <w:suppressAutoHyphens/>
        <w:rPr>
          <w:rFonts w:ascii="Times New Roman" w:hAnsi="Times New Roman"/>
        </w:rPr>
      </w:pPr>
      <w:r w:rsidRPr="00D10B3F">
        <w:rPr>
          <w:rFonts w:ascii="Times New Roman" w:hAnsi="Times New Roman"/>
        </w:rPr>
        <w:t>Database for authentication history</w:t>
      </w:r>
    </w:p>
    <w:p w14:paraId="721E9E5A" w14:textId="449900C0" w:rsidR="000C1058" w:rsidRPr="00D10B3F" w:rsidRDefault="000C1058" w:rsidP="00B01947">
      <w:pPr>
        <w:pStyle w:val="BodyText"/>
        <w:numPr>
          <w:ilvl w:val="0"/>
          <w:numId w:val="10"/>
        </w:numPr>
        <w:suppressAutoHyphens/>
        <w:rPr>
          <w:rFonts w:ascii="Times New Roman" w:hAnsi="Times New Roman"/>
        </w:rPr>
      </w:pPr>
      <w:r w:rsidRPr="00D10B3F">
        <w:rPr>
          <w:rFonts w:ascii="Times New Roman" w:hAnsi="Times New Roman"/>
        </w:rPr>
        <w:t>Create reporting for operations and maintenance of new tables.</w:t>
      </w:r>
    </w:p>
    <w:p w14:paraId="79BD9279" w14:textId="103FE926" w:rsidR="00BE4578" w:rsidRPr="00B218D2" w:rsidRDefault="000C1058" w:rsidP="002D5632">
      <w:pPr>
        <w:widowControl w:val="0"/>
        <w:suppressAutoHyphens/>
        <w:jc w:val="both"/>
        <w:rPr>
          <w:rFonts w:ascii="Times New Roman" w:hAnsi="Times New Roman"/>
        </w:rPr>
      </w:pPr>
      <w:r w:rsidRPr="00D10B3F">
        <w:rPr>
          <w:rFonts w:ascii="Times New Roman" w:hAnsi="Times New Roman"/>
        </w:rPr>
        <w:t xml:space="preserve">Thus VIPAA will be the </w:t>
      </w:r>
      <w:proofErr w:type="gramStart"/>
      <w:r w:rsidRPr="00D10B3F">
        <w:rPr>
          <w:rFonts w:ascii="Times New Roman" w:hAnsi="Times New Roman"/>
        </w:rPr>
        <w:t>end to end</w:t>
      </w:r>
      <w:proofErr w:type="gramEnd"/>
      <w:r w:rsidRPr="00D10B3F">
        <w:rPr>
          <w:rFonts w:ascii="Times New Roman" w:hAnsi="Times New Roman"/>
        </w:rPr>
        <w:t xml:space="preserve"> provider for the use and maintenance of customer and Authentication Hub Single application for authentication capabilities</w:t>
      </w:r>
      <w:r w:rsidR="00B218D2" w:rsidRPr="00B218D2">
        <w:rPr>
          <w:rFonts w:ascii="Times New Roman" w:hAnsi="Times New Roman"/>
        </w:rPr>
        <w:t xml:space="preserve">  </w:t>
      </w:r>
    </w:p>
    <w:p w14:paraId="78A9178D" w14:textId="77777777" w:rsidR="00864332" w:rsidRPr="00AB7DCE" w:rsidRDefault="00864332" w:rsidP="006E0670">
      <w:pPr>
        <w:rPr>
          <w:rFonts w:ascii="Times New Roman" w:hAnsi="Times New Roman"/>
          <w:b/>
          <w:kern w:val="22"/>
        </w:rPr>
      </w:pPr>
      <w:r w:rsidRPr="00AB7DCE">
        <w:rPr>
          <w:rFonts w:ascii="Times New Roman" w:hAnsi="Times New Roman"/>
          <w:b/>
          <w:kern w:val="22"/>
        </w:rPr>
        <w:t>Responsibilities:</w:t>
      </w:r>
    </w:p>
    <w:p w14:paraId="09F981AC" w14:textId="45A1B324" w:rsidR="00864332" w:rsidRPr="00AB7DCE" w:rsidRDefault="00AF33B4" w:rsidP="006E0670">
      <w:pPr>
        <w:widowControl w:val="0"/>
        <w:numPr>
          <w:ilvl w:val="0"/>
          <w:numId w:val="2"/>
        </w:numPr>
        <w:tabs>
          <w:tab w:val="clear" w:pos="720"/>
        </w:tabs>
        <w:suppressAutoHyphens/>
        <w:ind w:left="360"/>
        <w:jc w:val="both"/>
        <w:rPr>
          <w:rFonts w:ascii="Times New Roman" w:hAnsi="Times New Roman"/>
          <w:b/>
        </w:rPr>
      </w:pPr>
      <w:r>
        <w:rPr>
          <w:rFonts w:ascii="Times New Roman" w:hAnsi="Times New Roman"/>
        </w:rPr>
        <w:t>Attending daily scrum and updating the task progress.</w:t>
      </w:r>
    </w:p>
    <w:p w14:paraId="43F06A4B" w14:textId="77777777" w:rsidR="007E1DE3" w:rsidRPr="00AB7DCE" w:rsidRDefault="007E1DE3" w:rsidP="006E0670">
      <w:pPr>
        <w:widowControl w:val="0"/>
        <w:numPr>
          <w:ilvl w:val="0"/>
          <w:numId w:val="2"/>
        </w:numPr>
        <w:tabs>
          <w:tab w:val="clear" w:pos="720"/>
        </w:tabs>
        <w:suppressAutoHyphens/>
        <w:ind w:left="360"/>
        <w:jc w:val="both"/>
        <w:rPr>
          <w:rFonts w:ascii="Times New Roman" w:hAnsi="Times New Roman"/>
          <w:b/>
        </w:rPr>
      </w:pPr>
      <w:r w:rsidRPr="00AB7DCE">
        <w:rPr>
          <w:rFonts w:ascii="Times New Roman" w:hAnsi="Times New Roman"/>
        </w:rPr>
        <w:t>Scheduling meeting with other dependent teams and explain the functionality of the specific requirements</w:t>
      </w:r>
    </w:p>
    <w:p w14:paraId="33BE3FCD" w14:textId="77777777" w:rsidR="00D10B3F" w:rsidRPr="00D10B3F" w:rsidRDefault="00864332" w:rsidP="006E0670">
      <w:pPr>
        <w:widowControl w:val="0"/>
        <w:numPr>
          <w:ilvl w:val="0"/>
          <w:numId w:val="2"/>
        </w:numPr>
        <w:tabs>
          <w:tab w:val="clear" w:pos="720"/>
        </w:tabs>
        <w:suppressAutoHyphens/>
        <w:ind w:left="360"/>
        <w:jc w:val="both"/>
        <w:rPr>
          <w:rFonts w:ascii="Times New Roman" w:hAnsi="Times New Roman"/>
        </w:rPr>
      </w:pPr>
      <w:r w:rsidRPr="00AB7DCE">
        <w:rPr>
          <w:rFonts w:ascii="Times New Roman" w:hAnsi="Times New Roman"/>
        </w:rPr>
        <w:t xml:space="preserve">Scoped </w:t>
      </w:r>
      <w:r w:rsidRPr="00AB7DCE">
        <w:rPr>
          <w:rFonts w:ascii="Times New Roman" w:hAnsi="Times New Roman"/>
          <w:b/>
        </w:rPr>
        <w:t xml:space="preserve">functional &amp; technical work units </w:t>
      </w:r>
      <w:r w:rsidRPr="00AB7DCE">
        <w:rPr>
          <w:rFonts w:ascii="Times New Roman" w:hAnsi="Times New Roman"/>
        </w:rPr>
        <w:t>required to implement proposed solutions and extensively involved in writing technical designs, and did feasibility study for functional requirements.</w:t>
      </w:r>
      <w:r w:rsidR="009F4D80" w:rsidRPr="00AB7DCE">
        <w:rPr>
          <w:rFonts w:ascii="Times New Roman" w:hAnsi="Times New Roman"/>
          <w:color w:val="000000"/>
        </w:rPr>
        <w:t xml:space="preserve"> </w:t>
      </w:r>
    </w:p>
    <w:p w14:paraId="18FD41B3" w14:textId="6DF7E2C7" w:rsidR="00D10B3F" w:rsidRPr="00D10B3F" w:rsidRDefault="00D10B3F" w:rsidP="006E0670">
      <w:pPr>
        <w:widowControl w:val="0"/>
        <w:numPr>
          <w:ilvl w:val="0"/>
          <w:numId w:val="2"/>
        </w:numPr>
        <w:tabs>
          <w:tab w:val="clear" w:pos="720"/>
        </w:tabs>
        <w:suppressAutoHyphens/>
        <w:ind w:left="360"/>
        <w:jc w:val="both"/>
        <w:rPr>
          <w:rFonts w:ascii="Times New Roman" w:hAnsi="Times New Roman"/>
        </w:rPr>
      </w:pPr>
      <w:r w:rsidRPr="00DF0E01">
        <w:rPr>
          <w:b/>
        </w:rPr>
        <w:t>Developing</w:t>
      </w:r>
      <w:r w:rsidRPr="00D10B3F">
        <w:t xml:space="preserve"> </w:t>
      </w:r>
      <w:r w:rsidR="00DF0E01">
        <w:t xml:space="preserve">Action class and rest controller, service and data access </w:t>
      </w:r>
      <w:proofErr w:type="gramStart"/>
      <w:r w:rsidR="00DF0E01">
        <w:t>layer ,</w:t>
      </w:r>
      <w:proofErr w:type="gramEnd"/>
      <w:r w:rsidR="00DF0E01">
        <w:t xml:space="preserve"> stored procedure.</w:t>
      </w:r>
    </w:p>
    <w:p w14:paraId="626434AE" w14:textId="77777777" w:rsidR="004F5794" w:rsidRPr="00D10B3F" w:rsidRDefault="00864332" w:rsidP="006E0670">
      <w:pPr>
        <w:widowControl w:val="0"/>
        <w:numPr>
          <w:ilvl w:val="0"/>
          <w:numId w:val="2"/>
        </w:numPr>
        <w:tabs>
          <w:tab w:val="clear" w:pos="720"/>
        </w:tabs>
        <w:suppressAutoHyphens/>
        <w:ind w:left="360"/>
        <w:jc w:val="both"/>
        <w:rPr>
          <w:rFonts w:ascii="Times New Roman" w:hAnsi="Times New Roman"/>
        </w:rPr>
      </w:pPr>
      <w:r w:rsidRPr="00D10B3F">
        <w:rPr>
          <w:rFonts w:ascii="Times New Roman" w:hAnsi="Times New Roman"/>
        </w:rPr>
        <w:t xml:space="preserve">Designed test cases based on </w:t>
      </w:r>
      <w:r w:rsidRPr="00D10B3F">
        <w:rPr>
          <w:rFonts w:ascii="Times New Roman" w:hAnsi="Times New Roman"/>
          <w:b/>
        </w:rPr>
        <w:t>Test Driven Development (TDD) approach</w:t>
      </w:r>
      <w:r w:rsidRPr="00D10B3F">
        <w:rPr>
          <w:rFonts w:ascii="Times New Roman" w:hAnsi="Times New Roman"/>
        </w:rPr>
        <w:t xml:space="preserve"> &amp; verified the proper functioning of all functions according to the specified requirement</w:t>
      </w:r>
      <w:r w:rsidR="004F5794" w:rsidRPr="00D10B3F">
        <w:rPr>
          <w:rFonts w:ascii="Times New Roman" w:hAnsi="Times New Roman"/>
        </w:rPr>
        <w:t>s, including system integration.</w:t>
      </w:r>
    </w:p>
    <w:p w14:paraId="3945D672" w14:textId="77777777" w:rsidR="004F5794" w:rsidRPr="004F5794" w:rsidRDefault="004F5794" w:rsidP="006E0670">
      <w:pPr>
        <w:widowControl w:val="0"/>
        <w:numPr>
          <w:ilvl w:val="0"/>
          <w:numId w:val="2"/>
        </w:numPr>
        <w:tabs>
          <w:tab w:val="clear" w:pos="720"/>
        </w:tabs>
        <w:suppressAutoHyphens/>
        <w:ind w:left="360"/>
        <w:jc w:val="both"/>
        <w:rPr>
          <w:rFonts w:ascii="Times New Roman" w:hAnsi="Times New Roman"/>
        </w:rPr>
      </w:pPr>
      <w:r w:rsidRPr="004F5794">
        <w:rPr>
          <w:rFonts w:ascii="Times New Roman" w:hAnsi="Times New Roman"/>
        </w:rPr>
        <w:t xml:space="preserve">Unit testing of code using </w:t>
      </w:r>
      <w:r w:rsidRPr="004F5794">
        <w:rPr>
          <w:rFonts w:ascii="Times New Roman" w:hAnsi="Times New Roman"/>
          <w:b/>
        </w:rPr>
        <w:t>JUNIT</w:t>
      </w:r>
      <w:r w:rsidRPr="004F5794">
        <w:rPr>
          <w:rFonts w:ascii="Times New Roman" w:hAnsi="Times New Roman"/>
        </w:rPr>
        <w:t xml:space="preserve"> and mocking using </w:t>
      </w:r>
      <w:proofErr w:type="spellStart"/>
      <w:r w:rsidRPr="004F5794">
        <w:rPr>
          <w:rFonts w:ascii="Times New Roman" w:hAnsi="Times New Roman"/>
          <w:b/>
        </w:rPr>
        <w:t>Mockito</w:t>
      </w:r>
      <w:proofErr w:type="spellEnd"/>
      <w:r w:rsidRPr="004F5794">
        <w:rPr>
          <w:rFonts w:ascii="Times New Roman" w:hAnsi="Times New Roman"/>
        </w:rPr>
        <w:t xml:space="preserve"> framework</w:t>
      </w:r>
    </w:p>
    <w:p w14:paraId="4740A815" w14:textId="77777777" w:rsidR="002C2173" w:rsidRDefault="002C2173" w:rsidP="006E0670">
      <w:pPr>
        <w:widowControl w:val="0"/>
        <w:numPr>
          <w:ilvl w:val="0"/>
          <w:numId w:val="2"/>
        </w:numPr>
        <w:tabs>
          <w:tab w:val="clear" w:pos="720"/>
        </w:tabs>
        <w:suppressAutoHyphens/>
        <w:ind w:left="360"/>
        <w:jc w:val="both"/>
        <w:rPr>
          <w:rFonts w:ascii="Times New Roman" w:hAnsi="Times New Roman"/>
        </w:rPr>
      </w:pPr>
      <w:r>
        <w:rPr>
          <w:rFonts w:ascii="Times New Roman" w:hAnsi="Times New Roman"/>
        </w:rPr>
        <w:t>D</w:t>
      </w:r>
      <w:r w:rsidRPr="002C2173">
        <w:rPr>
          <w:rFonts w:ascii="Times New Roman" w:hAnsi="Times New Roman"/>
        </w:rPr>
        <w:t>ealing with process team in order to test the business flow end to end.</w:t>
      </w:r>
    </w:p>
    <w:p w14:paraId="570A0774" w14:textId="37B5A4AF" w:rsidR="00864332" w:rsidRDefault="002C2173" w:rsidP="006E0670">
      <w:pPr>
        <w:widowControl w:val="0"/>
        <w:numPr>
          <w:ilvl w:val="0"/>
          <w:numId w:val="2"/>
        </w:numPr>
        <w:tabs>
          <w:tab w:val="clear" w:pos="720"/>
        </w:tabs>
        <w:suppressAutoHyphens/>
        <w:ind w:left="360"/>
        <w:jc w:val="both"/>
        <w:rPr>
          <w:rFonts w:ascii="Times New Roman" w:hAnsi="Times New Roman"/>
        </w:rPr>
      </w:pPr>
      <w:r w:rsidRPr="002D5632">
        <w:rPr>
          <w:rFonts w:ascii="Times New Roman" w:hAnsi="Times New Roman"/>
        </w:rPr>
        <w:t>Involved in production migration, support team training.</w:t>
      </w:r>
    </w:p>
    <w:p w14:paraId="59C3DEEF" w14:textId="4A4C4D5E" w:rsidR="00DF0E01" w:rsidRPr="002D5632" w:rsidRDefault="00DF0E01" w:rsidP="006E0670">
      <w:pPr>
        <w:widowControl w:val="0"/>
        <w:numPr>
          <w:ilvl w:val="0"/>
          <w:numId w:val="2"/>
        </w:numPr>
        <w:tabs>
          <w:tab w:val="clear" w:pos="720"/>
        </w:tabs>
        <w:suppressAutoHyphens/>
        <w:ind w:left="360"/>
        <w:jc w:val="both"/>
        <w:rPr>
          <w:rFonts w:ascii="Times New Roman" w:hAnsi="Times New Roman"/>
        </w:rPr>
      </w:pPr>
      <w:r w:rsidRPr="00DF0E01">
        <w:rPr>
          <w:rFonts w:ascii="Times New Roman" w:hAnsi="Times New Roman"/>
          <w:b/>
        </w:rPr>
        <w:t>Defect fixing</w:t>
      </w:r>
      <w:r>
        <w:rPr>
          <w:rFonts w:ascii="Times New Roman" w:hAnsi="Times New Roman"/>
        </w:rPr>
        <w:t xml:space="preserve"> and production </w:t>
      </w:r>
      <w:r w:rsidRPr="00DF0E01">
        <w:rPr>
          <w:rFonts w:ascii="Times New Roman" w:hAnsi="Times New Roman"/>
          <w:b/>
        </w:rPr>
        <w:t>support</w:t>
      </w:r>
      <w:r>
        <w:rPr>
          <w:rFonts w:ascii="Times New Roman" w:hAnsi="Times New Roman"/>
        </w:rPr>
        <w:t>.</w:t>
      </w:r>
    </w:p>
    <w:p w14:paraId="691CDB4D" w14:textId="2CA24887" w:rsidR="00A36053" w:rsidRDefault="00864332" w:rsidP="006E0670">
      <w:pPr>
        <w:widowControl w:val="0"/>
        <w:rPr>
          <w:rFonts w:ascii="Times New Roman" w:hAnsi="Times New Roman"/>
          <w:b/>
          <w:kern w:val="17"/>
        </w:rPr>
      </w:pPr>
      <w:r w:rsidRPr="00AB7DCE">
        <w:rPr>
          <w:rFonts w:ascii="Times New Roman" w:hAnsi="Times New Roman"/>
          <w:b/>
          <w:kern w:val="22"/>
        </w:rPr>
        <w:t>Environment:</w:t>
      </w:r>
      <w:r w:rsidR="004168B9">
        <w:rPr>
          <w:rFonts w:ascii="Times New Roman" w:hAnsi="Times New Roman"/>
          <w:b/>
          <w:bCs/>
        </w:rPr>
        <w:t xml:space="preserve"> </w:t>
      </w:r>
      <w:proofErr w:type="spellStart"/>
      <w:r w:rsidR="00F657A2" w:rsidRPr="0095109F">
        <w:t>Java</w:t>
      </w:r>
      <w:proofErr w:type="gramStart"/>
      <w:r w:rsidR="00F657A2" w:rsidRPr="0095109F">
        <w:t>,</w:t>
      </w:r>
      <w:r w:rsidR="002E5F37">
        <w:t>PL</w:t>
      </w:r>
      <w:proofErr w:type="spellEnd"/>
      <w:proofErr w:type="gramEnd"/>
      <w:r w:rsidR="002E5F37">
        <w:t>/SQL,</w:t>
      </w:r>
      <w:r w:rsidR="00F657A2" w:rsidRPr="0095109F">
        <w:t xml:space="preserve"> Spring</w:t>
      </w:r>
      <w:r w:rsidR="00F657A2">
        <w:t>-DI</w:t>
      </w:r>
      <w:r w:rsidR="00F657A2" w:rsidRPr="0095109F">
        <w:t>,</w:t>
      </w:r>
      <w:r w:rsidR="00F657A2">
        <w:t xml:space="preserve"> Struts2,Maven</w:t>
      </w:r>
      <w:r w:rsidR="00F657A2" w:rsidRPr="00830831">
        <w:rPr>
          <w:rFonts w:ascii="Calibri" w:hAnsi="Calibri" w:cs="Calibri"/>
        </w:rPr>
        <w:t xml:space="preserve"> </w:t>
      </w:r>
      <w:r w:rsidR="00F657A2">
        <w:rPr>
          <w:rFonts w:ascii="Calibri" w:hAnsi="Calibri" w:cs="Calibri"/>
        </w:rPr>
        <w:t>,eclipse</w:t>
      </w:r>
      <w:r w:rsidR="00F657A2" w:rsidRPr="00830831">
        <w:rPr>
          <w:rFonts w:ascii="Calibri" w:hAnsi="Calibri" w:cs="Calibri"/>
        </w:rPr>
        <w:t xml:space="preserve">, Perforce, </w:t>
      </w:r>
      <w:proofErr w:type="spellStart"/>
      <w:r w:rsidR="00F657A2" w:rsidRPr="00830831">
        <w:rPr>
          <w:rFonts w:ascii="Calibri" w:hAnsi="Calibri" w:cs="Calibri"/>
        </w:rPr>
        <w:t>udeploy</w:t>
      </w:r>
      <w:proofErr w:type="spellEnd"/>
      <w:r w:rsidR="00F657A2" w:rsidRPr="00830831">
        <w:rPr>
          <w:rFonts w:ascii="Calibri" w:hAnsi="Calibri" w:cs="Calibri"/>
        </w:rPr>
        <w:t>,</w:t>
      </w:r>
      <w:r w:rsidR="00F657A2">
        <w:rPr>
          <w:rFonts w:ascii="Calibri" w:hAnsi="Calibri" w:cs="Calibri"/>
        </w:rPr>
        <w:t xml:space="preserve"> </w:t>
      </w:r>
      <w:proofErr w:type="spellStart"/>
      <w:r w:rsidR="00F657A2">
        <w:rPr>
          <w:rFonts w:ascii="Calibri" w:hAnsi="Calibri" w:cs="Calibri"/>
        </w:rPr>
        <w:t>ubuild</w:t>
      </w:r>
      <w:proofErr w:type="spellEnd"/>
      <w:r w:rsidR="00F657A2" w:rsidRPr="00830831">
        <w:rPr>
          <w:rFonts w:ascii="Calibri" w:hAnsi="Calibri" w:cs="Calibri"/>
        </w:rPr>
        <w:t>,</w:t>
      </w:r>
      <w:r w:rsidR="00F657A2">
        <w:rPr>
          <w:rFonts w:ascii="Calibri" w:hAnsi="Calibri" w:cs="Calibri"/>
        </w:rPr>
        <w:t xml:space="preserve"> </w:t>
      </w:r>
      <w:proofErr w:type="spellStart"/>
      <w:r w:rsidR="00F657A2">
        <w:rPr>
          <w:rFonts w:ascii="Calibri" w:hAnsi="Calibri" w:cs="Calibri"/>
        </w:rPr>
        <w:t>SoapUI</w:t>
      </w:r>
      <w:proofErr w:type="spellEnd"/>
      <w:r w:rsidR="00F657A2" w:rsidRPr="00830831">
        <w:rPr>
          <w:rFonts w:ascii="Calibri" w:hAnsi="Calibri" w:cs="Calibri"/>
        </w:rPr>
        <w:t xml:space="preserve"> </w:t>
      </w:r>
      <w:r w:rsidR="00F657A2">
        <w:rPr>
          <w:rFonts w:ascii="Calibri" w:hAnsi="Calibri" w:cs="Calibri"/>
        </w:rPr>
        <w:t>,Rally ,</w:t>
      </w:r>
      <w:proofErr w:type="spellStart"/>
      <w:r w:rsidR="00F657A2">
        <w:rPr>
          <w:rFonts w:ascii="Calibri" w:hAnsi="Calibri" w:cs="Calibri"/>
        </w:rPr>
        <w:t>Junit</w:t>
      </w:r>
      <w:proofErr w:type="spellEnd"/>
      <w:r w:rsidR="00F657A2" w:rsidRPr="00830831">
        <w:rPr>
          <w:rFonts w:ascii="Calibri" w:hAnsi="Calibri" w:cs="Calibri"/>
        </w:rPr>
        <w:t xml:space="preserve"> </w:t>
      </w:r>
      <w:r w:rsidR="00F657A2">
        <w:rPr>
          <w:rFonts w:ascii="Calibri" w:hAnsi="Calibri" w:cs="Calibri"/>
        </w:rPr>
        <w:t>,SSH-</w:t>
      </w:r>
      <w:proofErr w:type="spellStart"/>
      <w:r w:rsidR="00F657A2">
        <w:rPr>
          <w:rFonts w:ascii="Calibri" w:hAnsi="Calibri" w:cs="Calibri"/>
        </w:rPr>
        <w:t>Tectia</w:t>
      </w:r>
      <w:proofErr w:type="spellEnd"/>
      <w:r w:rsidR="00F657A2" w:rsidRPr="00830831">
        <w:rPr>
          <w:rFonts w:ascii="Calibri" w:hAnsi="Calibri" w:cs="Calibri"/>
        </w:rPr>
        <w:t xml:space="preserve"> </w:t>
      </w:r>
      <w:r w:rsidR="00F657A2">
        <w:rPr>
          <w:rFonts w:ascii="Calibri" w:hAnsi="Calibri" w:cs="Calibri"/>
        </w:rPr>
        <w:t>,</w:t>
      </w:r>
      <w:proofErr w:type="spellStart"/>
      <w:r w:rsidR="00F657A2">
        <w:rPr>
          <w:rFonts w:ascii="Calibri" w:hAnsi="Calibri" w:cs="Calibri"/>
        </w:rPr>
        <w:t>HP,Oracle</w:t>
      </w:r>
      <w:proofErr w:type="spellEnd"/>
      <w:r w:rsidR="00F657A2">
        <w:rPr>
          <w:rFonts w:ascii="Calibri" w:hAnsi="Calibri" w:cs="Calibri"/>
        </w:rPr>
        <w:t xml:space="preserve"> SQL developer.</w:t>
      </w:r>
      <w:r w:rsidR="00351A85" w:rsidRPr="00AB7DCE">
        <w:rPr>
          <w:rFonts w:ascii="Times New Roman" w:hAnsi="Times New Roman"/>
          <w:b/>
          <w:kern w:val="17"/>
        </w:rPr>
        <w:br/>
      </w:r>
    </w:p>
    <w:p w14:paraId="13160DA4" w14:textId="6610C679" w:rsidR="00EF4F4C" w:rsidRPr="00AB7DCE" w:rsidRDefault="000A0357" w:rsidP="006E0670">
      <w:pPr>
        <w:widowControl w:val="0"/>
        <w:rPr>
          <w:rFonts w:ascii="Times New Roman" w:hAnsi="Times New Roman"/>
          <w:b/>
          <w:kern w:val="18"/>
        </w:rPr>
      </w:pPr>
      <w:r w:rsidRPr="00AB7DCE">
        <w:rPr>
          <w:rFonts w:ascii="Times New Roman" w:hAnsi="Times New Roman"/>
          <w:b/>
          <w:kern w:val="17"/>
        </w:rPr>
        <w:t>Client:</w:t>
      </w:r>
      <w:r w:rsidR="00A13FBB">
        <w:rPr>
          <w:rFonts w:ascii="Times New Roman" w:hAnsi="Times New Roman"/>
          <w:b/>
          <w:kern w:val="17"/>
        </w:rPr>
        <w:t xml:space="preserve"> </w:t>
      </w:r>
      <w:r w:rsidR="00F657A2">
        <w:rPr>
          <w:rFonts w:ascii="Times New Roman" w:hAnsi="Times New Roman"/>
          <w:b/>
          <w:kern w:val="17"/>
        </w:rPr>
        <w:t xml:space="preserve">Bank Of </w:t>
      </w:r>
      <w:r w:rsidR="006B59E6">
        <w:rPr>
          <w:rFonts w:ascii="Times New Roman" w:hAnsi="Times New Roman"/>
          <w:b/>
          <w:kern w:val="17"/>
        </w:rPr>
        <w:t>America, WA</w:t>
      </w:r>
      <w:r w:rsidR="00F657A2" w:rsidRPr="00AB7DCE">
        <w:rPr>
          <w:rFonts w:ascii="Times New Roman" w:hAnsi="Times New Roman"/>
          <w:b/>
        </w:rPr>
        <w:t xml:space="preserve"> </w:t>
      </w:r>
      <w:r w:rsidR="00F657A2" w:rsidRPr="00AB7DCE">
        <w:rPr>
          <w:rFonts w:ascii="Times New Roman" w:hAnsi="Times New Roman"/>
          <w:b/>
          <w:kern w:val="18"/>
        </w:rPr>
        <w:t xml:space="preserve">                                         </w:t>
      </w:r>
      <w:r w:rsidR="00F657A2">
        <w:rPr>
          <w:rFonts w:ascii="Times New Roman" w:hAnsi="Times New Roman"/>
          <w:b/>
          <w:kern w:val="18"/>
        </w:rPr>
        <w:t xml:space="preserve">    </w:t>
      </w:r>
      <w:r w:rsidR="004E526B" w:rsidRPr="00AB7DCE">
        <w:rPr>
          <w:rFonts w:ascii="Times New Roman" w:hAnsi="Times New Roman"/>
          <w:b/>
          <w:bCs/>
        </w:rPr>
        <w:t>(</w:t>
      </w:r>
      <w:r w:rsidR="006C4360">
        <w:rPr>
          <w:rFonts w:ascii="Times New Roman" w:hAnsi="Times New Roman"/>
          <w:b/>
          <w:bCs/>
        </w:rPr>
        <w:t>July</w:t>
      </w:r>
      <w:r w:rsidR="00E14ACF">
        <w:rPr>
          <w:rFonts w:ascii="Times New Roman" w:hAnsi="Times New Roman"/>
          <w:b/>
          <w:bCs/>
        </w:rPr>
        <w:t xml:space="preserve"> 13</w:t>
      </w:r>
      <w:r w:rsidR="004E526B" w:rsidRPr="00AB7DCE">
        <w:rPr>
          <w:rFonts w:ascii="Times New Roman" w:hAnsi="Times New Roman"/>
          <w:b/>
          <w:bCs/>
        </w:rPr>
        <w:t xml:space="preserve"> – </w:t>
      </w:r>
      <w:r w:rsidR="00E14ACF">
        <w:rPr>
          <w:rFonts w:ascii="Times New Roman" w:hAnsi="Times New Roman"/>
          <w:b/>
          <w:bCs/>
        </w:rPr>
        <w:t>Jan</w:t>
      </w:r>
      <w:r w:rsidR="004E526B" w:rsidRPr="00AB7DCE">
        <w:rPr>
          <w:rFonts w:ascii="Times New Roman" w:hAnsi="Times New Roman"/>
          <w:b/>
          <w:bCs/>
        </w:rPr>
        <w:t>’14)</w:t>
      </w:r>
      <w:r w:rsidR="002551C1" w:rsidRPr="00AB7DCE">
        <w:rPr>
          <w:rFonts w:ascii="Times New Roman" w:hAnsi="Times New Roman"/>
          <w:b/>
          <w:kern w:val="18"/>
        </w:rPr>
        <w:t xml:space="preserve">              </w:t>
      </w:r>
      <w:r w:rsidR="00706732" w:rsidRPr="00AB7DCE">
        <w:rPr>
          <w:rFonts w:ascii="Times New Roman" w:hAnsi="Times New Roman"/>
          <w:b/>
          <w:kern w:val="18"/>
        </w:rPr>
        <w:t xml:space="preserve">        </w:t>
      </w:r>
      <w:r w:rsidR="00B134DD" w:rsidRPr="00AB7DCE">
        <w:rPr>
          <w:rFonts w:ascii="Times New Roman" w:hAnsi="Times New Roman"/>
          <w:b/>
          <w:kern w:val="18"/>
        </w:rPr>
        <w:t xml:space="preserve">       </w:t>
      </w:r>
      <w:r w:rsidR="00113C6B" w:rsidRPr="00AB7DCE">
        <w:rPr>
          <w:rFonts w:ascii="Times New Roman" w:hAnsi="Times New Roman"/>
          <w:b/>
          <w:kern w:val="18"/>
        </w:rPr>
        <w:t xml:space="preserve">            </w:t>
      </w:r>
      <w:r w:rsidR="00EB7399" w:rsidRPr="00AB7DCE">
        <w:rPr>
          <w:rFonts w:ascii="Times New Roman" w:hAnsi="Times New Roman"/>
          <w:b/>
          <w:kern w:val="18"/>
        </w:rPr>
        <w:t xml:space="preserve"> </w:t>
      </w:r>
    </w:p>
    <w:p w14:paraId="5015F8EF" w14:textId="139DA25F" w:rsidR="00A51D9F" w:rsidRPr="00AB7DCE" w:rsidRDefault="008E6947" w:rsidP="006E0670">
      <w:pPr>
        <w:rPr>
          <w:rFonts w:ascii="Times New Roman" w:hAnsi="Times New Roman"/>
          <w:b/>
          <w:kern w:val="18"/>
        </w:rPr>
      </w:pPr>
      <w:r w:rsidRPr="00AB7DCE">
        <w:rPr>
          <w:rFonts w:ascii="Times New Roman" w:hAnsi="Times New Roman"/>
          <w:b/>
          <w:kern w:val="18"/>
        </w:rPr>
        <w:t>Project:</w:t>
      </w:r>
      <w:r w:rsidR="003C54A3" w:rsidRPr="00AB7DCE">
        <w:rPr>
          <w:rFonts w:ascii="Times New Roman" w:hAnsi="Times New Roman"/>
          <w:b/>
          <w:kern w:val="18"/>
        </w:rPr>
        <w:t xml:space="preserve"> </w:t>
      </w:r>
      <w:r w:rsidR="009D19DE" w:rsidRPr="00830831">
        <w:rPr>
          <w:rFonts w:ascii="Calibri" w:hAnsi="Calibri" w:cs="Calibri"/>
          <w:b/>
        </w:rPr>
        <w:t>Credit Card Activation</w:t>
      </w:r>
    </w:p>
    <w:p w14:paraId="5975A240" w14:textId="761D9E58" w:rsidR="000A1BA5" w:rsidRPr="00AB7DCE" w:rsidRDefault="008E6947" w:rsidP="002D5632">
      <w:pPr>
        <w:rPr>
          <w:rFonts w:ascii="Times New Roman" w:hAnsi="Times New Roman"/>
          <w:bCs/>
        </w:rPr>
      </w:pPr>
      <w:r w:rsidRPr="00AB7DCE">
        <w:rPr>
          <w:rFonts w:ascii="Times New Roman" w:hAnsi="Times New Roman"/>
          <w:b/>
          <w:bCs/>
        </w:rPr>
        <w:t>Role</w:t>
      </w:r>
      <w:r w:rsidR="00474A17" w:rsidRPr="00AB7DCE">
        <w:rPr>
          <w:rFonts w:ascii="Times New Roman" w:hAnsi="Times New Roman"/>
          <w:b/>
          <w:bCs/>
        </w:rPr>
        <w:t xml:space="preserve">: </w:t>
      </w:r>
      <w:r w:rsidR="00CA40C5" w:rsidRPr="00AB7DCE">
        <w:rPr>
          <w:rFonts w:ascii="Times New Roman" w:hAnsi="Times New Roman"/>
          <w:b/>
          <w:bCs/>
        </w:rPr>
        <w:t>Sr</w:t>
      </w:r>
      <w:r w:rsidR="00796D0D">
        <w:rPr>
          <w:rFonts w:ascii="Times New Roman" w:hAnsi="Times New Roman"/>
          <w:b/>
          <w:bCs/>
        </w:rPr>
        <w:t>.</w:t>
      </w:r>
      <w:r w:rsidR="00CA40C5" w:rsidRPr="00AB7DCE">
        <w:rPr>
          <w:rFonts w:ascii="Times New Roman" w:hAnsi="Times New Roman"/>
          <w:b/>
          <w:bCs/>
        </w:rPr>
        <w:t xml:space="preserve"> </w:t>
      </w:r>
      <w:r w:rsidR="00A0759D" w:rsidRPr="00A0759D">
        <w:rPr>
          <w:rFonts w:ascii="Times New Roman" w:hAnsi="Times New Roman"/>
          <w:b/>
          <w:bCs/>
        </w:rPr>
        <w:t>Technical</w:t>
      </w:r>
      <w:r w:rsidR="00A0759D">
        <w:rPr>
          <w:rFonts w:ascii="Times New Roman" w:hAnsi="Times New Roman"/>
          <w:b/>
          <w:bCs/>
        </w:rPr>
        <w:t xml:space="preserve"> D</w:t>
      </w:r>
      <w:r w:rsidR="00CA40C5" w:rsidRPr="00AB7DCE">
        <w:rPr>
          <w:rFonts w:ascii="Times New Roman" w:hAnsi="Times New Roman"/>
          <w:b/>
          <w:bCs/>
        </w:rPr>
        <w:t>eveloper</w:t>
      </w:r>
    </w:p>
    <w:p w14:paraId="191DDC40" w14:textId="3F92E53F" w:rsidR="00651C80" w:rsidRPr="00AB7DCE" w:rsidRDefault="000A1BA5" w:rsidP="006E0670">
      <w:pPr>
        <w:autoSpaceDE w:val="0"/>
        <w:autoSpaceDN w:val="0"/>
        <w:adjustRightInd w:val="0"/>
        <w:jc w:val="both"/>
        <w:rPr>
          <w:rFonts w:ascii="Times New Roman" w:hAnsi="Times New Roman"/>
        </w:rPr>
      </w:pPr>
      <w:r w:rsidRPr="00AB7DCE">
        <w:rPr>
          <w:rFonts w:ascii="Times New Roman" w:hAnsi="Times New Roman"/>
          <w:b/>
          <w:bCs/>
        </w:rPr>
        <w:t>Description:</w:t>
      </w:r>
      <w:r w:rsidRPr="00AB7DCE">
        <w:rPr>
          <w:rFonts w:ascii="Times New Roman" w:hAnsi="Times New Roman"/>
          <w:bCs/>
        </w:rPr>
        <w:t xml:space="preserve"> </w:t>
      </w:r>
      <w:r w:rsidR="009D19DE" w:rsidRPr="00E14ACF">
        <w:rPr>
          <w:rFonts w:ascii="Times New Roman" w:hAnsi="Times New Roman"/>
        </w:rPr>
        <w:t xml:space="preserve">This project aims at   proving the online portal for credit card </w:t>
      </w:r>
      <w:proofErr w:type="gramStart"/>
      <w:r w:rsidR="009D19DE" w:rsidRPr="00E14ACF">
        <w:rPr>
          <w:rFonts w:ascii="Times New Roman" w:hAnsi="Times New Roman"/>
        </w:rPr>
        <w:t>activation .</w:t>
      </w:r>
      <w:proofErr w:type="gramEnd"/>
      <w:r w:rsidR="009D19DE" w:rsidRPr="00E14ACF">
        <w:rPr>
          <w:rFonts w:ascii="Times New Roman" w:hAnsi="Times New Roman"/>
        </w:rPr>
        <w:t xml:space="preserve"> As an </w:t>
      </w:r>
      <w:proofErr w:type="gramStart"/>
      <w:r w:rsidR="009D19DE" w:rsidRPr="00E14ACF">
        <w:rPr>
          <w:rFonts w:ascii="Times New Roman" w:hAnsi="Times New Roman"/>
        </w:rPr>
        <w:t>Online banking</w:t>
      </w:r>
      <w:proofErr w:type="gramEnd"/>
      <w:r w:rsidR="009D19DE" w:rsidRPr="00E14ACF">
        <w:rPr>
          <w:rFonts w:ascii="Times New Roman" w:hAnsi="Times New Roman"/>
        </w:rPr>
        <w:t xml:space="preserve"> customer, credit card can be activated online by displaying only eligible credit cards. And if online activation is not available because </w:t>
      </w:r>
      <w:proofErr w:type="gramStart"/>
      <w:r w:rsidR="009D19DE" w:rsidRPr="00E14ACF">
        <w:rPr>
          <w:rFonts w:ascii="Times New Roman" w:hAnsi="Times New Roman"/>
        </w:rPr>
        <w:t>of  any</w:t>
      </w:r>
      <w:proofErr w:type="gramEnd"/>
      <w:r w:rsidR="009D19DE" w:rsidRPr="00E14ACF">
        <w:rPr>
          <w:rFonts w:ascii="Times New Roman" w:hAnsi="Times New Roman"/>
        </w:rPr>
        <w:t xml:space="preserve"> backend failure, information will be provided about alternate way to activate card. Bank recognizes and supports activating card for an affinity customer.</w:t>
      </w:r>
    </w:p>
    <w:p w14:paraId="1304FBDC" w14:textId="77777777" w:rsidR="00E14ACF" w:rsidRPr="00E14ACF" w:rsidRDefault="00E14ACF" w:rsidP="006E0670">
      <w:pPr>
        <w:pStyle w:val="ExperienceBlockChar"/>
        <w:spacing w:after="0"/>
        <w:ind w:left="720" w:hanging="720"/>
        <w:rPr>
          <w:rFonts w:ascii="Times New Roman" w:hAnsi="Times New Roman"/>
        </w:rPr>
      </w:pPr>
    </w:p>
    <w:p w14:paraId="29974AA9" w14:textId="77777777" w:rsidR="000E1A12" w:rsidRDefault="000E1A12" w:rsidP="006E0670">
      <w:pPr>
        <w:pStyle w:val="ExperienceBlockChar"/>
        <w:spacing w:after="0"/>
        <w:ind w:left="720" w:hanging="720"/>
        <w:rPr>
          <w:rFonts w:ascii="Times New Roman" w:hAnsi="Times New Roman"/>
          <w:b/>
          <w:bCs/>
        </w:rPr>
      </w:pPr>
      <w:r w:rsidRPr="00AB7DCE">
        <w:rPr>
          <w:rFonts w:ascii="Times New Roman" w:hAnsi="Times New Roman"/>
          <w:b/>
          <w:bCs/>
        </w:rPr>
        <w:t>Responsibilities:</w:t>
      </w:r>
    </w:p>
    <w:p w14:paraId="422CE900" w14:textId="77777777" w:rsidR="001A030D" w:rsidRPr="00C24299" w:rsidRDefault="001A030D" w:rsidP="006E0670">
      <w:pPr>
        <w:pStyle w:val="ExperienceBlockChar"/>
        <w:spacing w:after="0"/>
        <w:ind w:left="720" w:hanging="720"/>
        <w:rPr>
          <w:rFonts w:ascii="Times New Roman" w:hAnsi="Times New Roman"/>
        </w:rPr>
      </w:pPr>
    </w:p>
    <w:p w14:paraId="4FF37D57" w14:textId="77777777" w:rsidR="001A030D" w:rsidRPr="00C24299" w:rsidRDefault="001A030D" w:rsidP="006E0670">
      <w:pPr>
        <w:pStyle w:val="BodyTextIndent"/>
        <w:numPr>
          <w:ilvl w:val="0"/>
          <w:numId w:val="9"/>
        </w:numPr>
        <w:spacing w:after="0"/>
        <w:ind w:right="-1047"/>
        <w:jc w:val="both"/>
        <w:rPr>
          <w:rFonts w:ascii="Times New Roman" w:hAnsi="Times New Roman"/>
        </w:rPr>
      </w:pPr>
      <w:r w:rsidRPr="00C24299">
        <w:rPr>
          <w:rFonts w:ascii="Times New Roman" w:hAnsi="Times New Roman"/>
        </w:rPr>
        <w:t>Involved in the requirement study, design and development</w:t>
      </w:r>
    </w:p>
    <w:p w14:paraId="4B1C525D" w14:textId="77777777" w:rsidR="001A030D" w:rsidRPr="00C24299" w:rsidRDefault="001A030D" w:rsidP="006E0670">
      <w:pPr>
        <w:pStyle w:val="BodyTextIndent"/>
        <w:numPr>
          <w:ilvl w:val="0"/>
          <w:numId w:val="9"/>
        </w:numPr>
        <w:spacing w:after="0"/>
        <w:ind w:right="-1047"/>
        <w:jc w:val="both"/>
        <w:rPr>
          <w:rFonts w:ascii="Times New Roman" w:hAnsi="Times New Roman"/>
        </w:rPr>
      </w:pPr>
      <w:r w:rsidRPr="00C24299">
        <w:rPr>
          <w:rFonts w:ascii="Times New Roman" w:hAnsi="Times New Roman"/>
        </w:rPr>
        <w:t>Developing components for the Middle Tier and Utility Classes,</w:t>
      </w:r>
    </w:p>
    <w:p w14:paraId="189098DF" w14:textId="77777777" w:rsidR="001A030D" w:rsidRPr="00C24299" w:rsidRDefault="001A030D" w:rsidP="006E0670">
      <w:pPr>
        <w:pStyle w:val="BodyTextIndent"/>
        <w:spacing w:after="0"/>
        <w:ind w:left="720" w:right="-1047"/>
        <w:jc w:val="both"/>
        <w:rPr>
          <w:rFonts w:ascii="Times New Roman" w:hAnsi="Times New Roman"/>
        </w:rPr>
      </w:pPr>
      <w:r w:rsidRPr="00C24299">
        <w:rPr>
          <w:rFonts w:ascii="Times New Roman" w:hAnsi="Times New Roman"/>
        </w:rPr>
        <w:t xml:space="preserve"> Front End.</w:t>
      </w:r>
    </w:p>
    <w:p w14:paraId="7E4569BE" w14:textId="77777777" w:rsidR="001A030D" w:rsidRPr="00C24299" w:rsidRDefault="001A030D" w:rsidP="006E0670">
      <w:pPr>
        <w:pStyle w:val="BodyTextIndent"/>
        <w:numPr>
          <w:ilvl w:val="0"/>
          <w:numId w:val="9"/>
        </w:numPr>
        <w:spacing w:after="0"/>
        <w:ind w:right="-1047"/>
        <w:jc w:val="both"/>
        <w:rPr>
          <w:rFonts w:ascii="Times New Roman" w:hAnsi="Times New Roman"/>
        </w:rPr>
      </w:pPr>
      <w:r w:rsidRPr="00C24299">
        <w:rPr>
          <w:rFonts w:ascii="Times New Roman" w:hAnsi="Times New Roman"/>
        </w:rPr>
        <w:t>Performed Unit testing, Integration Testing</w:t>
      </w:r>
    </w:p>
    <w:p w14:paraId="47F689D8" w14:textId="7E9606FD" w:rsidR="001A030D" w:rsidRPr="00C24299" w:rsidRDefault="001A030D" w:rsidP="006E0670">
      <w:pPr>
        <w:pStyle w:val="BodyTextIndent"/>
        <w:numPr>
          <w:ilvl w:val="0"/>
          <w:numId w:val="9"/>
        </w:numPr>
        <w:spacing w:after="0"/>
        <w:ind w:right="-1047"/>
        <w:jc w:val="both"/>
        <w:rPr>
          <w:rFonts w:ascii="Times New Roman" w:hAnsi="Times New Roman"/>
        </w:rPr>
      </w:pPr>
      <w:r w:rsidRPr="00C24299">
        <w:rPr>
          <w:rFonts w:ascii="Times New Roman" w:hAnsi="Times New Roman"/>
        </w:rPr>
        <w:t xml:space="preserve">Involving in defect fixing during System Integration </w:t>
      </w:r>
      <w:r w:rsidR="000A054A" w:rsidRPr="00C24299">
        <w:rPr>
          <w:rFonts w:ascii="Times New Roman" w:hAnsi="Times New Roman"/>
        </w:rPr>
        <w:t>Testing.</w:t>
      </w:r>
    </w:p>
    <w:p w14:paraId="6F86E8A0" w14:textId="77777777" w:rsidR="008A7A2B" w:rsidRPr="00AB7DCE" w:rsidRDefault="008A7A2B" w:rsidP="006E0670">
      <w:pPr>
        <w:autoSpaceDE w:val="0"/>
        <w:autoSpaceDN w:val="0"/>
        <w:adjustRightInd w:val="0"/>
        <w:jc w:val="both"/>
        <w:rPr>
          <w:rFonts w:ascii="Times New Roman" w:hAnsi="Times New Roman"/>
          <w:b/>
        </w:rPr>
      </w:pPr>
    </w:p>
    <w:p w14:paraId="33DBC4AA" w14:textId="77777777" w:rsidR="00CF73D1" w:rsidRPr="00AB7DCE" w:rsidRDefault="00CF73D1" w:rsidP="006E0670">
      <w:pPr>
        <w:autoSpaceDE w:val="0"/>
        <w:autoSpaceDN w:val="0"/>
        <w:adjustRightInd w:val="0"/>
        <w:rPr>
          <w:rFonts w:ascii="Times New Roman" w:hAnsi="Times New Roman"/>
          <w:bCs/>
        </w:rPr>
      </w:pPr>
    </w:p>
    <w:p w14:paraId="11147DC9" w14:textId="17A165E3" w:rsidR="00881173" w:rsidRPr="00AB7DCE" w:rsidRDefault="00881173" w:rsidP="006E0670">
      <w:pPr>
        <w:rPr>
          <w:rFonts w:ascii="Times New Roman" w:hAnsi="Times New Roman"/>
          <w:b/>
        </w:rPr>
      </w:pPr>
      <w:r w:rsidRPr="00AB7DCE">
        <w:rPr>
          <w:rFonts w:ascii="Times New Roman" w:hAnsi="Times New Roman"/>
          <w:b/>
        </w:rPr>
        <w:t xml:space="preserve">Client: </w:t>
      </w:r>
      <w:r w:rsidR="009D19DE">
        <w:rPr>
          <w:rFonts w:ascii="Times New Roman" w:hAnsi="Times New Roman"/>
          <w:b/>
          <w:kern w:val="17"/>
        </w:rPr>
        <w:t xml:space="preserve">Bank Of </w:t>
      </w:r>
      <w:r w:rsidR="006B59E6">
        <w:rPr>
          <w:rFonts w:ascii="Times New Roman" w:hAnsi="Times New Roman"/>
          <w:b/>
          <w:kern w:val="17"/>
        </w:rPr>
        <w:t>America, WA</w:t>
      </w:r>
      <w:r w:rsidR="009D19DE" w:rsidRPr="00AB7DCE">
        <w:rPr>
          <w:rFonts w:ascii="Times New Roman" w:hAnsi="Times New Roman"/>
          <w:b/>
        </w:rPr>
        <w:t xml:space="preserve"> </w:t>
      </w:r>
      <w:r w:rsidR="009D19DE" w:rsidRPr="00AB7DCE">
        <w:rPr>
          <w:rFonts w:ascii="Times New Roman" w:hAnsi="Times New Roman"/>
          <w:b/>
          <w:kern w:val="18"/>
        </w:rPr>
        <w:t xml:space="preserve">                                         </w:t>
      </w:r>
      <w:r w:rsidR="009D19DE">
        <w:rPr>
          <w:rFonts w:ascii="Times New Roman" w:hAnsi="Times New Roman"/>
          <w:b/>
          <w:kern w:val="18"/>
        </w:rPr>
        <w:t xml:space="preserve">    </w:t>
      </w:r>
      <w:r w:rsidR="00322312" w:rsidRPr="00AB7DCE">
        <w:rPr>
          <w:rFonts w:ascii="Times New Roman" w:hAnsi="Times New Roman"/>
          <w:b/>
          <w:bCs/>
        </w:rPr>
        <w:t>(</w:t>
      </w:r>
      <w:r w:rsidR="00E14ACF">
        <w:rPr>
          <w:rFonts w:ascii="Times New Roman" w:hAnsi="Times New Roman"/>
          <w:b/>
          <w:bCs/>
        </w:rPr>
        <w:t>Dec</w:t>
      </w:r>
      <w:r w:rsidR="00322312" w:rsidRPr="00AB7DCE">
        <w:rPr>
          <w:rFonts w:ascii="Times New Roman" w:hAnsi="Times New Roman"/>
          <w:b/>
          <w:bCs/>
        </w:rPr>
        <w:t>1</w:t>
      </w:r>
      <w:r w:rsidR="00E14ACF">
        <w:rPr>
          <w:rFonts w:ascii="Times New Roman" w:hAnsi="Times New Roman"/>
          <w:b/>
          <w:bCs/>
        </w:rPr>
        <w:t>2</w:t>
      </w:r>
      <w:r w:rsidR="00322312" w:rsidRPr="00AB7DCE">
        <w:rPr>
          <w:rFonts w:ascii="Times New Roman" w:hAnsi="Times New Roman"/>
          <w:b/>
          <w:bCs/>
        </w:rPr>
        <w:t xml:space="preserve"> – </w:t>
      </w:r>
      <w:r w:rsidR="00E14ACF">
        <w:rPr>
          <w:rFonts w:ascii="Times New Roman" w:hAnsi="Times New Roman"/>
          <w:b/>
          <w:bCs/>
        </w:rPr>
        <w:t>June</w:t>
      </w:r>
      <w:r w:rsidR="00322312" w:rsidRPr="00AB7DCE">
        <w:rPr>
          <w:rFonts w:ascii="Times New Roman" w:hAnsi="Times New Roman"/>
          <w:b/>
          <w:bCs/>
        </w:rPr>
        <w:t>1</w:t>
      </w:r>
      <w:r w:rsidR="00E14ACF">
        <w:rPr>
          <w:rFonts w:ascii="Times New Roman" w:hAnsi="Times New Roman"/>
          <w:b/>
          <w:bCs/>
        </w:rPr>
        <w:t>3</w:t>
      </w:r>
      <w:r w:rsidR="00322312" w:rsidRPr="00AB7DCE">
        <w:rPr>
          <w:rFonts w:ascii="Times New Roman" w:hAnsi="Times New Roman"/>
          <w:b/>
          <w:bCs/>
        </w:rPr>
        <w:t>)</w:t>
      </w:r>
    </w:p>
    <w:p w14:paraId="5A2A3B32" w14:textId="4626A7B4" w:rsidR="00CA40C5" w:rsidRDefault="00881173" w:rsidP="006E0670">
      <w:pPr>
        <w:rPr>
          <w:rFonts w:ascii="Times New Roman" w:hAnsi="Times New Roman"/>
          <w:b/>
          <w:bCs/>
        </w:rPr>
      </w:pPr>
      <w:r w:rsidRPr="00AB7DCE">
        <w:rPr>
          <w:rFonts w:ascii="Times New Roman" w:hAnsi="Times New Roman"/>
          <w:b/>
          <w:bCs/>
        </w:rPr>
        <w:t xml:space="preserve">Project: </w:t>
      </w:r>
      <w:proofErr w:type="gramStart"/>
      <w:r w:rsidR="009D19DE" w:rsidRPr="00830831">
        <w:rPr>
          <w:rFonts w:ascii="Calibri" w:hAnsi="Calibri" w:cs="Calibri"/>
          <w:b/>
        </w:rPr>
        <w:t>Preferred  Rewards</w:t>
      </w:r>
      <w:proofErr w:type="gramEnd"/>
      <w:r w:rsidR="009D19DE" w:rsidRPr="00830831">
        <w:rPr>
          <w:rFonts w:ascii="Calibri" w:hAnsi="Calibri" w:cs="Calibri"/>
          <w:b/>
        </w:rPr>
        <w:t>- AIP and Dispute Application</w:t>
      </w:r>
    </w:p>
    <w:p w14:paraId="212DC954" w14:textId="77777777" w:rsidR="00881173" w:rsidRPr="00AB7DCE" w:rsidRDefault="00441941" w:rsidP="006E0670">
      <w:pPr>
        <w:rPr>
          <w:rFonts w:ascii="Times New Roman" w:hAnsi="Times New Roman"/>
          <w:bCs/>
        </w:rPr>
      </w:pPr>
      <w:r w:rsidRPr="00AB7DCE">
        <w:rPr>
          <w:rFonts w:ascii="Times New Roman" w:hAnsi="Times New Roman"/>
          <w:b/>
          <w:bCs/>
        </w:rPr>
        <w:t xml:space="preserve">Role: </w:t>
      </w:r>
      <w:r w:rsidR="00D85711" w:rsidRPr="00AB7DCE">
        <w:rPr>
          <w:rFonts w:ascii="Times New Roman" w:hAnsi="Times New Roman"/>
          <w:b/>
          <w:bCs/>
        </w:rPr>
        <w:t>Sr</w:t>
      </w:r>
      <w:r w:rsidR="00D73EAA">
        <w:rPr>
          <w:rFonts w:ascii="Times New Roman" w:hAnsi="Times New Roman"/>
          <w:b/>
          <w:bCs/>
        </w:rPr>
        <w:t>.</w:t>
      </w:r>
      <w:r w:rsidR="00D85711" w:rsidRPr="00AB7DCE">
        <w:rPr>
          <w:rFonts w:ascii="Times New Roman" w:hAnsi="Times New Roman"/>
          <w:b/>
          <w:bCs/>
        </w:rPr>
        <w:t xml:space="preserve"> </w:t>
      </w:r>
      <w:r w:rsidR="006D391F" w:rsidRPr="006D391F">
        <w:rPr>
          <w:rFonts w:ascii="Times New Roman" w:hAnsi="Times New Roman"/>
          <w:b/>
          <w:bCs/>
        </w:rPr>
        <w:t>Technical</w:t>
      </w:r>
      <w:r w:rsidR="006D391F">
        <w:rPr>
          <w:rFonts w:ascii="Times New Roman" w:hAnsi="Times New Roman"/>
          <w:b/>
          <w:bCs/>
        </w:rPr>
        <w:t xml:space="preserve"> D</w:t>
      </w:r>
      <w:r w:rsidR="00881173" w:rsidRPr="00AB7DCE">
        <w:rPr>
          <w:rFonts w:ascii="Times New Roman" w:hAnsi="Times New Roman"/>
          <w:b/>
          <w:bCs/>
        </w:rPr>
        <w:t>eveloper</w:t>
      </w:r>
    </w:p>
    <w:p w14:paraId="7380C01A" w14:textId="2473A5C9" w:rsidR="00156D1B" w:rsidRPr="00AB7DCE" w:rsidRDefault="00881173" w:rsidP="002D5632">
      <w:pPr>
        <w:rPr>
          <w:rFonts w:ascii="Times New Roman" w:hAnsi="Times New Roman"/>
        </w:rPr>
      </w:pPr>
      <w:r w:rsidRPr="00AB7DCE">
        <w:rPr>
          <w:rFonts w:ascii="Times New Roman" w:hAnsi="Times New Roman"/>
          <w:b/>
        </w:rPr>
        <w:t xml:space="preserve">Description: </w:t>
      </w:r>
      <w:r w:rsidR="009D19DE" w:rsidRPr="00E14ACF">
        <w:rPr>
          <w:rFonts w:ascii="Times New Roman" w:hAnsi="Times New Roman"/>
        </w:rPr>
        <w:t xml:space="preserve">This project aims </w:t>
      </w:r>
      <w:r w:rsidR="001770A4">
        <w:rPr>
          <w:rFonts w:ascii="Times New Roman" w:hAnsi="Times New Roman"/>
        </w:rPr>
        <w:t xml:space="preserve">at </w:t>
      </w:r>
      <w:r w:rsidR="009D19DE" w:rsidRPr="00E14ACF">
        <w:rPr>
          <w:rFonts w:ascii="Times New Roman" w:hAnsi="Times New Roman"/>
        </w:rPr>
        <w:t xml:space="preserve">to create a new annual rewards </w:t>
      </w:r>
      <w:proofErr w:type="gramStart"/>
      <w:r w:rsidR="009D19DE" w:rsidRPr="00E14ACF">
        <w:rPr>
          <w:rFonts w:ascii="Times New Roman" w:hAnsi="Times New Roman"/>
        </w:rPr>
        <w:t>program  that</w:t>
      </w:r>
      <w:proofErr w:type="gramEnd"/>
      <w:r w:rsidR="009D19DE" w:rsidRPr="00E14ACF">
        <w:rPr>
          <w:rFonts w:ascii="Times New Roman" w:hAnsi="Times New Roman"/>
        </w:rPr>
        <w:t xml:space="preserve"> recognize customers with special services and pricing benefits. With an active </w:t>
      </w:r>
      <w:proofErr w:type="gramStart"/>
      <w:r w:rsidR="009D19DE" w:rsidRPr="00E14ACF">
        <w:rPr>
          <w:rFonts w:ascii="Times New Roman" w:hAnsi="Times New Roman"/>
        </w:rPr>
        <w:t>BOA  checking</w:t>
      </w:r>
      <w:proofErr w:type="gramEnd"/>
      <w:r w:rsidR="009D19DE" w:rsidRPr="00E14ACF">
        <w:rPr>
          <w:rFonts w:ascii="Times New Roman" w:hAnsi="Times New Roman"/>
        </w:rPr>
        <w:t xml:space="preserve"> account and a minimum of some fixed amount balance , a customer can take advantage of the benefits. As customer balances with BOA increases, so his level of benefits received. As a part of this project, for preferred customer the fee waive off message or content change will be shown in selected pages.</w:t>
      </w:r>
    </w:p>
    <w:p w14:paraId="2D5697CA" w14:textId="77777777" w:rsidR="00640BC1" w:rsidRDefault="00640BC1" w:rsidP="006E0670">
      <w:pPr>
        <w:pStyle w:val="ListParagraph"/>
        <w:ind w:left="0"/>
        <w:rPr>
          <w:rFonts w:ascii="Times New Roman" w:hAnsi="Times New Roman"/>
          <w:b/>
          <w:bCs/>
        </w:rPr>
      </w:pPr>
    </w:p>
    <w:p w14:paraId="6E09DB0D" w14:textId="77777777" w:rsidR="00B22403" w:rsidRPr="00AB7DCE" w:rsidRDefault="00B22403" w:rsidP="006E0670">
      <w:pPr>
        <w:pStyle w:val="ListParagraph"/>
        <w:ind w:left="0"/>
        <w:rPr>
          <w:rFonts w:ascii="Times New Roman" w:hAnsi="Times New Roman"/>
          <w:b/>
          <w:bCs/>
        </w:rPr>
      </w:pPr>
      <w:r w:rsidRPr="00AB7DCE">
        <w:rPr>
          <w:rFonts w:ascii="Times New Roman" w:hAnsi="Times New Roman"/>
          <w:b/>
          <w:bCs/>
        </w:rPr>
        <w:t>Responsibilities:</w:t>
      </w:r>
    </w:p>
    <w:p w14:paraId="0B25642F" w14:textId="77777777" w:rsidR="00D217CE" w:rsidRDefault="00F74D05" w:rsidP="006E0670">
      <w:pPr>
        <w:pStyle w:val="ListParagraph"/>
        <w:numPr>
          <w:ilvl w:val="0"/>
          <w:numId w:val="5"/>
        </w:numPr>
        <w:suppressAutoHyphens/>
        <w:ind w:left="360"/>
        <w:jc w:val="both"/>
        <w:rPr>
          <w:rFonts w:ascii="Times New Roman" w:hAnsi="Times New Roman"/>
        </w:rPr>
      </w:pPr>
      <w:r w:rsidRPr="00AB7DCE">
        <w:rPr>
          <w:rFonts w:ascii="Times New Roman" w:hAnsi="Times New Roman"/>
        </w:rPr>
        <w:t xml:space="preserve">Understanding the </w:t>
      </w:r>
      <w:r w:rsidR="00D217CE">
        <w:rPr>
          <w:rFonts w:ascii="Times New Roman" w:hAnsi="Times New Roman"/>
        </w:rPr>
        <w:t>business</w:t>
      </w:r>
      <w:r w:rsidRPr="00AB7DCE">
        <w:rPr>
          <w:rFonts w:ascii="Times New Roman" w:hAnsi="Times New Roman"/>
        </w:rPr>
        <w:t xml:space="preserve"> requirements and participated in preparing Functional Specification Document</w:t>
      </w:r>
    </w:p>
    <w:p w14:paraId="7D41364B" w14:textId="287C4BA2" w:rsidR="000C285A" w:rsidRPr="000C285A" w:rsidRDefault="00D217CE" w:rsidP="006E0670">
      <w:pPr>
        <w:pStyle w:val="ListParagraph"/>
        <w:numPr>
          <w:ilvl w:val="0"/>
          <w:numId w:val="5"/>
        </w:numPr>
        <w:suppressAutoHyphens/>
        <w:ind w:left="360"/>
        <w:jc w:val="both"/>
        <w:rPr>
          <w:rFonts w:ascii="Times New Roman" w:hAnsi="Times New Roman"/>
        </w:rPr>
      </w:pPr>
      <w:r w:rsidRPr="00D217CE">
        <w:rPr>
          <w:rFonts w:ascii="Times New Roman" w:hAnsi="Times New Roman"/>
        </w:rPr>
        <w:t xml:space="preserve">Development of integration modules which included web-service module using </w:t>
      </w:r>
      <w:r w:rsidRPr="00E14ACF">
        <w:rPr>
          <w:rFonts w:ascii="Times New Roman" w:hAnsi="Times New Roman"/>
        </w:rPr>
        <w:t xml:space="preserve">Spring </w:t>
      </w:r>
      <w:proofErr w:type="spellStart"/>
      <w:proofErr w:type="gramStart"/>
      <w:r w:rsidRPr="00E14ACF">
        <w:rPr>
          <w:rFonts w:ascii="Times New Roman" w:hAnsi="Times New Roman"/>
        </w:rPr>
        <w:t>WebService</w:t>
      </w:r>
      <w:proofErr w:type="spellEnd"/>
      <w:r w:rsidRPr="00E14ACF">
        <w:rPr>
          <w:rFonts w:ascii="Times New Roman" w:hAnsi="Times New Roman"/>
        </w:rPr>
        <w:t xml:space="preserve"> </w:t>
      </w:r>
      <w:r w:rsidR="00E14ACF" w:rsidRPr="00E14ACF">
        <w:rPr>
          <w:rFonts w:ascii="Times New Roman" w:hAnsi="Times New Roman"/>
        </w:rPr>
        <w:t>.</w:t>
      </w:r>
      <w:proofErr w:type="gramEnd"/>
    </w:p>
    <w:p w14:paraId="49CCD0F5" w14:textId="77777777" w:rsidR="003562AE" w:rsidRPr="00E14ACF" w:rsidRDefault="003562AE" w:rsidP="006E0670">
      <w:pPr>
        <w:pStyle w:val="ListParagraph"/>
        <w:numPr>
          <w:ilvl w:val="0"/>
          <w:numId w:val="5"/>
        </w:numPr>
        <w:suppressAutoHyphens/>
        <w:ind w:left="360"/>
        <w:jc w:val="both"/>
        <w:rPr>
          <w:rFonts w:ascii="Times New Roman" w:hAnsi="Times New Roman"/>
        </w:rPr>
      </w:pPr>
      <w:r>
        <w:rPr>
          <w:rFonts w:ascii="Times New Roman" w:hAnsi="Times New Roman"/>
        </w:rPr>
        <w:t>Responsible</w:t>
      </w:r>
      <w:r w:rsidR="00F74D05" w:rsidRPr="00AB7DCE">
        <w:rPr>
          <w:rFonts w:ascii="Times New Roman" w:hAnsi="Times New Roman"/>
        </w:rPr>
        <w:t xml:space="preserve"> </w:t>
      </w:r>
      <w:r w:rsidR="00983F2E">
        <w:rPr>
          <w:rFonts w:ascii="Times New Roman" w:hAnsi="Times New Roman"/>
        </w:rPr>
        <w:t xml:space="preserve">for </w:t>
      </w:r>
      <w:r w:rsidR="00F74D05" w:rsidRPr="00AB7DCE">
        <w:rPr>
          <w:rFonts w:ascii="Times New Roman" w:hAnsi="Times New Roman"/>
        </w:rPr>
        <w:t xml:space="preserve">Unit testing and Functional Testing </w:t>
      </w:r>
      <w:r>
        <w:rPr>
          <w:rFonts w:ascii="Times New Roman" w:hAnsi="Times New Roman"/>
        </w:rPr>
        <w:t xml:space="preserve">using JUNIT </w:t>
      </w:r>
      <w:r w:rsidR="00F74D05" w:rsidRPr="00AB7DCE">
        <w:rPr>
          <w:rFonts w:ascii="Times New Roman" w:hAnsi="Times New Roman"/>
        </w:rPr>
        <w:t>and Performance Testing</w:t>
      </w:r>
      <w:r>
        <w:rPr>
          <w:rFonts w:ascii="Times New Roman" w:hAnsi="Times New Roman"/>
        </w:rPr>
        <w:t xml:space="preserve"> of the integration Components.</w:t>
      </w:r>
    </w:p>
    <w:p w14:paraId="51792EA1" w14:textId="77777777" w:rsidR="003562AE" w:rsidRPr="00E14ACF" w:rsidRDefault="003562AE" w:rsidP="006E0670">
      <w:pPr>
        <w:pStyle w:val="ListParagraph"/>
        <w:numPr>
          <w:ilvl w:val="0"/>
          <w:numId w:val="5"/>
        </w:numPr>
        <w:suppressAutoHyphens/>
        <w:ind w:left="360"/>
        <w:jc w:val="both"/>
        <w:rPr>
          <w:rFonts w:ascii="Times New Roman" w:hAnsi="Times New Roman"/>
        </w:rPr>
      </w:pPr>
      <w:r>
        <w:rPr>
          <w:rFonts w:ascii="Times New Roman" w:hAnsi="Times New Roman"/>
        </w:rPr>
        <w:t xml:space="preserve">Actively resolved bugs, </w:t>
      </w:r>
      <w:r w:rsidRPr="003562AE">
        <w:rPr>
          <w:rFonts w:ascii="Times New Roman" w:hAnsi="Times New Roman"/>
        </w:rPr>
        <w:t>handled enhancements</w:t>
      </w:r>
      <w:r>
        <w:rPr>
          <w:rFonts w:ascii="Times New Roman" w:hAnsi="Times New Roman"/>
        </w:rPr>
        <w:t xml:space="preserve"> and Production Support</w:t>
      </w:r>
      <w:r w:rsidRPr="003562AE">
        <w:rPr>
          <w:rFonts w:ascii="Times New Roman" w:hAnsi="Times New Roman"/>
        </w:rPr>
        <w:t>.</w:t>
      </w:r>
    </w:p>
    <w:p w14:paraId="30FEB859" w14:textId="77777777" w:rsidR="004F2444" w:rsidRPr="00E14ACF" w:rsidRDefault="004F2444" w:rsidP="006E0670">
      <w:pPr>
        <w:suppressAutoHyphens/>
        <w:jc w:val="both"/>
        <w:rPr>
          <w:rFonts w:ascii="Times New Roman" w:hAnsi="Times New Roman"/>
        </w:rPr>
      </w:pPr>
    </w:p>
    <w:p w14:paraId="20154521" w14:textId="39B092FD" w:rsidR="00EB457D" w:rsidRPr="003562AE" w:rsidRDefault="00EB457D" w:rsidP="006E0670">
      <w:pPr>
        <w:suppressAutoHyphens/>
        <w:jc w:val="both"/>
        <w:rPr>
          <w:rFonts w:ascii="Times New Roman" w:hAnsi="Times New Roman"/>
          <w:b/>
        </w:rPr>
      </w:pPr>
    </w:p>
    <w:p w14:paraId="6B09D2EF" w14:textId="10CA472B" w:rsidR="006832D6" w:rsidRPr="00AB7DCE" w:rsidRDefault="006832D6" w:rsidP="006E0670">
      <w:pPr>
        <w:rPr>
          <w:rFonts w:ascii="Times New Roman" w:hAnsi="Times New Roman"/>
          <w:b/>
        </w:rPr>
      </w:pPr>
      <w:r w:rsidRPr="00AB7DCE">
        <w:rPr>
          <w:rFonts w:ascii="Times New Roman" w:hAnsi="Times New Roman"/>
          <w:b/>
        </w:rPr>
        <w:t xml:space="preserve">Client: </w:t>
      </w:r>
      <w:proofErr w:type="spellStart"/>
      <w:r w:rsidR="009D19DE">
        <w:rPr>
          <w:rFonts w:ascii="Calibri" w:hAnsi="Calibri" w:cs="Calibri"/>
          <w:b/>
        </w:rPr>
        <w:t>USAA</w:t>
      </w:r>
      <w:proofErr w:type="gramStart"/>
      <w:r w:rsidR="009D19DE">
        <w:rPr>
          <w:rFonts w:ascii="Calibri" w:hAnsi="Calibri" w:cs="Calibri"/>
          <w:b/>
        </w:rPr>
        <w:t>,India</w:t>
      </w:r>
      <w:proofErr w:type="spellEnd"/>
      <w:proofErr w:type="gramEnd"/>
      <w:r w:rsidRPr="00AB7DCE">
        <w:rPr>
          <w:rFonts w:ascii="Times New Roman" w:hAnsi="Times New Roman"/>
          <w:b/>
        </w:rPr>
        <w:tab/>
      </w:r>
      <w:r w:rsidRPr="00AB7DCE">
        <w:rPr>
          <w:rFonts w:ascii="Times New Roman" w:hAnsi="Times New Roman"/>
          <w:b/>
        </w:rPr>
        <w:tab/>
        <w:t xml:space="preserve"> </w:t>
      </w:r>
      <w:r w:rsidR="00476B22">
        <w:rPr>
          <w:rFonts w:ascii="Times New Roman" w:hAnsi="Times New Roman"/>
          <w:b/>
        </w:rPr>
        <w:t xml:space="preserve"> </w:t>
      </w:r>
      <w:r w:rsidR="00DA435E">
        <w:rPr>
          <w:rFonts w:ascii="Times New Roman" w:hAnsi="Times New Roman"/>
          <w:b/>
        </w:rPr>
        <w:t xml:space="preserve"> </w:t>
      </w:r>
      <w:r w:rsidR="00341EA6">
        <w:rPr>
          <w:rFonts w:ascii="Times New Roman" w:hAnsi="Times New Roman"/>
          <w:b/>
        </w:rPr>
        <w:t xml:space="preserve"> </w:t>
      </w:r>
      <w:r w:rsidR="00322312" w:rsidRPr="00AB7DCE">
        <w:rPr>
          <w:rFonts w:ascii="Times New Roman" w:hAnsi="Times New Roman"/>
          <w:b/>
          <w:bCs/>
        </w:rPr>
        <w:t>(</w:t>
      </w:r>
      <w:r w:rsidR="002B4DAF">
        <w:rPr>
          <w:rFonts w:ascii="Times New Roman" w:hAnsi="Times New Roman"/>
          <w:b/>
          <w:bCs/>
        </w:rPr>
        <w:t>Feb 12</w:t>
      </w:r>
      <w:r w:rsidR="00322312" w:rsidRPr="00AB7DCE">
        <w:rPr>
          <w:rFonts w:ascii="Times New Roman" w:hAnsi="Times New Roman"/>
          <w:b/>
          <w:bCs/>
        </w:rPr>
        <w:t xml:space="preserve"> – </w:t>
      </w:r>
      <w:r w:rsidR="002B4DAF">
        <w:rPr>
          <w:rFonts w:ascii="Times New Roman" w:hAnsi="Times New Roman"/>
          <w:b/>
          <w:bCs/>
        </w:rPr>
        <w:t>Nov 12</w:t>
      </w:r>
      <w:r w:rsidR="00322312" w:rsidRPr="00AB7DCE">
        <w:rPr>
          <w:rFonts w:ascii="Times New Roman" w:hAnsi="Times New Roman"/>
          <w:b/>
          <w:bCs/>
        </w:rPr>
        <w:t>)</w:t>
      </w:r>
    </w:p>
    <w:p w14:paraId="72EE13C1" w14:textId="74B89D61" w:rsidR="006832D6" w:rsidRPr="00AB7DCE" w:rsidRDefault="006832D6" w:rsidP="006E0670">
      <w:pPr>
        <w:rPr>
          <w:rFonts w:ascii="Times New Roman" w:hAnsi="Times New Roman"/>
          <w:b/>
          <w:bCs/>
        </w:rPr>
      </w:pPr>
      <w:r w:rsidRPr="00AB7DCE">
        <w:rPr>
          <w:rFonts w:ascii="Times New Roman" w:hAnsi="Times New Roman"/>
          <w:b/>
          <w:bCs/>
        </w:rPr>
        <w:t>Proj</w:t>
      </w:r>
      <w:r w:rsidR="00341EA6">
        <w:rPr>
          <w:rFonts w:ascii="Times New Roman" w:hAnsi="Times New Roman"/>
          <w:b/>
          <w:bCs/>
        </w:rPr>
        <w:t xml:space="preserve">ect: </w:t>
      </w:r>
      <w:r w:rsidR="009D19DE" w:rsidRPr="00830831">
        <w:rPr>
          <w:rFonts w:ascii="Calibri" w:hAnsi="Calibri" w:cs="Calibri"/>
          <w:b/>
        </w:rPr>
        <w:t xml:space="preserve">Voice on </w:t>
      </w:r>
      <w:proofErr w:type="gramStart"/>
      <w:r w:rsidR="009D19DE" w:rsidRPr="00830831">
        <w:rPr>
          <w:rFonts w:ascii="Calibri" w:hAnsi="Calibri" w:cs="Calibri"/>
          <w:b/>
        </w:rPr>
        <w:t>Mobile  Application</w:t>
      </w:r>
      <w:proofErr w:type="gramEnd"/>
    </w:p>
    <w:p w14:paraId="3278D9E9" w14:textId="77777777" w:rsidR="006832D6" w:rsidRPr="00AB7DCE" w:rsidRDefault="0020458E" w:rsidP="006E0670">
      <w:pPr>
        <w:autoSpaceDE w:val="0"/>
        <w:autoSpaceDN w:val="0"/>
        <w:adjustRightInd w:val="0"/>
        <w:jc w:val="both"/>
        <w:rPr>
          <w:rFonts w:ascii="Times New Roman" w:hAnsi="Times New Roman"/>
          <w:bCs/>
        </w:rPr>
      </w:pPr>
      <w:r>
        <w:rPr>
          <w:rFonts w:ascii="Times New Roman" w:hAnsi="Times New Roman"/>
          <w:b/>
          <w:bCs/>
        </w:rPr>
        <w:t>Role: Technical D</w:t>
      </w:r>
      <w:r w:rsidR="006832D6" w:rsidRPr="00AB7DCE">
        <w:rPr>
          <w:rFonts w:ascii="Times New Roman" w:hAnsi="Times New Roman"/>
          <w:b/>
          <w:bCs/>
        </w:rPr>
        <w:t>eveloper</w:t>
      </w:r>
    </w:p>
    <w:p w14:paraId="78A734C8" w14:textId="77777777" w:rsidR="009D19DE" w:rsidRPr="003A086C" w:rsidRDefault="006832D6" w:rsidP="006E0670">
      <w:pPr>
        <w:autoSpaceDE w:val="0"/>
        <w:snapToGrid w:val="0"/>
        <w:rPr>
          <w:rFonts w:ascii="Times New Roman" w:hAnsi="Times New Roman"/>
        </w:rPr>
      </w:pPr>
      <w:r w:rsidRPr="00AB7DCE">
        <w:rPr>
          <w:rFonts w:ascii="Times New Roman" w:hAnsi="Times New Roman"/>
          <w:b/>
        </w:rPr>
        <w:t>Description:</w:t>
      </w:r>
      <w:r w:rsidR="00CA2C8A" w:rsidRPr="00CA2C8A">
        <w:rPr>
          <w:rFonts w:ascii="Times New Roman" w:hAnsi="Times New Roman"/>
        </w:rPr>
        <w:t xml:space="preserve"> </w:t>
      </w:r>
      <w:r w:rsidR="009D19DE" w:rsidRPr="003A086C">
        <w:rPr>
          <w:rFonts w:ascii="Times New Roman" w:hAnsi="Times New Roman"/>
        </w:rPr>
        <w:t xml:space="preserve">The Nuance Interactive Natural Assistant (Nina) uses the combination of voice biometrics, speech recognition, natural language recognition, and other Nuance tech, Nina will be able to recognize user voice and also step users through customer service options. USAA provides the member to perform voice based navigation facility for account search on date and category criteria, Transfer funds and Pay bill facility depending on user voice command. </w:t>
      </w:r>
      <w:proofErr w:type="gramStart"/>
      <w:r w:rsidR="009D19DE" w:rsidRPr="003A086C">
        <w:rPr>
          <w:rFonts w:ascii="Times New Roman" w:hAnsi="Times New Roman"/>
        </w:rPr>
        <w:t>iPhone</w:t>
      </w:r>
      <w:proofErr w:type="gramEnd"/>
      <w:r w:rsidR="009D19DE" w:rsidRPr="003A086C">
        <w:rPr>
          <w:rFonts w:ascii="Times New Roman" w:hAnsi="Times New Roman"/>
        </w:rPr>
        <w:t xml:space="preserve"> uses NINA software to convert the user voice command to the slots. This project includes the development of </w:t>
      </w:r>
      <w:proofErr w:type="gramStart"/>
      <w:r w:rsidR="009D19DE" w:rsidRPr="003A086C">
        <w:rPr>
          <w:rFonts w:ascii="Times New Roman" w:hAnsi="Times New Roman"/>
        </w:rPr>
        <w:t>adapters which</w:t>
      </w:r>
      <w:proofErr w:type="gramEnd"/>
      <w:r w:rsidR="009D19DE" w:rsidRPr="003A086C">
        <w:rPr>
          <w:rFonts w:ascii="Times New Roman" w:hAnsi="Times New Roman"/>
        </w:rPr>
        <w:t xml:space="preserve"> takes these request slots from Smartphone and connects to the backend to fetch the data and sends back to the device.</w:t>
      </w:r>
    </w:p>
    <w:p w14:paraId="6734C380" w14:textId="77777777" w:rsidR="006832D6" w:rsidRPr="00AB7DCE" w:rsidRDefault="006832D6" w:rsidP="006E0670">
      <w:pPr>
        <w:pStyle w:val="ListParagraph"/>
        <w:ind w:left="0"/>
        <w:rPr>
          <w:rFonts w:ascii="Times New Roman" w:hAnsi="Times New Roman"/>
          <w:b/>
          <w:bCs/>
        </w:rPr>
      </w:pPr>
      <w:r w:rsidRPr="00AB7DCE">
        <w:rPr>
          <w:rFonts w:ascii="Times New Roman" w:hAnsi="Times New Roman"/>
          <w:b/>
          <w:bCs/>
        </w:rPr>
        <w:t>Responsibilities:</w:t>
      </w:r>
    </w:p>
    <w:p w14:paraId="6E3CEA20" w14:textId="77777777" w:rsidR="004F4F72" w:rsidRDefault="006832D6" w:rsidP="006E0670">
      <w:pPr>
        <w:pStyle w:val="ListParagraph"/>
        <w:numPr>
          <w:ilvl w:val="0"/>
          <w:numId w:val="5"/>
        </w:numPr>
        <w:suppressAutoHyphens/>
        <w:ind w:left="360"/>
        <w:jc w:val="both"/>
        <w:rPr>
          <w:rFonts w:ascii="Times New Roman" w:hAnsi="Times New Roman"/>
        </w:rPr>
      </w:pPr>
      <w:r w:rsidRPr="00AB7DCE">
        <w:rPr>
          <w:rFonts w:ascii="Times New Roman" w:hAnsi="Times New Roman"/>
        </w:rPr>
        <w:t>Understanding the user requirements and participated in preparing Fu</w:t>
      </w:r>
      <w:r w:rsidR="004F4F72">
        <w:rPr>
          <w:rFonts w:ascii="Times New Roman" w:hAnsi="Times New Roman"/>
        </w:rPr>
        <w:t>nctional Specification Document.</w:t>
      </w:r>
    </w:p>
    <w:p w14:paraId="31EECBA8" w14:textId="77777777" w:rsidR="002E3148" w:rsidRPr="002E3148" w:rsidRDefault="004F4F72" w:rsidP="006E0670">
      <w:pPr>
        <w:pStyle w:val="ListParagraph"/>
        <w:numPr>
          <w:ilvl w:val="0"/>
          <w:numId w:val="5"/>
        </w:numPr>
        <w:suppressAutoHyphens/>
        <w:ind w:left="360"/>
        <w:jc w:val="both"/>
        <w:rPr>
          <w:rFonts w:ascii="Times New Roman" w:hAnsi="Times New Roman"/>
        </w:rPr>
      </w:pPr>
      <w:r w:rsidRPr="004F4F72">
        <w:rPr>
          <w:rFonts w:ascii="Times New Roman" w:hAnsi="Times New Roman"/>
        </w:rPr>
        <w:lastRenderedPageBreak/>
        <w:t xml:space="preserve">Developing controller using </w:t>
      </w:r>
      <w:r w:rsidRPr="003A086C">
        <w:rPr>
          <w:rFonts w:ascii="Times New Roman" w:hAnsi="Times New Roman"/>
        </w:rPr>
        <w:t>Spring MVC</w:t>
      </w:r>
      <w:r w:rsidRPr="004F4F72">
        <w:rPr>
          <w:rFonts w:ascii="Times New Roman" w:hAnsi="Times New Roman"/>
        </w:rPr>
        <w:t xml:space="preserve">, Business layer and DAO layer using </w:t>
      </w:r>
      <w:proofErr w:type="gramStart"/>
      <w:r w:rsidRPr="003A086C">
        <w:rPr>
          <w:rFonts w:ascii="Times New Roman" w:hAnsi="Times New Roman"/>
        </w:rPr>
        <w:t>Spring</w:t>
      </w:r>
      <w:proofErr w:type="gramEnd"/>
      <w:r w:rsidRPr="003A086C">
        <w:rPr>
          <w:rFonts w:ascii="Times New Roman" w:hAnsi="Times New Roman"/>
        </w:rPr>
        <w:t>, Hibernate.</w:t>
      </w:r>
    </w:p>
    <w:p w14:paraId="3107B397" w14:textId="77777777" w:rsidR="00AC0FC0" w:rsidRPr="00AC0FC0" w:rsidRDefault="006832D6" w:rsidP="006E0670">
      <w:pPr>
        <w:pStyle w:val="ListParagraph"/>
        <w:numPr>
          <w:ilvl w:val="0"/>
          <w:numId w:val="5"/>
        </w:numPr>
        <w:suppressAutoHyphens/>
        <w:ind w:left="360"/>
        <w:jc w:val="both"/>
        <w:rPr>
          <w:rFonts w:ascii="Times New Roman" w:hAnsi="Times New Roman"/>
        </w:rPr>
      </w:pPr>
      <w:r w:rsidRPr="002E3148">
        <w:rPr>
          <w:rFonts w:ascii="Times New Roman" w:hAnsi="Times New Roman"/>
        </w:rPr>
        <w:t xml:space="preserve">Developed presentation layer </w:t>
      </w:r>
      <w:r w:rsidR="004F4F72" w:rsidRPr="002E3148">
        <w:rPr>
          <w:rFonts w:ascii="Times New Roman" w:hAnsi="Times New Roman"/>
        </w:rPr>
        <w:t xml:space="preserve">using </w:t>
      </w:r>
      <w:r w:rsidR="004F4F72" w:rsidRPr="003A086C">
        <w:rPr>
          <w:rFonts w:ascii="Times New Roman" w:hAnsi="Times New Roman"/>
        </w:rPr>
        <w:t xml:space="preserve">JSP, </w:t>
      </w:r>
      <w:proofErr w:type="spellStart"/>
      <w:r w:rsidR="004F4F72" w:rsidRPr="003A086C">
        <w:rPr>
          <w:rFonts w:ascii="Times New Roman" w:hAnsi="Times New Roman"/>
        </w:rPr>
        <w:t>JQuery</w:t>
      </w:r>
      <w:proofErr w:type="spellEnd"/>
      <w:r w:rsidR="00CC7F4D" w:rsidRPr="003A086C">
        <w:rPr>
          <w:rFonts w:ascii="Times New Roman" w:hAnsi="Times New Roman"/>
        </w:rPr>
        <w:t xml:space="preserve"> and CSS</w:t>
      </w:r>
      <w:r w:rsidR="00AC0FC0" w:rsidRPr="003A086C">
        <w:rPr>
          <w:rFonts w:ascii="Times New Roman" w:hAnsi="Times New Roman"/>
        </w:rPr>
        <w:t>.</w:t>
      </w:r>
    </w:p>
    <w:p w14:paraId="0F816D3E" w14:textId="77777777" w:rsidR="002E3148" w:rsidRPr="00AC0FC0" w:rsidRDefault="00AC0FC0" w:rsidP="006E0670">
      <w:pPr>
        <w:pStyle w:val="ListParagraph"/>
        <w:numPr>
          <w:ilvl w:val="0"/>
          <w:numId w:val="5"/>
        </w:numPr>
        <w:suppressAutoHyphens/>
        <w:ind w:left="360"/>
        <w:jc w:val="both"/>
        <w:rPr>
          <w:rFonts w:ascii="Times New Roman" w:hAnsi="Times New Roman"/>
        </w:rPr>
      </w:pPr>
      <w:r w:rsidRPr="00AC0FC0">
        <w:rPr>
          <w:rFonts w:ascii="Times New Roman" w:hAnsi="Times New Roman"/>
        </w:rPr>
        <w:t xml:space="preserve">Unit testing of code using </w:t>
      </w:r>
      <w:r w:rsidRPr="003A086C">
        <w:rPr>
          <w:rFonts w:ascii="Times New Roman" w:hAnsi="Times New Roman"/>
        </w:rPr>
        <w:t>JUNIT</w:t>
      </w:r>
      <w:r w:rsidRPr="00AC0FC0">
        <w:rPr>
          <w:rFonts w:ascii="Times New Roman" w:hAnsi="Times New Roman"/>
        </w:rPr>
        <w:t xml:space="preserve"> and mocking using </w:t>
      </w:r>
      <w:proofErr w:type="spellStart"/>
      <w:r w:rsidRPr="003A086C">
        <w:rPr>
          <w:rFonts w:ascii="Times New Roman" w:hAnsi="Times New Roman"/>
        </w:rPr>
        <w:t>Mockito</w:t>
      </w:r>
      <w:proofErr w:type="spellEnd"/>
      <w:r w:rsidRPr="00AC0FC0">
        <w:rPr>
          <w:rFonts w:ascii="Times New Roman" w:hAnsi="Times New Roman"/>
        </w:rPr>
        <w:t xml:space="preserve"> framework.</w:t>
      </w:r>
    </w:p>
    <w:p w14:paraId="412F2993" w14:textId="77777777" w:rsidR="00D00C64" w:rsidRPr="00D00C64" w:rsidRDefault="00497938" w:rsidP="00D00C64">
      <w:pPr>
        <w:pStyle w:val="ListParagraph"/>
        <w:numPr>
          <w:ilvl w:val="0"/>
          <w:numId w:val="5"/>
        </w:numPr>
        <w:suppressAutoHyphens/>
        <w:ind w:left="360"/>
        <w:jc w:val="both"/>
        <w:rPr>
          <w:rFonts w:ascii="Arial" w:hAnsi="Arial" w:cs="Times New Roman"/>
          <w:lang w:val="en-GB"/>
        </w:rPr>
      </w:pPr>
      <w:r>
        <w:rPr>
          <w:rFonts w:ascii="Times New Roman" w:hAnsi="Times New Roman"/>
        </w:rPr>
        <w:t xml:space="preserve">Involved </w:t>
      </w:r>
      <w:r w:rsidR="00143FFF">
        <w:rPr>
          <w:rFonts w:ascii="Times New Roman" w:hAnsi="Times New Roman"/>
        </w:rPr>
        <w:t xml:space="preserve">in </w:t>
      </w:r>
      <w:r>
        <w:rPr>
          <w:rFonts w:ascii="Times New Roman" w:hAnsi="Times New Roman"/>
        </w:rPr>
        <w:t>Bug Fix logged in HPQC</w:t>
      </w:r>
      <w:r w:rsidR="00E70BB7">
        <w:rPr>
          <w:rFonts w:ascii="Times New Roman" w:hAnsi="Times New Roman"/>
        </w:rPr>
        <w:t>.</w:t>
      </w:r>
    </w:p>
    <w:p w14:paraId="19420EFF" w14:textId="495AC125" w:rsidR="009D19DE" w:rsidRDefault="00D00C64" w:rsidP="00D00C64">
      <w:pPr>
        <w:pStyle w:val="ListParagraph"/>
        <w:suppressAutoHyphens/>
        <w:ind w:left="360"/>
        <w:jc w:val="both"/>
        <w:rPr>
          <w:rFonts w:ascii="Arial" w:hAnsi="Arial" w:cs="Times New Roman"/>
          <w:lang w:val="en-GB"/>
        </w:rPr>
      </w:pPr>
      <w:r>
        <w:rPr>
          <w:rFonts w:ascii="Arial" w:hAnsi="Arial" w:cs="Times New Roman"/>
          <w:lang w:val="en-GB"/>
        </w:rPr>
        <w:t xml:space="preserve"> </w:t>
      </w:r>
    </w:p>
    <w:p w14:paraId="18A151A3" w14:textId="3A97739D" w:rsidR="009D19DE" w:rsidRPr="00AB7DCE" w:rsidRDefault="009D19DE" w:rsidP="006E0670">
      <w:pPr>
        <w:widowControl w:val="0"/>
        <w:rPr>
          <w:rFonts w:ascii="Times New Roman" w:hAnsi="Times New Roman"/>
          <w:b/>
          <w:kern w:val="18"/>
        </w:rPr>
      </w:pPr>
      <w:r w:rsidRPr="00AB7DCE">
        <w:rPr>
          <w:rFonts w:ascii="Times New Roman" w:hAnsi="Times New Roman"/>
          <w:b/>
          <w:kern w:val="17"/>
        </w:rPr>
        <w:t>Client:</w:t>
      </w:r>
      <w:r>
        <w:rPr>
          <w:rFonts w:ascii="Times New Roman" w:hAnsi="Times New Roman"/>
          <w:b/>
          <w:kern w:val="17"/>
        </w:rPr>
        <w:t xml:space="preserve"> </w:t>
      </w:r>
      <w:proofErr w:type="spellStart"/>
      <w:r>
        <w:rPr>
          <w:rFonts w:ascii="Times New Roman" w:hAnsi="Times New Roman"/>
          <w:b/>
          <w:kern w:val="17"/>
        </w:rPr>
        <w:t>USAA</w:t>
      </w:r>
      <w:proofErr w:type="gramStart"/>
      <w:r>
        <w:rPr>
          <w:rFonts w:ascii="Times New Roman" w:hAnsi="Times New Roman"/>
          <w:b/>
          <w:kern w:val="17"/>
        </w:rPr>
        <w:t>,India</w:t>
      </w:r>
      <w:proofErr w:type="spellEnd"/>
      <w:proofErr w:type="gramEnd"/>
      <w:r w:rsidRPr="00AB7DCE">
        <w:rPr>
          <w:rFonts w:ascii="Times New Roman" w:hAnsi="Times New Roman"/>
          <w:b/>
        </w:rPr>
        <w:t xml:space="preserve"> </w:t>
      </w:r>
      <w:r w:rsidRPr="00AB7DCE">
        <w:rPr>
          <w:rFonts w:ascii="Times New Roman" w:hAnsi="Times New Roman"/>
          <w:b/>
          <w:kern w:val="18"/>
        </w:rPr>
        <w:t xml:space="preserve">                                         </w:t>
      </w:r>
      <w:r>
        <w:rPr>
          <w:rFonts w:ascii="Times New Roman" w:hAnsi="Times New Roman"/>
          <w:b/>
          <w:kern w:val="18"/>
        </w:rPr>
        <w:t xml:space="preserve">    </w:t>
      </w:r>
      <w:r w:rsidRPr="00AB7DCE">
        <w:rPr>
          <w:rFonts w:ascii="Times New Roman" w:hAnsi="Times New Roman"/>
          <w:b/>
          <w:bCs/>
        </w:rPr>
        <w:t>(</w:t>
      </w:r>
      <w:r>
        <w:rPr>
          <w:rFonts w:ascii="Times New Roman" w:hAnsi="Times New Roman"/>
          <w:b/>
          <w:bCs/>
        </w:rPr>
        <w:t>Dec</w:t>
      </w:r>
      <w:r w:rsidRPr="00AB7DCE">
        <w:rPr>
          <w:rFonts w:ascii="Times New Roman" w:hAnsi="Times New Roman"/>
          <w:b/>
          <w:bCs/>
        </w:rPr>
        <w:t xml:space="preserve"> ’1</w:t>
      </w:r>
      <w:r w:rsidR="006C0990">
        <w:rPr>
          <w:rFonts w:ascii="Times New Roman" w:hAnsi="Times New Roman"/>
          <w:b/>
          <w:bCs/>
        </w:rPr>
        <w:t>1</w:t>
      </w:r>
      <w:r w:rsidRPr="00AB7DCE">
        <w:rPr>
          <w:rFonts w:ascii="Times New Roman" w:hAnsi="Times New Roman"/>
          <w:b/>
          <w:bCs/>
        </w:rPr>
        <w:t xml:space="preserve"> – </w:t>
      </w:r>
      <w:r w:rsidR="006C0990">
        <w:rPr>
          <w:rFonts w:ascii="Times New Roman" w:hAnsi="Times New Roman"/>
          <w:b/>
          <w:bCs/>
        </w:rPr>
        <w:t>Jan’12</w:t>
      </w:r>
      <w:r w:rsidRPr="00AB7DCE">
        <w:rPr>
          <w:rFonts w:ascii="Times New Roman" w:hAnsi="Times New Roman"/>
          <w:b/>
          <w:bCs/>
        </w:rPr>
        <w:t>)</w:t>
      </w:r>
      <w:r w:rsidRPr="00AB7DCE">
        <w:rPr>
          <w:rFonts w:ascii="Times New Roman" w:hAnsi="Times New Roman"/>
          <w:b/>
          <w:kern w:val="18"/>
        </w:rPr>
        <w:t xml:space="preserve">                                          </w:t>
      </w:r>
    </w:p>
    <w:p w14:paraId="7FC5A3DE" w14:textId="765A20D8" w:rsidR="009D19DE" w:rsidRPr="00AB7DCE" w:rsidRDefault="009D19DE" w:rsidP="006E0670">
      <w:pPr>
        <w:rPr>
          <w:rFonts w:ascii="Times New Roman" w:hAnsi="Times New Roman"/>
          <w:b/>
          <w:kern w:val="18"/>
        </w:rPr>
      </w:pPr>
      <w:r w:rsidRPr="00AB7DCE">
        <w:rPr>
          <w:rFonts w:ascii="Times New Roman" w:hAnsi="Times New Roman"/>
          <w:b/>
          <w:kern w:val="18"/>
        </w:rPr>
        <w:t xml:space="preserve">Project: </w:t>
      </w:r>
      <w:r w:rsidRPr="00830831">
        <w:rPr>
          <w:rFonts w:ascii="Calibri" w:hAnsi="Calibri" w:cs="Calibri"/>
          <w:b/>
        </w:rPr>
        <w:t xml:space="preserve">Brokerage </w:t>
      </w:r>
      <w:proofErr w:type="gramStart"/>
      <w:r w:rsidRPr="00830831">
        <w:rPr>
          <w:rFonts w:ascii="Calibri" w:hAnsi="Calibri" w:cs="Calibri"/>
          <w:b/>
        </w:rPr>
        <w:t>Trading  Application</w:t>
      </w:r>
      <w:proofErr w:type="gramEnd"/>
    </w:p>
    <w:p w14:paraId="5C2C6AB1" w14:textId="77777777" w:rsidR="009D19DE" w:rsidRPr="00AB7DCE" w:rsidRDefault="009D19DE" w:rsidP="006E0670">
      <w:pPr>
        <w:rPr>
          <w:rFonts w:ascii="Times New Roman" w:hAnsi="Times New Roman"/>
          <w:bCs/>
        </w:rPr>
      </w:pPr>
      <w:r w:rsidRPr="00AB7DCE">
        <w:rPr>
          <w:rFonts w:ascii="Times New Roman" w:hAnsi="Times New Roman"/>
          <w:b/>
          <w:bCs/>
        </w:rPr>
        <w:t>Role: Sr</w:t>
      </w:r>
      <w:r>
        <w:rPr>
          <w:rFonts w:ascii="Times New Roman" w:hAnsi="Times New Roman"/>
          <w:b/>
          <w:bCs/>
        </w:rPr>
        <w:t>.</w:t>
      </w:r>
      <w:r w:rsidRPr="00AB7DCE">
        <w:rPr>
          <w:rFonts w:ascii="Times New Roman" w:hAnsi="Times New Roman"/>
          <w:b/>
          <w:bCs/>
        </w:rPr>
        <w:t xml:space="preserve"> </w:t>
      </w:r>
      <w:r w:rsidRPr="00A0759D">
        <w:rPr>
          <w:rFonts w:ascii="Times New Roman" w:hAnsi="Times New Roman"/>
          <w:b/>
          <w:bCs/>
        </w:rPr>
        <w:t>Technical</w:t>
      </w:r>
      <w:r>
        <w:rPr>
          <w:rFonts w:ascii="Times New Roman" w:hAnsi="Times New Roman"/>
          <w:b/>
          <w:bCs/>
        </w:rPr>
        <w:t xml:space="preserve"> D</w:t>
      </w:r>
      <w:r w:rsidRPr="00AB7DCE">
        <w:rPr>
          <w:rFonts w:ascii="Times New Roman" w:hAnsi="Times New Roman"/>
          <w:b/>
          <w:bCs/>
        </w:rPr>
        <w:t>eveloper</w:t>
      </w:r>
    </w:p>
    <w:p w14:paraId="4272468B" w14:textId="77777777" w:rsidR="009D19DE" w:rsidRPr="001005C5" w:rsidRDefault="009D19DE" w:rsidP="006E0670">
      <w:pPr>
        <w:rPr>
          <w:rFonts w:ascii="Times New Roman" w:hAnsi="Times New Roman"/>
        </w:rPr>
      </w:pPr>
      <w:r w:rsidRPr="00AB7DCE">
        <w:rPr>
          <w:rFonts w:ascii="Times New Roman" w:hAnsi="Times New Roman"/>
          <w:b/>
          <w:bCs/>
        </w:rPr>
        <w:t>Description:</w:t>
      </w:r>
      <w:r w:rsidRPr="00AB7DCE">
        <w:rPr>
          <w:rFonts w:ascii="Times New Roman" w:hAnsi="Times New Roman"/>
          <w:bCs/>
        </w:rPr>
        <w:t xml:space="preserve"> </w:t>
      </w:r>
      <w:r w:rsidRPr="001005C5">
        <w:rPr>
          <w:rFonts w:ascii="Times New Roman" w:hAnsi="Times New Roman"/>
        </w:rPr>
        <w:t xml:space="preserve">This project will allow the mobile users to check the stock market, </w:t>
      </w:r>
      <w:proofErr w:type="gramStart"/>
      <w:r w:rsidRPr="001005C5">
        <w:rPr>
          <w:rFonts w:ascii="Times New Roman" w:hAnsi="Times New Roman"/>
        </w:rPr>
        <w:t>research  stocks</w:t>
      </w:r>
      <w:proofErr w:type="gramEnd"/>
      <w:r w:rsidRPr="001005C5">
        <w:rPr>
          <w:rFonts w:ascii="Times New Roman" w:hAnsi="Times New Roman"/>
        </w:rPr>
        <w:t xml:space="preserve">, buy/sell stocks and create watch lists on their android mobile devices. Allow users to enter stocks for their </w:t>
      </w:r>
      <w:proofErr w:type="spellStart"/>
      <w:r w:rsidRPr="001005C5">
        <w:rPr>
          <w:rFonts w:ascii="Times New Roman" w:hAnsi="Times New Roman"/>
        </w:rPr>
        <w:t>watchlists</w:t>
      </w:r>
      <w:proofErr w:type="spellEnd"/>
      <w:r w:rsidRPr="001005C5">
        <w:rPr>
          <w:rFonts w:ascii="Times New Roman" w:hAnsi="Times New Roman"/>
        </w:rPr>
        <w:t xml:space="preserve"> without requiring them to name the </w:t>
      </w:r>
      <w:proofErr w:type="spellStart"/>
      <w:r w:rsidRPr="001005C5">
        <w:rPr>
          <w:rFonts w:ascii="Times New Roman" w:hAnsi="Times New Roman"/>
        </w:rPr>
        <w:t>watchlist</w:t>
      </w:r>
      <w:proofErr w:type="spellEnd"/>
      <w:r w:rsidRPr="001005C5">
        <w:rPr>
          <w:rFonts w:ascii="Times New Roman" w:hAnsi="Times New Roman"/>
        </w:rPr>
        <w:t>.</w:t>
      </w:r>
    </w:p>
    <w:p w14:paraId="35090A94" w14:textId="77777777" w:rsidR="009D19DE" w:rsidRPr="001005C5" w:rsidRDefault="009D19DE" w:rsidP="006E0670">
      <w:pPr>
        <w:jc w:val="both"/>
        <w:rPr>
          <w:rFonts w:ascii="Times New Roman" w:hAnsi="Times New Roman"/>
        </w:rPr>
      </w:pPr>
      <w:r w:rsidRPr="001005C5">
        <w:rPr>
          <w:rFonts w:ascii="Times New Roman" w:hAnsi="Times New Roman"/>
        </w:rPr>
        <w:t xml:space="preserve">The USAA </w:t>
      </w:r>
      <w:proofErr w:type="gramStart"/>
      <w:r w:rsidRPr="001005C5">
        <w:rPr>
          <w:rFonts w:ascii="Times New Roman" w:hAnsi="Times New Roman"/>
        </w:rPr>
        <w:t>member  can</w:t>
      </w:r>
      <w:proofErr w:type="gramEnd"/>
      <w:r w:rsidRPr="001005C5">
        <w:rPr>
          <w:rFonts w:ascii="Times New Roman" w:hAnsi="Times New Roman"/>
        </w:rPr>
        <w:t xml:space="preserve"> buy and sell investments such as stocks ,mutual fund. Member can choose a brokerage account and make trades.</w:t>
      </w:r>
    </w:p>
    <w:p w14:paraId="3F32B43E" w14:textId="7CDE4849" w:rsidR="009469E9" w:rsidRPr="00C24299" w:rsidRDefault="009D19DE" w:rsidP="006E0670">
      <w:pPr>
        <w:pStyle w:val="ExperienceBlockChar"/>
        <w:spacing w:after="0"/>
        <w:ind w:left="720" w:hanging="720"/>
        <w:rPr>
          <w:rFonts w:ascii="Times New Roman" w:hAnsi="Times New Roman"/>
        </w:rPr>
      </w:pPr>
      <w:r w:rsidRPr="00AB7DCE">
        <w:rPr>
          <w:rFonts w:ascii="Times New Roman" w:hAnsi="Times New Roman"/>
          <w:b/>
          <w:bCs/>
        </w:rPr>
        <w:t>Responsibilities:</w:t>
      </w:r>
      <w:r w:rsidR="009469E9" w:rsidRPr="009469E9">
        <w:rPr>
          <w:rFonts w:ascii="Times New Roman" w:hAnsi="Times New Roman"/>
        </w:rPr>
        <w:t xml:space="preserve"> </w:t>
      </w:r>
    </w:p>
    <w:p w14:paraId="17397B67" w14:textId="77777777" w:rsidR="009469E9" w:rsidRPr="00C24299" w:rsidRDefault="009469E9" w:rsidP="006E0670">
      <w:pPr>
        <w:pStyle w:val="BodyTextIndent"/>
        <w:numPr>
          <w:ilvl w:val="0"/>
          <w:numId w:val="9"/>
        </w:numPr>
        <w:spacing w:after="0"/>
        <w:ind w:right="-1047"/>
        <w:jc w:val="both"/>
        <w:rPr>
          <w:rFonts w:ascii="Times New Roman" w:hAnsi="Times New Roman"/>
        </w:rPr>
      </w:pPr>
      <w:r w:rsidRPr="00C24299">
        <w:rPr>
          <w:rFonts w:ascii="Times New Roman" w:hAnsi="Times New Roman"/>
        </w:rPr>
        <w:t>Involved in the requirement study, design and development</w:t>
      </w:r>
    </w:p>
    <w:p w14:paraId="133FDFD5" w14:textId="77777777" w:rsidR="009469E9" w:rsidRPr="00C24299" w:rsidRDefault="009469E9" w:rsidP="006E0670">
      <w:pPr>
        <w:pStyle w:val="BodyTextIndent"/>
        <w:numPr>
          <w:ilvl w:val="0"/>
          <w:numId w:val="9"/>
        </w:numPr>
        <w:spacing w:after="0"/>
        <w:ind w:right="-1047"/>
        <w:jc w:val="both"/>
        <w:rPr>
          <w:rFonts w:ascii="Times New Roman" w:hAnsi="Times New Roman"/>
        </w:rPr>
      </w:pPr>
      <w:r w:rsidRPr="00C24299">
        <w:rPr>
          <w:rFonts w:ascii="Times New Roman" w:hAnsi="Times New Roman"/>
        </w:rPr>
        <w:t>Developing components for the Middle Tier and Utility Classes,</w:t>
      </w:r>
    </w:p>
    <w:p w14:paraId="147AB7D0" w14:textId="77777777" w:rsidR="009469E9" w:rsidRPr="00C24299" w:rsidRDefault="009469E9" w:rsidP="006E0670">
      <w:pPr>
        <w:pStyle w:val="BodyTextIndent"/>
        <w:spacing w:after="0"/>
        <w:ind w:left="720" w:right="-1047"/>
        <w:jc w:val="both"/>
        <w:rPr>
          <w:rFonts w:ascii="Times New Roman" w:hAnsi="Times New Roman"/>
        </w:rPr>
      </w:pPr>
      <w:r w:rsidRPr="00C24299">
        <w:rPr>
          <w:rFonts w:ascii="Times New Roman" w:hAnsi="Times New Roman"/>
        </w:rPr>
        <w:t xml:space="preserve"> Front End.</w:t>
      </w:r>
    </w:p>
    <w:p w14:paraId="42EA5A57" w14:textId="77777777" w:rsidR="009469E9" w:rsidRPr="00C24299" w:rsidRDefault="009469E9" w:rsidP="006E0670">
      <w:pPr>
        <w:pStyle w:val="BodyTextIndent"/>
        <w:numPr>
          <w:ilvl w:val="0"/>
          <w:numId w:val="9"/>
        </w:numPr>
        <w:spacing w:after="0"/>
        <w:ind w:right="-1047"/>
        <w:jc w:val="both"/>
        <w:rPr>
          <w:rFonts w:ascii="Times New Roman" w:hAnsi="Times New Roman"/>
        </w:rPr>
      </w:pPr>
      <w:r w:rsidRPr="00C24299">
        <w:rPr>
          <w:rFonts w:ascii="Times New Roman" w:hAnsi="Times New Roman"/>
        </w:rPr>
        <w:t>Performed Unit testing, Integration Testing</w:t>
      </w:r>
    </w:p>
    <w:p w14:paraId="2F728AFD" w14:textId="279FBC1C" w:rsidR="009D19DE" w:rsidRDefault="009469E9" w:rsidP="006E0670">
      <w:pPr>
        <w:pStyle w:val="BodyTextIndent"/>
        <w:numPr>
          <w:ilvl w:val="0"/>
          <w:numId w:val="9"/>
        </w:numPr>
        <w:spacing w:after="0"/>
        <w:ind w:right="-1047"/>
        <w:jc w:val="both"/>
        <w:rPr>
          <w:rFonts w:ascii="Times New Roman" w:hAnsi="Times New Roman"/>
        </w:rPr>
      </w:pPr>
      <w:r w:rsidRPr="00C24299">
        <w:rPr>
          <w:rFonts w:ascii="Times New Roman" w:hAnsi="Times New Roman"/>
        </w:rPr>
        <w:t xml:space="preserve">Involving in defect fixing during System Integration </w:t>
      </w:r>
      <w:proofErr w:type="gramStart"/>
      <w:r w:rsidRPr="00C24299">
        <w:rPr>
          <w:rFonts w:ascii="Times New Roman" w:hAnsi="Times New Roman"/>
        </w:rPr>
        <w:t>Testing .</w:t>
      </w:r>
      <w:proofErr w:type="gramEnd"/>
    </w:p>
    <w:p w14:paraId="360044D5" w14:textId="77777777" w:rsidR="009469E9" w:rsidRPr="009469E9" w:rsidRDefault="009469E9" w:rsidP="006E0670">
      <w:pPr>
        <w:pStyle w:val="BodyTextIndent"/>
        <w:spacing w:after="0"/>
        <w:ind w:left="720" w:right="-1047"/>
        <w:jc w:val="both"/>
        <w:rPr>
          <w:rFonts w:ascii="Times New Roman" w:hAnsi="Times New Roman"/>
        </w:rPr>
      </w:pPr>
    </w:p>
    <w:p w14:paraId="52E8CFCE" w14:textId="77777777" w:rsidR="002D5632" w:rsidRDefault="002D5632" w:rsidP="006E0670">
      <w:pPr>
        <w:widowControl w:val="0"/>
        <w:rPr>
          <w:rFonts w:ascii="Times New Roman" w:hAnsi="Times New Roman"/>
          <w:b/>
          <w:kern w:val="17"/>
        </w:rPr>
      </w:pPr>
    </w:p>
    <w:p w14:paraId="1D68047D" w14:textId="79CB74C9" w:rsidR="009D19DE" w:rsidRPr="00AB7DCE" w:rsidRDefault="009D19DE" w:rsidP="006E0670">
      <w:pPr>
        <w:widowControl w:val="0"/>
        <w:rPr>
          <w:rFonts w:ascii="Times New Roman" w:hAnsi="Times New Roman"/>
          <w:b/>
          <w:kern w:val="18"/>
        </w:rPr>
      </w:pPr>
      <w:r w:rsidRPr="00AB7DCE">
        <w:rPr>
          <w:rFonts w:ascii="Times New Roman" w:hAnsi="Times New Roman"/>
          <w:b/>
          <w:kern w:val="17"/>
        </w:rPr>
        <w:t>Client:</w:t>
      </w:r>
      <w:r>
        <w:rPr>
          <w:rFonts w:ascii="Times New Roman" w:hAnsi="Times New Roman"/>
          <w:b/>
          <w:kern w:val="17"/>
        </w:rPr>
        <w:t xml:space="preserve"> </w:t>
      </w:r>
      <w:proofErr w:type="spellStart"/>
      <w:r>
        <w:rPr>
          <w:rFonts w:ascii="Times New Roman" w:hAnsi="Times New Roman"/>
          <w:b/>
          <w:kern w:val="17"/>
        </w:rPr>
        <w:t>USAA</w:t>
      </w:r>
      <w:proofErr w:type="gramStart"/>
      <w:r>
        <w:rPr>
          <w:rFonts w:ascii="Times New Roman" w:hAnsi="Times New Roman"/>
          <w:b/>
          <w:kern w:val="17"/>
        </w:rPr>
        <w:t>,India</w:t>
      </w:r>
      <w:proofErr w:type="spellEnd"/>
      <w:proofErr w:type="gramEnd"/>
      <w:r w:rsidRPr="00AB7DCE">
        <w:rPr>
          <w:rFonts w:ascii="Times New Roman" w:hAnsi="Times New Roman"/>
          <w:b/>
        </w:rPr>
        <w:t xml:space="preserve"> </w:t>
      </w:r>
      <w:r w:rsidRPr="00AB7DCE">
        <w:rPr>
          <w:rFonts w:ascii="Times New Roman" w:hAnsi="Times New Roman"/>
          <w:b/>
          <w:kern w:val="18"/>
        </w:rPr>
        <w:t xml:space="preserve">                                         </w:t>
      </w:r>
      <w:r>
        <w:rPr>
          <w:rFonts w:ascii="Times New Roman" w:hAnsi="Times New Roman"/>
          <w:b/>
          <w:kern w:val="18"/>
        </w:rPr>
        <w:t xml:space="preserve">    </w:t>
      </w:r>
      <w:r w:rsidRPr="00AB7DCE">
        <w:rPr>
          <w:rFonts w:ascii="Times New Roman" w:hAnsi="Times New Roman"/>
          <w:b/>
          <w:bCs/>
        </w:rPr>
        <w:t>(</w:t>
      </w:r>
      <w:r w:rsidR="008F52B0">
        <w:rPr>
          <w:rFonts w:ascii="Times New Roman" w:hAnsi="Times New Roman"/>
          <w:b/>
          <w:bCs/>
        </w:rPr>
        <w:t>July 11</w:t>
      </w:r>
      <w:r w:rsidRPr="00AB7DCE">
        <w:rPr>
          <w:rFonts w:ascii="Times New Roman" w:hAnsi="Times New Roman"/>
          <w:b/>
          <w:bCs/>
        </w:rPr>
        <w:t xml:space="preserve"> – </w:t>
      </w:r>
      <w:r w:rsidR="008F52B0">
        <w:rPr>
          <w:rFonts w:ascii="Times New Roman" w:hAnsi="Times New Roman"/>
          <w:b/>
          <w:bCs/>
        </w:rPr>
        <w:t>Nov 11</w:t>
      </w:r>
      <w:r w:rsidRPr="00AB7DCE">
        <w:rPr>
          <w:rFonts w:ascii="Times New Roman" w:hAnsi="Times New Roman"/>
          <w:b/>
          <w:bCs/>
        </w:rPr>
        <w:t>)</w:t>
      </w:r>
      <w:r w:rsidRPr="00AB7DCE">
        <w:rPr>
          <w:rFonts w:ascii="Times New Roman" w:hAnsi="Times New Roman"/>
          <w:b/>
          <w:kern w:val="18"/>
        </w:rPr>
        <w:t xml:space="preserve">                                          </w:t>
      </w:r>
    </w:p>
    <w:p w14:paraId="3A80F565" w14:textId="4FE2388D" w:rsidR="009D19DE" w:rsidRPr="00AB7DCE" w:rsidRDefault="009D19DE" w:rsidP="006E0670">
      <w:pPr>
        <w:rPr>
          <w:rFonts w:ascii="Times New Roman" w:hAnsi="Times New Roman"/>
          <w:b/>
          <w:kern w:val="18"/>
        </w:rPr>
      </w:pPr>
      <w:r w:rsidRPr="00AB7DCE">
        <w:rPr>
          <w:rFonts w:ascii="Times New Roman" w:hAnsi="Times New Roman"/>
          <w:b/>
          <w:kern w:val="18"/>
        </w:rPr>
        <w:t xml:space="preserve">Project: </w:t>
      </w:r>
      <w:r w:rsidRPr="00830831">
        <w:rPr>
          <w:rFonts w:ascii="Calibri" w:hAnsi="Calibri" w:cs="Calibri"/>
          <w:b/>
        </w:rPr>
        <w:t xml:space="preserve">Mobile </w:t>
      </w:r>
      <w:proofErr w:type="gramStart"/>
      <w:r w:rsidRPr="00830831">
        <w:rPr>
          <w:rFonts w:ascii="Calibri" w:hAnsi="Calibri" w:cs="Calibri"/>
          <w:b/>
        </w:rPr>
        <w:t>Wallet  Application</w:t>
      </w:r>
      <w:proofErr w:type="gramEnd"/>
    </w:p>
    <w:p w14:paraId="0052F033" w14:textId="77777777" w:rsidR="009D19DE" w:rsidRPr="00AB7DCE" w:rsidRDefault="009D19DE" w:rsidP="006E0670">
      <w:pPr>
        <w:rPr>
          <w:rFonts w:ascii="Times New Roman" w:hAnsi="Times New Roman"/>
          <w:bCs/>
        </w:rPr>
      </w:pPr>
      <w:r w:rsidRPr="00AB7DCE">
        <w:rPr>
          <w:rFonts w:ascii="Times New Roman" w:hAnsi="Times New Roman"/>
          <w:b/>
          <w:bCs/>
        </w:rPr>
        <w:t>Role: Sr</w:t>
      </w:r>
      <w:r>
        <w:rPr>
          <w:rFonts w:ascii="Times New Roman" w:hAnsi="Times New Roman"/>
          <w:b/>
          <w:bCs/>
        </w:rPr>
        <w:t>.</w:t>
      </w:r>
      <w:r w:rsidRPr="00AB7DCE">
        <w:rPr>
          <w:rFonts w:ascii="Times New Roman" w:hAnsi="Times New Roman"/>
          <w:b/>
          <w:bCs/>
        </w:rPr>
        <w:t xml:space="preserve"> </w:t>
      </w:r>
      <w:r w:rsidRPr="00A0759D">
        <w:rPr>
          <w:rFonts w:ascii="Times New Roman" w:hAnsi="Times New Roman"/>
          <w:b/>
          <w:bCs/>
        </w:rPr>
        <w:t>Technical</w:t>
      </w:r>
      <w:r>
        <w:rPr>
          <w:rFonts w:ascii="Times New Roman" w:hAnsi="Times New Roman"/>
          <w:b/>
          <w:bCs/>
        </w:rPr>
        <w:t xml:space="preserve"> D</w:t>
      </w:r>
      <w:r w:rsidRPr="00AB7DCE">
        <w:rPr>
          <w:rFonts w:ascii="Times New Roman" w:hAnsi="Times New Roman"/>
          <w:b/>
          <w:bCs/>
        </w:rPr>
        <w:t>eveloper</w:t>
      </w:r>
    </w:p>
    <w:p w14:paraId="08D5731A" w14:textId="77777777" w:rsidR="009D19DE" w:rsidRPr="00AB7DCE" w:rsidRDefault="009D19DE" w:rsidP="006E0670">
      <w:pPr>
        <w:autoSpaceDE w:val="0"/>
        <w:autoSpaceDN w:val="0"/>
        <w:adjustRightInd w:val="0"/>
        <w:rPr>
          <w:rFonts w:ascii="Times New Roman" w:hAnsi="Times New Roman"/>
          <w:bCs/>
        </w:rPr>
      </w:pPr>
    </w:p>
    <w:p w14:paraId="49D04D6D" w14:textId="77777777" w:rsidR="009D19DE" w:rsidRPr="00F9408D" w:rsidRDefault="009D19DE" w:rsidP="006E0670">
      <w:pPr>
        <w:autoSpaceDE w:val="0"/>
        <w:snapToGrid w:val="0"/>
        <w:rPr>
          <w:rFonts w:ascii="Times New Roman" w:hAnsi="Times New Roman"/>
        </w:rPr>
      </w:pPr>
      <w:r w:rsidRPr="00AB7DCE">
        <w:rPr>
          <w:rFonts w:ascii="Times New Roman" w:hAnsi="Times New Roman"/>
          <w:b/>
          <w:bCs/>
        </w:rPr>
        <w:t>Description</w:t>
      </w:r>
      <w:r w:rsidRPr="00F9408D">
        <w:rPr>
          <w:rFonts w:ascii="Times New Roman" w:hAnsi="Times New Roman"/>
        </w:rPr>
        <w:t>: New USAA mobile wallet application will include digital capabilities for payment mechanism and credential storage. Mobile wallet application with payment and credential features will empower members while shopping by granting them easy access to their USAA credit and Debit card features.</w:t>
      </w:r>
    </w:p>
    <w:p w14:paraId="7AD4D9D2" w14:textId="4878E24F" w:rsidR="009D19DE" w:rsidRPr="00F9408D" w:rsidRDefault="009D19DE" w:rsidP="006E0670">
      <w:pPr>
        <w:autoSpaceDE w:val="0"/>
        <w:snapToGrid w:val="0"/>
        <w:rPr>
          <w:rFonts w:ascii="Times New Roman" w:hAnsi="Times New Roman"/>
        </w:rPr>
      </w:pPr>
      <w:r w:rsidRPr="00F9408D">
        <w:rPr>
          <w:rFonts w:ascii="Times New Roman" w:hAnsi="Times New Roman"/>
        </w:rPr>
        <w:t>It allows members to view account balances and payment through easy pay</w:t>
      </w:r>
      <w:proofErr w:type="gramStart"/>
      <w:r w:rsidRPr="00F9408D">
        <w:rPr>
          <w:rFonts w:ascii="Times New Roman" w:hAnsi="Times New Roman"/>
        </w:rPr>
        <w:t>,P2P</w:t>
      </w:r>
      <w:proofErr w:type="gramEnd"/>
      <w:r w:rsidRPr="00F9408D">
        <w:rPr>
          <w:rFonts w:ascii="Times New Roman" w:hAnsi="Times New Roman"/>
        </w:rPr>
        <w:t xml:space="preserve"> and fund transfer.</w:t>
      </w:r>
    </w:p>
    <w:p w14:paraId="52B54998" w14:textId="77777777" w:rsidR="009D19DE" w:rsidRPr="00F9408D" w:rsidRDefault="009D19DE" w:rsidP="006E0670">
      <w:pPr>
        <w:autoSpaceDE w:val="0"/>
        <w:snapToGrid w:val="0"/>
        <w:rPr>
          <w:rFonts w:ascii="Times New Roman" w:hAnsi="Times New Roman"/>
        </w:rPr>
      </w:pPr>
      <w:r w:rsidRPr="00F9408D">
        <w:rPr>
          <w:rFonts w:ascii="Times New Roman" w:hAnsi="Times New Roman"/>
        </w:rPr>
        <w:t>Mobile wallet app features the ability to,</w:t>
      </w:r>
    </w:p>
    <w:p w14:paraId="0FD53340" w14:textId="77777777" w:rsidR="009D19DE" w:rsidRPr="00F9408D" w:rsidRDefault="009D19DE" w:rsidP="006E0670">
      <w:pPr>
        <w:autoSpaceDE w:val="0"/>
        <w:snapToGrid w:val="0"/>
        <w:rPr>
          <w:rFonts w:ascii="Times New Roman" w:hAnsi="Times New Roman"/>
        </w:rPr>
      </w:pPr>
      <w:r w:rsidRPr="00F9408D">
        <w:rPr>
          <w:rFonts w:ascii="Times New Roman" w:hAnsi="Times New Roman"/>
        </w:rPr>
        <w:t xml:space="preserve">      Send money payment</w:t>
      </w:r>
    </w:p>
    <w:p w14:paraId="011BC85D" w14:textId="77777777" w:rsidR="009D19DE" w:rsidRPr="00F9408D" w:rsidRDefault="009D19DE" w:rsidP="006E0670">
      <w:pPr>
        <w:autoSpaceDE w:val="0"/>
        <w:snapToGrid w:val="0"/>
        <w:rPr>
          <w:rFonts w:ascii="Times New Roman" w:hAnsi="Times New Roman"/>
        </w:rPr>
      </w:pPr>
      <w:r w:rsidRPr="00F9408D">
        <w:rPr>
          <w:rFonts w:ascii="Times New Roman" w:hAnsi="Times New Roman"/>
        </w:rPr>
        <w:t xml:space="preserve">      Transfer funds between USAA and USAA account</w:t>
      </w:r>
    </w:p>
    <w:p w14:paraId="21E24E69" w14:textId="77777777" w:rsidR="009D19DE" w:rsidRPr="00F9408D" w:rsidRDefault="009D19DE" w:rsidP="006E0670">
      <w:pPr>
        <w:autoSpaceDE w:val="0"/>
        <w:snapToGrid w:val="0"/>
        <w:rPr>
          <w:rFonts w:ascii="Times New Roman" w:hAnsi="Times New Roman"/>
        </w:rPr>
      </w:pPr>
      <w:r w:rsidRPr="00F9408D">
        <w:rPr>
          <w:rFonts w:ascii="Times New Roman" w:hAnsi="Times New Roman"/>
        </w:rPr>
        <w:t xml:space="preserve">      View credit card, checking, savings account, auto ID cards.</w:t>
      </w:r>
    </w:p>
    <w:p w14:paraId="46C15020" w14:textId="77777777" w:rsidR="009D19DE" w:rsidRPr="00C24299" w:rsidRDefault="009D19DE" w:rsidP="006E0670">
      <w:pPr>
        <w:pStyle w:val="ExperienceBlockChar"/>
        <w:spacing w:after="0"/>
        <w:ind w:left="720" w:hanging="720"/>
        <w:rPr>
          <w:rFonts w:ascii="Times New Roman" w:hAnsi="Times New Roman"/>
        </w:rPr>
      </w:pPr>
      <w:r w:rsidRPr="00AB7DCE">
        <w:rPr>
          <w:rFonts w:ascii="Times New Roman" w:hAnsi="Times New Roman"/>
          <w:b/>
          <w:bCs/>
        </w:rPr>
        <w:t>Responsibilities:</w:t>
      </w:r>
    </w:p>
    <w:p w14:paraId="3AC3EFA5" w14:textId="77777777" w:rsidR="00C24299" w:rsidRPr="00C24299" w:rsidRDefault="00C24299" w:rsidP="006E0670">
      <w:pPr>
        <w:pStyle w:val="BodyTextIndent"/>
        <w:numPr>
          <w:ilvl w:val="0"/>
          <w:numId w:val="9"/>
        </w:numPr>
        <w:spacing w:after="0"/>
        <w:ind w:right="-1047"/>
        <w:jc w:val="both"/>
        <w:rPr>
          <w:rFonts w:ascii="Times New Roman" w:hAnsi="Times New Roman"/>
        </w:rPr>
      </w:pPr>
      <w:r w:rsidRPr="00C24299">
        <w:rPr>
          <w:rFonts w:ascii="Times New Roman" w:hAnsi="Times New Roman"/>
        </w:rPr>
        <w:t>Involved in the requirement study, design and development</w:t>
      </w:r>
    </w:p>
    <w:p w14:paraId="09CD6BA8" w14:textId="77777777" w:rsidR="00C24299" w:rsidRPr="00C24299" w:rsidRDefault="00C24299" w:rsidP="006E0670">
      <w:pPr>
        <w:pStyle w:val="BodyTextIndent"/>
        <w:numPr>
          <w:ilvl w:val="0"/>
          <w:numId w:val="9"/>
        </w:numPr>
        <w:spacing w:after="0"/>
        <w:ind w:right="-1047"/>
        <w:jc w:val="both"/>
        <w:rPr>
          <w:rFonts w:ascii="Times New Roman" w:hAnsi="Times New Roman"/>
        </w:rPr>
      </w:pPr>
      <w:r w:rsidRPr="00C24299">
        <w:rPr>
          <w:rFonts w:ascii="Times New Roman" w:hAnsi="Times New Roman"/>
        </w:rPr>
        <w:t>Developing components for the Middle Tier and Utility Classes,</w:t>
      </w:r>
    </w:p>
    <w:p w14:paraId="28A7AFEC" w14:textId="77777777" w:rsidR="00C24299" w:rsidRPr="00C24299" w:rsidRDefault="00C24299" w:rsidP="006E0670">
      <w:pPr>
        <w:pStyle w:val="BodyTextIndent"/>
        <w:spacing w:after="0"/>
        <w:ind w:left="720" w:right="-1047"/>
        <w:jc w:val="both"/>
        <w:rPr>
          <w:rFonts w:ascii="Times New Roman" w:hAnsi="Times New Roman"/>
        </w:rPr>
      </w:pPr>
      <w:r w:rsidRPr="00C24299">
        <w:rPr>
          <w:rFonts w:ascii="Times New Roman" w:hAnsi="Times New Roman"/>
        </w:rPr>
        <w:t xml:space="preserve"> Front End.</w:t>
      </w:r>
    </w:p>
    <w:p w14:paraId="53DCBBA3" w14:textId="77777777" w:rsidR="00C24299" w:rsidRPr="00C24299" w:rsidRDefault="00C24299" w:rsidP="006E0670">
      <w:pPr>
        <w:pStyle w:val="BodyTextIndent"/>
        <w:numPr>
          <w:ilvl w:val="0"/>
          <w:numId w:val="9"/>
        </w:numPr>
        <w:spacing w:after="0"/>
        <w:ind w:right="-1047"/>
        <w:jc w:val="both"/>
        <w:rPr>
          <w:rFonts w:ascii="Times New Roman" w:hAnsi="Times New Roman"/>
        </w:rPr>
      </w:pPr>
      <w:r w:rsidRPr="00C24299">
        <w:rPr>
          <w:rFonts w:ascii="Times New Roman" w:hAnsi="Times New Roman"/>
        </w:rPr>
        <w:t>Performed Unit testing, Integration Testing</w:t>
      </w:r>
    </w:p>
    <w:p w14:paraId="012BB804" w14:textId="56172EC9" w:rsidR="009D19DE" w:rsidRPr="00C24299" w:rsidRDefault="00C24299" w:rsidP="006E0670">
      <w:pPr>
        <w:pStyle w:val="BodyTextIndent"/>
        <w:numPr>
          <w:ilvl w:val="0"/>
          <w:numId w:val="9"/>
        </w:numPr>
        <w:spacing w:after="0"/>
        <w:ind w:right="-1047"/>
        <w:jc w:val="both"/>
        <w:rPr>
          <w:rFonts w:ascii="Times New Roman" w:hAnsi="Times New Roman"/>
        </w:rPr>
      </w:pPr>
      <w:r w:rsidRPr="00C24299">
        <w:rPr>
          <w:rFonts w:ascii="Times New Roman" w:hAnsi="Times New Roman"/>
        </w:rPr>
        <w:t xml:space="preserve">Involving in defect fixing during System Integration </w:t>
      </w:r>
      <w:proofErr w:type="gramStart"/>
      <w:r w:rsidRPr="00C24299">
        <w:rPr>
          <w:rFonts w:ascii="Times New Roman" w:hAnsi="Times New Roman"/>
        </w:rPr>
        <w:t>Testing .</w:t>
      </w:r>
      <w:proofErr w:type="gramEnd"/>
    </w:p>
    <w:p w14:paraId="608ECDAF" w14:textId="77777777" w:rsidR="002D5632" w:rsidRDefault="002D5632" w:rsidP="006E0670">
      <w:pPr>
        <w:autoSpaceDE w:val="0"/>
        <w:autoSpaceDN w:val="0"/>
        <w:adjustRightInd w:val="0"/>
        <w:jc w:val="both"/>
        <w:rPr>
          <w:rFonts w:ascii="Times New Roman" w:hAnsi="Times New Roman"/>
          <w:b/>
        </w:rPr>
      </w:pPr>
    </w:p>
    <w:p w14:paraId="65F9BDA0" w14:textId="77777777" w:rsidR="009D19DE" w:rsidRDefault="009D19DE" w:rsidP="006E0670">
      <w:pPr>
        <w:autoSpaceDE w:val="0"/>
        <w:autoSpaceDN w:val="0"/>
        <w:adjustRightInd w:val="0"/>
        <w:jc w:val="both"/>
        <w:rPr>
          <w:rFonts w:ascii="Times New Roman" w:hAnsi="Times New Roman"/>
          <w:b/>
          <w:color w:val="000000"/>
        </w:rPr>
      </w:pPr>
    </w:p>
    <w:p w14:paraId="63E77CE0" w14:textId="55D93242" w:rsidR="009D19DE" w:rsidRPr="00AB7DCE" w:rsidRDefault="009D19DE" w:rsidP="006E0670">
      <w:pPr>
        <w:widowControl w:val="0"/>
        <w:rPr>
          <w:rFonts w:ascii="Times New Roman" w:hAnsi="Times New Roman"/>
          <w:b/>
          <w:kern w:val="18"/>
        </w:rPr>
      </w:pPr>
      <w:r w:rsidRPr="00AB7DCE">
        <w:rPr>
          <w:rFonts w:ascii="Times New Roman" w:hAnsi="Times New Roman"/>
          <w:b/>
          <w:kern w:val="17"/>
        </w:rPr>
        <w:t>Client:</w:t>
      </w:r>
      <w:r>
        <w:rPr>
          <w:rFonts w:ascii="Times New Roman" w:hAnsi="Times New Roman"/>
          <w:b/>
          <w:kern w:val="17"/>
        </w:rPr>
        <w:t xml:space="preserve"> </w:t>
      </w:r>
      <w:proofErr w:type="spellStart"/>
      <w:r>
        <w:rPr>
          <w:rFonts w:ascii="Times New Roman" w:hAnsi="Times New Roman"/>
          <w:b/>
          <w:kern w:val="17"/>
        </w:rPr>
        <w:t>USAA</w:t>
      </w:r>
      <w:proofErr w:type="gramStart"/>
      <w:r>
        <w:rPr>
          <w:rFonts w:ascii="Times New Roman" w:hAnsi="Times New Roman"/>
          <w:b/>
          <w:kern w:val="17"/>
        </w:rPr>
        <w:t>,India</w:t>
      </w:r>
      <w:proofErr w:type="spellEnd"/>
      <w:proofErr w:type="gramEnd"/>
      <w:r w:rsidRPr="00AB7DCE">
        <w:rPr>
          <w:rFonts w:ascii="Times New Roman" w:hAnsi="Times New Roman"/>
          <w:b/>
        </w:rPr>
        <w:t xml:space="preserve"> </w:t>
      </w:r>
      <w:r w:rsidRPr="00AB7DCE">
        <w:rPr>
          <w:rFonts w:ascii="Times New Roman" w:hAnsi="Times New Roman"/>
          <w:b/>
          <w:kern w:val="18"/>
        </w:rPr>
        <w:t xml:space="preserve">                                         </w:t>
      </w:r>
      <w:r>
        <w:rPr>
          <w:rFonts w:ascii="Times New Roman" w:hAnsi="Times New Roman"/>
          <w:b/>
          <w:kern w:val="18"/>
        </w:rPr>
        <w:t xml:space="preserve">    </w:t>
      </w:r>
      <w:r w:rsidRPr="00AB7DCE">
        <w:rPr>
          <w:rFonts w:ascii="Times New Roman" w:hAnsi="Times New Roman"/>
          <w:b/>
          <w:bCs/>
        </w:rPr>
        <w:t>(</w:t>
      </w:r>
      <w:r w:rsidR="00406133">
        <w:rPr>
          <w:rFonts w:ascii="Times New Roman" w:hAnsi="Times New Roman"/>
          <w:b/>
          <w:bCs/>
        </w:rPr>
        <w:t>Aug</w:t>
      </w:r>
      <w:r w:rsidRPr="00AB7DCE">
        <w:rPr>
          <w:rFonts w:ascii="Times New Roman" w:hAnsi="Times New Roman"/>
          <w:b/>
          <w:bCs/>
        </w:rPr>
        <w:t xml:space="preserve"> ’1</w:t>
      </w:r>
      <w:r w:rsidR="00406133">
        <w:rPr>
          <w:rFonts w:ascii="Times New Roman" w:hAnsi="Times New Roman"/>
          <w:b/>
          <w:bCs/>
        </w:rPr>
        <w:t>0</w:t>
      </w:r>
      <w:r w:rsidRPr="00AB7DCE">
        <w:rPr>
          <w:rFonts w:ascii="Times New Roman" w:hAnsi="Times New Roman"/>
          <w:b/>
          <w:bCs/>
        </w:rPr>
        <w:t xml:space="preserve"> – </w:t>
      </w:r>
      <w:r w:rsidR="00406133">
        <w:rPr>
          <w:rFonts w:ascii="Times New Roman" w:hAnsi="Times New Roman"/>
          <w:b/>
          <w:bCs/>
        </w:rPr>
        <w:t>June 11</w:t>
      </w:r>
      <w:r w:rsidRPr="00AB7DCE">
        <w:rPr>
          <w:rFonts w:ascii="Times New Roman" w:hAnsi="Times New Roman"/>
          <w:b/>
          <w:bCs/>
        </w:rPr>
        <w:t>)</w:t>
      </w:r>
      <w:r w:rsidRPr="00AB7DCE">
        <w:rPr>
          <w:rFonts w:ascii="Times New Roman" w:hAnsi="Times New Roman"/>
          <w:b/>
          <w:kern w:val="18"/>
        </w:rPr>
        <w:t xml:space="preserve">                                          </w:t>
      </w:r>
    </w:p>
    <w:p w14:paraId="42AE7FFB" w14:textId="553E6C01" w:rsidR="009D19DE" w:rsidRPr="00AB7DCE" w:rsidRDefault="009D19DE" w:rsidP="006E0670">
      <w:pPr>
        <w:rPr>
          <w:rFonts w:ascii="Times New Roman" w:hAnsi="Times New Roman"/>
          <w:b/>
          <w:kern w:val="18"/>
        </w:rPr>
      </w:pPr>
      <w:r w:rsidRPr="00AB7DCE">
        <w:rPr>
          <w:rFonts w:ascii="Times New Roman" w:hAnsi="Times New Roman"/>
          <w:b/>
          <w:kern w:val="18"/>
        </w:rPr>
        <w:t xml:space="preserve">Project: </w:t>
      </w:r>
      <w:r w:rsidR="000B486B" w:rsidRPr="00830831">
        <w:rPr>
          <w:rFonts w:ascii="Calibri" w:hAnsi="Calibri" w:cs="Calibri"/>
          <w:b/>
        </w:rPr>
        <w:t>Android Auto</w:t>
      </w:r>
      <w:r w:rsidRPr="00830831">
        <w:rPr>
          <w:rFonts w:ascii="Calibri" w:hAnsi="Calibri" w:cs="Calibri"/>
          <w:b/>
        </w:rPr>
        <w:t xml:space="preserve"> </w:t>
      </w:r>
      <w:r w:rsidR="000B486B" w:rsidRPr="00830831">
        <w:rPr>
          <w:rFonts w:ascii="Calibri" w:hAnsi="Calibri" w:cs="Calibri"/>
          <w:b/>
        </w:rPr>
        <w:t>Circle Application</w:t>
      </w:r>
    </w:p>
    <w:p w14:paraId="3B709B86" w14:textId="77777777" w:rsidR="009D19DE" w:rsidRPr="00AB7DCE" w:rsidRDefault="009D19DE" w:rsidP="006E0670">
      <w:pPr>
        <w:rPr>
          <w:rFonts w:ascii="Times New Roman" w:hAnsi="Times New Roman"/>
          <w:bCs/>
        </w:rPr>
      </w:pPr>
      <w:r w:rsidRPr="00AB7DCE">
        <w:rPr>
          <w:rFonts w:ascii="Times New Roman" w:hAnsi="Times New Roman"/>
          <w:b/>
          <w:bCs/>
        </w:rPr>
        <w:t>Role: Sr</w:t>
      </w:r>
      <w:r>
        <w:rPr>
          <w:rFonts w:ascii="Times New Roman" w:hAnsi="Times New Roman"/>
          <w:b/>
          <w:bCs/>
        </w:rPr>
        <w:t>.</w:t>
      </w:r>
      <w:r w:rsidRPr="00AB7DCE">
        <w:rPr>
          <w:rFonts w:ascii="Times New Roman" w:hAnsi="Times New Roman"/>
          <w:b/>
          <w:bCs/>
        </w:rPr>
        <w:t xml:space="preserve"> </w:t>
      </w:r>
      <w:r w:rsidRPr="00A0759D">
        <w:rPr>
          <w:rFonts w:ascii="Times New Roman" w:hAnsi="Times New Roman"/>
          <w:b/>
          <w:bCs/>
        </w:rPr>
        <w:t>Technical</w:t>
      </w:r>
      <w:r>
        <w:rPr>
          <w:rFonts w:ascii="Times New Roman" w:hAnsi="Times New Roman"/>
          <w:b/>
          <w:bCs/>
        </w:rPr>
        <w:t xml:space="preserve"> D</w:t>
      </w:r>
      <w:r w:rsidRPr="00AB7DCE">
        <w:rPr>
          <w:rFonts w:ascii="Times New Roman" w:hAnsi="Times New Roman"/>
          <w:b/>
          <w:bCs/>
        </w:rPr>
        <w:t>eveloper</w:t>
      </w:r>
    </w:p>
    <w:p w14:paraId="027AB61A" w14:textId="5E55D031" w:rsidR="009D19DE" w:rsidRPr="00465076" w:rsidRDefault="009D19DE" w:rsidP="006E0670">
      <w:pPr>
        <w:rPr>
          <w:rFonts w:ascii="Times New Roman" w:hAnsi="Times New Roman"/>
        </w:rPr>
      </w:pPr>
      <w:r w:rsidRPr="00AB7DCE">
        <w:rPr>
          <w:rFonts w:ascii="Times New Roman" w:hAnsi="Times New Roman"/>
          <w:b/>
          <w:bCs/>
        </w:rPr>
        <w:t>Description</w:t>
      </w:r>
      <w:r>
        <w:rPr>
          <w:rFonts w:ascii="Times New Roman" w:hAnsi="Times New Roman"/>
          <w:b/>
          <w:bCs/>
        </w:rPr>
        <w:t>:</w:t>
      </w:r>
      <w:r w:rsidRPr="009D19DE">
        <w:t xml:space="preserve"> </w:t>
      </w:r>
      <w:r w:rsidRPr="00465076">
        <w:rPr>
          <w:rFonts w:ascii="Times New Roman" w:hAnsi="Times New Roman"/>
        </w:rPr>
        <w:t xml:space="preserve">USAA Android Auto Circle allows members to find, finance and insure vehicle </w:t>
      </w:r>
      <w:proofErr w:type="gramStart"/>
      <w:r w:rsidRPr="00465076">
        <w:rPr>
          <w:rFonts w:ascii="Times New Roman" w:hAnsi="Times New Roman"/>
        </w:rPr>
        <w:t>and  members</w:t>
      </w:r>
      <w:proofErr w:type="gramEnd"/>
      <w:r w:rsidRPr="00465076">
        <w:rPr>
          <w:rFonts w:ascii="Times New Roman" w:hAnsi="Times New Roman"/>
        </w:rPr>
        <w:t xml:space="preserve"> can find the best Valued Vehicles information and other information related to Vehicles via their android device. Auto circle for android was written with android API conjunction with ZAG service call to obtain the needed data.</w:t>
      </w:r>
    </w:p>
    <w:p w14:paraId="3C9800BC" w14:textId="77777777" w:rsidR="009D19DE" w:rsidRPr="00AB7DCE" w:rsidRDefault="009D19DE" w:rsidP="006E0670">
      <w:pPr>
        <w:pStyle w:val="ExperienceBlockChar"/>
        <w:spacing w:after="0"/>
        <w:ind w:left="720" w:hanging="720"/>
        <w:rPr>
          <w:rFonts w:ascii="Times New Roman" w:hAnsi="Times New Roman"/>
          <w:b/>
          <w:bCs/>
        </w:rPr>
      </w:pPr>
      <w:r w:rsidRPr="00AB7DCE">
        <w:rPr>
          <w:rFonts w:ascii="Times New Roman" w:hAnsi="Times New Roman"/>
          <w:b/>
          <w:bCs/>
        </w:rPr>
        <w:t>Responsibilities:</w:t>
      </w:r>
    </w:p>
    <w:p w14:paraId="0D61A76A" w14:textId="77777777" w:rsidR="001F29A3" w:rsidRPr="001F29A3" w:rsidRDefault="001F29A3" w:rsidP="006E0670">
      <w:pPr>
        <w:pStyle w:val="BodyTextIndent"/>
        <w:numPr>
          <w:ilvl w:val="0"/>
          <w:numId w:val="9"/>
        </w:numPr>
        <w:spacing w:after="0"/>
        <w:ind w:right="-1047"/>
        <w:jc w:val="both"/>
        <w:rPr>
          <w:rFonts w:ascii="Times New Roman" w:hAnsi="Times New Roman"/>
        </w:rPr>
      </w:pPr>
      <w:r w:rsidRPr="001F29A3">
        <w:rPr>
          <w:rFonts w:ascii="Times New Roman" w:hAnsi="Times New Roman"/>
        </w:rPr>
        <w:t>Involved in the requirement study, design and development</w:t>
      </w:r>
    </w:p>
    <w:p w14:paraId="766033A5" w14:textId="77777777" w:rsidR="001F29A3" w:rsidRPr="001F29A3" w:rsidRDefault="001F29A3" w:rsidP="006E0670">
      <w:pPr>
        <w:pStyle w:val="BodyTextIndent"/>
        <w:numPr>
          <w:ilvl w:val="0"/>
          <w:numId w:val="9"/>
        </w:numPr>
        <w:spacing w:after="0"/>
        <w:ind w:right="-1047"/>
        <w:jc w:val="both"/>
        <w:rPr>
          <w:rFonts w:ascii="Times New Roman" w:hAnsi="Times New Roman"/>
        </w:rPr>
      </w:pPr>
      <w:r w:rsidRPr="001F29A3">
        <w:rPr>
          <w:rFonts w:ascii="Times New Roman" w:hAnsi="Times New Roman"/>
        </w:rPr>
        <w:t>Developing components for the Middle Tier and Utility Classes,</w:t>
      </w:r>
    </w:p>
    <w:p w14:paraId="63AA2C3D" w14:textId="77777777" w:rsidR="001F29A3" w:rsidRPr="001F29A3" w:rsidRDefault="001F29A3" w:rsidP="006E0670">
      <w:pPr>
        <w:pStyle w:val="BodyTextIndent"/>
        <w:spacing w:after="0"/>
        <w:ind w:left="720" w:right="-1047"/>
        <w:jc w:val="both"/>
        <w:rPr>
          <w:rFonts w:ascii="Times New Roman" w:hAnsi="Times New Roman"/>
        </w:rPr>
      </w:pPr>
      <w:r w:rsidRPr="001F29A3">
        <w:rPr>
          <w:rFonts w:ascii="Times New Roman" w:hAnsi="Times New Roman"/>
        </w:rPr>
        <w:t xml:space="preserve"> Front End.</w:t>
      </w:r>
    </w:p>
    <w:p w14:paraId="7C144D76" w14:textId="77777777" w:rsidR="001F29A3" w:rsidRDefault="001F29A3" w:rsidP="006E0670">
      <w:pPr>
        <w:pStyle w:val="BodyTextIndent"/>
        <w:numPr>
          <w:ilvl w:val="0"/>
          <w:numId w:val="9"/>
        </w:numPr>
        <w:spacing w:after="0"/>
        <w:ind w:right="-1047"/>
        <w:jc w:val="both"/>
        <w:rPr>
          <w:rFonts w:ascii="Times New Roman" w:hAnsi="Times New Roman"/>
        </w:rPr>
      </w:pPr>
      <w:r w:rsidRPr="001F29A3">
        <w:rPr>
          <w:rFonts w:ascii="Times New Roman" w:hAnsi="Times New Roman"/>
        </w:rPr>
        <w:lastRenderedPageBreak/>
        <w:t>Performed Unit testing, Integration Testing</w:t>
      </w:r>
    </w:p>
    <w:p w14:paraId="2E610876" w14:textId="4ED06427" w:rsidR="009D19DE" w:rsidRPr="001F29A3" w:rsidRDefault="001F29A3" w:rsidP="006E0670">
      <w:pPr>
        <w:pStyle w:val="BodyTextIndent"/>
        <w:numPr>
          <w:ilvl w:val="0"/>
          <w:numId w:val="9"/>
        </w:numPr>
        <w:spacing w:after="0"/>
        <w:ind w:right="-1047"/>
        <w:jc w:val="both"/>
        <w:rPr>
          <w:rFonts w:ascii="Times New Roman" w:hAnsi="Times New Roman"/>
        </w:rPr>
      </w:pPr>
      <w:r w:rsidRPr="001F29A3">
        <w:rPr>
          <w:rFonts w:ascii="Times New Roman" w:hAnsi="Times New Roman"/>
        </w:rPr>
        <w:t xml:space="preserve">Involving in defect fixing during System Integration </w:t>
      </w:r>
      <w:proofErr w:type="gramStart"/>
      <w:r w:rsidRPr="001F29A3">
        <w:rPr>
          <w:rFonts w:ascii="Times New Roman" w:hAnsi="Times New Roman"/>
        </w:rPr>
        <w:t>Te</w:t>
      </w:r>
      <w:r w:rsidR="009B376C">
        <w:rPr>
          <w:rFonts w:ascii="Times New Roman" w:hAnsi="Times New Roman"/>
        </w:rPr>
        <w:t>sting .</w:t>
      </w:r>
      <w:proofErr w:type="gramEnd"/>
    </w:p>
    <w:p w14:paraId="5B8E5A60" w14:textId="77777777" w:rsidR="009D19DE" w:rsidRPr="001F29A3" w:rsidRDefault="009D19DE" w:rsidP="006E0670">
      <w:pPr>
        <w:autoSpaceDE w:val="0"/>
        <w:autoSpaceDN w:val="0"/>
        <w:adjustRightInd w:val="0"/>
        <w:jc w:val="both"/>
        <w:rPr>
          <w:rFonts w:ascii="Times New Roman" w:hAnsi="Times New Roman"/>
        </w:rPr>
      </w:pPr>
    </w:p>
    <w:p w14:paraId="38EC7F96" w14:textId="77777777" w:rsidR="009D19DE" w:rsidRPr="00AB7DCE" w:rsidRDefault="009D19DE" w:rsidP="006E0670">
      <w:pPr>
        <w:autoSpaceDE w:val="0"/>
        <w:autoSpaceDN w:val="0"/>
        <w:adjustRightInd w:val="0"/>
        <w:jc w:val="both"/>
        <w:rPr>
          <w:rFonts w:ascii="Times New Roman" w:hAnsi="Times New Roman"/>
          <w:bCs/>
        </w:rPr>
      </w:pPr>
    </w:p>
    <w:p w14:paraId="55684D3D" w14:textId="77777777" w:rsidR="009D19DE" w:rsidRPr="00AC0FC0" w:rsidRDefault="009D19DE" w:rsidP="006E0670">
      <w:pPr>
        <w:suppressAutoHyphens/>
        <w:jc w:val="both"/>
        <w:rPr>
          <w:rFonts w:ascii="Times New Roman" w:hAnsi="Times New Roman"/>
          <w:b/>
        </w:rPr>
      </w:pPr>
    </w:p>
    <w:sectPr w:rsidR="009D19DE" w:rsidRPr="00AC0FC0" w:rsidSect="00F657A2">
      <w:pgSz w:w="11909" w:h="16834" w:code="9"/>
      <w:pgMar w:top="720" w:right="1109" w:bottom="810" w:left="12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C5AD1" w14:textId="77777777" w:rsidR="00DC7873" w:rsidRDefault="00DC7873" w:rsidP="005C51CE">
      <w:r>
        <w:separator/>
      </w:r>
    </w:p>
  </w:endnote>
  <w:endnote w:type="continuationSeparator" w:id="0">
    <w:p w14:paraId="28B197E1" w14:textId="77777777" w:rsidR="00DC7873" w:rsidRDefault="00DC7873" w:rsidP="005C5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entury Gothic">
    <w:panose1 w:val="020B0502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Arial Unicode MS">
    <w:panose1 w:val="020B0604020202020204"/>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MS Mincho">
    <w:altName w:val="ＭＳ 明朝"/>
    <w:panose1 w:val="00000000000000000000"/>
    <w:charset w:val="80"/>
    <w:family w:val="roman"/>
    <w:notTrueType/>
    <w:pitch w:val="fixed"/>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201CA" w14:textId="77777777" w:rsidR="00DC7873" w:rsidRDefault="00DC7873" w:rsidP="005C51CE">
      <w:r>
        <w:separator/>
      </w:r>
    </w:p>
  </w:footnote>
  <w:footnote w:type="continuationSeparator" w:id="0">
    <w:p w14:paraId="1152F659" w14:textId="77777777" w:rsidR="00DC7873" w:rsidRDefault="00DC7873" w:rsidP="005C51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3">
    <w:nsid w:val="17D62686"/>
    <w:multiLevelType w:val="hybridMultilevel"/>
    <w:tmpl w:val="0DB2C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4826C8"/>
    <w:multiLevelType w:val="hybridMultilevel"/>
    <w:tmpl w:val="84760AB2"/>
    <w:lvl w:ilvl="0" w:tplc="04090009">
      <w:start w:val="1"/>
      <w:numFmt w:val="bulle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5">
    <w:nsid w:val="27FE041C"/>
    <w:multiLevelType w:val="hybridMultilevel"/>
    <w:tmpl w:val="D160C4F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2838F6"/>
    <w:multiLevelType w:val="hybridMultilevel"/>
    <w:tmpl w:val="D3AC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A37366"/>
    <w:multiLevelType w:val="hybridMultilevel"/>
    <w:tmpl w:val="2E6EB23E"/>
    <w:lvl w:ilvl="0" w:tplc="A1EC7D54">
      <w:numFmt w:val="bullet"/>
      <w:pStyle w:val="ExperienceBullets"/>
      <w:lvlText w:val=""/>
      <w:lvlJc w:val="left"/>
      <w:pPr>
        <w:tabs>
          <w:tab w:val="num" w:pos="720"/>
        </w:tabs>
        <w:ind w:left="720" w:hanging="360"/>
      </w:pPr>
      <w:rPr>
        <w:rFonts w:ascii="Symbol" w:hAnsi="Symbol" w:cs="Times New Roman" w:hint="default"/>
        <w:color w:val="auto"/>
      </w:rPr>
    </w:lvl>
    <w:lvl w:ilvl="1" w:tplc="6B9248B6">
      <w:start w:val="1"/>
      <w:numFmt w:val="bullet"/>
      <w:lvlText w:val=""/>
      <w:lvlJc w:val="left"/>
      <w:pPr>
        <w:tabs>
          <w:tab w:val="num" w:pos="0"/>
        </w:tabs>
        <w:ind w:left="0" w:hanging="360"/>
      </w:pPr>
      <w:rPr>
        <w:rFonts w:ascii="Symbol" w:hAnsi="Symbol" w:hint="default"/>
      </w:rPr>
    </w:lvl>
    <w:lvl w:ilvl="2" w:tplc="04090005">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8">
    <w:nsid w:val="4B8D276B"/>
    <w:multiLevelType w:val="hybridMultilevel"/>
    <w:tmpl w:val="F1527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BCC0F77"/>
    <w:multiLevelType w:val="hybridMultilevel"/>
    <w:tmpl w:val="32FEC2B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nsid w:val="748D2217"/>
    <w:multiLevelType w:val="hybridMultilevel"/>
    <w:tmpl w:val="F7981A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E123D8"/>
    <w:multiLevelType w:val="hybridMultilevel"/>
    <w:tmpl w:val="26C6E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4"/>
  </w:num>
  <w:num w:numId="5">
    <w:abstractNumId w:val="8"/>
  </w:num>
  <w:num w:numId="6">
    <w:abstractNumId w:val="6"/>
  </w:num>
  <w:num w:numId="7">
    <w:abstractNumId w:val="3"/>
  </w:num>
  <w:num w:numId="8">
    <w:abstractNumId w:val="11"/>
  </w:num>
  <w:num w:numId="9">
    <w:abstractNumId w:val="9"/>
  </w:num>
  <w:num w:numId="10">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6AE"/>
    <w:rsid w:val="00000939"/>
    <w:rsid w:val="000016A2"/>
    <w:rsid w:val="00001888"/>
    <w:rsid w:val="00001E34"/>
    <w:rsid w:val="00002D38"/>
    <w:rsid w:val="0000394B"/>
    <w:rsid w:val="00003F3D"/>
    <w:rsid w:val="00005753"/>
    <w:rsid w:val="00006260"/>
    <w:rsid w:val="000073B9"/>
    <w:rsid w:val="000076C0"/>
    <w:rsid w:val="00010091"/>
    <w:rsid w:val="0001108E"/>
    <w:rsid w:val="000117F9"/>
    <w:rsid w:val="0001227C"/>
    <w:rsid w:val="00012872"/>
    <w:rsid w:val="00013FCC"/>
    <w:rsid w:val="00014539"/>
    <w:rsid w:val="00014E35"/>
    <w:rsid w:val="00015CA2"/>
    <w:rsid w:val="00017D62"/>
    <w:rsid w:val="00021545"/>
    <w:rsid w:val="00021B46"/>
    <w:rsid w:val="00021C0E"/>
    <w:rsid w:val="00022367"/>
    <w:rsid w:val="0002277D"/>
    <w:rsid w:val="00022C74"/>
    <w:rsid w:val="00022E9A"/>
    <w:rsid w:val="00023824"/>
    <w:rsid w:val="000243D9"/>
    <w:rsid w:val="00025109"/>
    <w:rsid w:val="0002554B"/>
    <w:rsid w:val="000257D5"/>
    <w:rsid w:val="000262FD"/>
    <w:rsid w:val="00027A45"/>
    <w:rsid w:val="0003077E"/>
    <w:rsid w:val="00031E62"/>
    <w:rsid w:val="00032994"/>
    <w:rsid w:val="000329EB"/>
    <w:rsid w:val="00032DFF"/>
    <w:rsid w:val="000339A8"/>
    <w:rsid w:val="000348E4"/>
    <w:rsid w:val="00035494"/>
    <w:rsid w:val="00035B29"/>
    <w:rsid w:val="00036DD5"/>
    <w:rsid w:val="00040678"/>
    <w:rsid w:val="00040E46"/>
    <w:rsid w:val="0004109D"/>
    <w:rsid w:val="00041CE9"/>
    <w:rsid w:val="000423E3"/>
    <w:rsid w:val="0004277F"/>
    <w:rsid w:val="00046CDB"/>
    <w:rsid w:val="0004700E"/>
    <w:rsid w:val="00050419"/>
    <w:rsid w:val="00051377"/>
    <w:rsid w:val="00051C87"/>
    <w:rsid w:val="000521E1"/>
    <w:rsid w:val="00053509"/>
    <w:rsid w:val="00054958"/>
    <w:rsid w:val="00054ECC"/>
    <w:rsid w:val="00055AC0"/>
    <w:rsid w:val="00057527"/>
    <w:rsid w:val="00057D4E"/>
    <w:rsid w:val="00060FD3"/>
    <w:rsid w:val="0006173E"/>
    <w:rsid w:val="00062255"/>
    <w:rsid w:val="000626AE"/>
    <w:rsid w:val="00062ECF"/>
    <w:rsid w:val="00062FB0"/>
    <w:rsid w:val="00063ADD"/>
    <w:rsid w:val="000644A9"/>
    <w:rsid w:val="00065339"/>
    <w:rsid w:val="00066BB5"/>
    <w:rsid w:val="000674D8"/>
    <w:rsid w:val="000677A8"/>
    <w:rsid w:val="00067C0E"/>
    <w:rsid w:val="00067D4F"/>
    <w:rsid w:val="00067FF6"/>
    <w:rsid w:val="000700F9"/>
    <w:rsid w:val="0007083A"/>
    <w:rsid w:val="000710CD"/>
    <w:rsid w:val="00071EB3"/>
    <w:rsid w:val="000734B7"/>
    <w:rsid w:val="00074BC1"/>
    <w:rsid w:val="000802CF"/>
    <w:rsid w:val="0008073B"/>
    <w:rsid w:val="000809D3"/>
    <w:rsid w:val="000814B9"/>
    <w:rsid w:val="00081B3D"/>
    <w:rsid w:val="00081ED6"/>
    <w:rsid w:val="0008310A"/>
    <w:rsid w:val="00085E90"/>
    <w:rsid w:val="000864AE"/>
    <w:rsid w:val="00086560"/>
    <w:rsid w:val="00087AFA"/>
    <w:rsid w:val="00091006"/>
    <w:rsid w:val="0009149F"/>
    <w:rsid w:val="0009379C"/>
    <w:rsid w:val="00093E2C"/>
    <w:rsid w:val="00093F4E"/>
    <w:rsid w:val="00093F50"/>
    <w:rsid w:val="00096048"/>
    <w:rsid w:val="000973DF"/>
    <w:rsid w:val="000A0357"/>
    <w:rsid w:val="000A054A"/>
    <w:rsid w:val="000A0C87"/>
    <w:rsid w:val="000A1782"/>
    <w:rsid w:val="000A1BA5"/>
    <w:rsid w:val="000A2A64"/>
    <w:rsid w:val="000A3120"/>
    <w:rsid w:val="000A36F1"/>
    <w:rsid w:val="000A3DF0"/>
    <w:rsid w:val="000A3E33"/>
    <w:rsid w:val="000A4399"/>
    <w:rsid w:val="000A6226"/>
    <w:rsid w:val="000A6668"/>
    <w:rsid w:val="000B01FF"/>
    <w:rsid w:val="000B0F49"/>
    <w:rsid w:val="000B11D0"/>
    <w:rsid w:val="000B1AAE"/>
    <w:rsid w:val="000B252E"/>
    <w:rsid w:val="000B2F4E"/>
    <w:rsid w:val="000B4739"/>
    <w:rsid w:val="000B486B"/>
    <w:rsid w:val="000B5814"/>
    <w:rsid w:val="000B6174"/>
    <w:rsid w:val="000B699D"/>
    <w:rsid w:val="000B6B76"/>
    <w:rsid w:val="000B6E92"/>
    <w:rsid w:val="000C02AA"/>
    <w:rsid w:val="000C1058"/>
    <w:rsid w:val="000C11EA"/>
    <w:rsid w:val="000C2564"/>
    <w:rsid w:val="000C285A"/>
    <w:rsid w:val="000C2C31"/>
    <w:rsid w:val="000C3799"/>
    <w:rsid w:val="000C3FB9"/>
    <w:rsid w:val="000C6252"/>
    <w:rsid w:val="000C6311"/>
    <w:rsid w:val="000D0530"/>
    <w:rsid w:val="000D05E7"/>
    <w:rsid w:val="000D20D6"/>
    <w:rsid w:val="000D291B"/>
    <w:rsid w:val="000D2B5B"/>
    <w:rsid w:val="000D3013"/>
    <w:rsid w:val="000D5DCA"/>
    <w:rsid w:val="000D5F7E"/>
    <w:rsid w:val="000D66E5"/>
    <w:rsid w:val="000E06F2"/>
    <w:rsid w:val="000E1A12"/>
    <w:rsid w:val="000E1FE1"/>
    <w:rsid w:val="000E26A2"/>
    <w:rsid w:val="000E3359"/>
    <w:rsid w:val="000E3BF5"/>
    <w:rsid w:val="000E4502"/>
    <w:rsid w:val="000E479F"/>
    <w:rsid w:val="000E649A"/>
    <w:rsid w:val="000E6FD9"/>
    <w:rsid w:val="000F0733"/>
    <w:rsid w:val="000F0AFF"/>
    <w:rsid w:val="000F1359"/>
    <w:rsid w:val="000F26E0"/>
    <w:rsid w:val="000F2E92"/>
    <w:rsid w:val="000F4C2D"/>
    <w:rsid w:val="000F4FF0"/>
    <w:rsid w:val="000F51B9"/>
    <w:rsid w:val="000F537D"/>
    <w:rsid w:val="000F5A62"/>
    <w:rsid w:val="000F7C15"/>
    <w:rsid w:val="001002A5"/>
    <w:rsid w:val="0010059E"/>
    <w:rsid w:val="001005C5"/>
    <w:rsid w:val="0010173D"/>
    <w:rsid w:val="00103682"/>
    <w:rsid w:val="00103961"/>
    <w:rsid w:val="00103CB5"/>
    <w:rsid w:val="001041B2"/>
    <w:rsid w:val="00105B41"/>
    <w:rsid w:val="00105EFF"/>
    <w:rsid w:val="00106A58"/>
    <w:rsid w:val="00106DE7"/>
    <w:rsid w:val="001079E8"/>
    <w:rsid w:val="001123C8"/>
    <w:rsid w:val="00113C6B"/>
    <w:rsid w:val="00114DE3"/>
    <w:rsid w:val="00115820"/>
    <w:rsid w:val="00121214"/>
    <w:rsid w:val="00121B24"/>
    <w:rsid w:val="00122838"/>
    <w:rsid w:val="00122F05"/>
    <w:rsid w:val="00123111"/>
    <w:rsid w:val="00125C4C"/>
    <w:rsid w:val="00125E9A"/>
    <w:rsid w:val="001267DD"/>
    <w:rsid w:val="00127EA7"/>
    <w:rsid w:val="001303E4"/>
    <w:rsid w:val="001317A8"/>
    <w:rsid w:val="00131979"/>
    <w:rsid w:val="0013227E"/>
    <w:rsid w:val="00132441"/>
    <w:rsid w:val="001339FE"/>
    <w:rsid w:val="00135ABF"/>
    <w:rsid w:val="00135CAE"/>
    <w:rsid w:val="001372D3"/>
    <w:rsid w:val="00137F81"/>
    <w:rsid w:val="0014089C"/>
    <w:rsid w:val="00140FB7"/>
    <w:rsid w:val="00141C32"/>
    <w:rsid w:val="001435C3"/>
    <w:rsid w:val="00143BA9"/>
    <w:rsid w:val="00143FFF"/>
    <w:rsid w:val="0014581A"/>
    <w:rsid w:val="00146F5D"/>
    <w:rsid w:val="00147B37"/>
    <w:rsid w:val="0015128F"/>
    <w:rsid w:val="001552DB"/>
    <w:rsid w:val="001553E4"/>
    <w:rsid w:val="001567B6"/>
    <w:rsid w:val="00156D1B"/>
    <w:rsid w:val="00156E8C"/>
    <w:rsid w:val="00157FA3"/>
    <w:rsid w:val="00162ACF"/>
    <w:rsid w:val="0016379E"/>
    <w:rsid w:val="00164284"/>
    <w:rsid w:val="00164414"/>
    <w:rsid w:val="00164A19"/>
    <w:rsid w:val="00164AC9"/>
    <w:rsid w:val="00164B94"/>
    <w:rsid w:val="00164CAF"/>
    <w:rsid w:val="00165616"/>
    <w:rsid w:val="00165E38"/>
    <w:rsid w:val="001665DC"/>
    <w:rsid w:val="00170C6E"/>
    <w:rsid w:val="0017107D"/>
    <w:rsid w:val="00171833"/>
    <w:rsid w:val="00171C03"/>
    <w:rsid w:val="0017281A"/>
    <w:rsid w:val="001760DC"/>
    <w:rsid w:val="001770A4"/>
    <w:rsid w:val="0017769D"/>
    <w:rsid w:val="00177904"/>
    <w:rsid w:val="00177A37"/>
    <w:rsid w:val="0018028C"/>
    <w:rsid w:val="00180763"/>
    <w:rsid w:val="001809C2"/>
    <w:rsid w:val="00182A24"/>
    <w:rsid w:val="0018483A"/>
    <w:rsid w:val="00184C1B"/>
    <w:rsid w:val="00184FC6"/>
    <w:rsid w:val="001853CF"/>
    <w:rsid w:val="001855B0"/>
    <w:rsid w:val="00185D1A"/>
    <w:rsid w:val="001879E9"/>
    <w:rsid w:val="0019157E"/>
    <w:rsid w:val="00191D08"/>
    <w:rsid w:val="00193DBE"/>
    <w:rsid w:val="001960BB"/>
    <w:rsid w:val="00196BCE"/>
    <w:rsid w:val="00197AEA"/>
    <w:rsid w:val="001A030D"/>
    <w:rsid w:val="001A0E03"/>
    <w:rsid w:val="001A104A"/>
    <w:rsid w:val="001A29CC"/>
    <w:rsid w:val="001A33E3"/>
    <w:rsid w:val="001A356F"/>
    <w:rsid w:val="001A3658"/>
    <w:rsid w:val="001A39B7"/>
    <w:rsid w:val="001A43F2"/>
    <w:rsid w:val="001A44DE"/>
    <w:rsid w:val="001A62A9"/>
    <w:rsid w:val="001A66B1"/>
    <w:rsid w:val="001A6D9F"/>
    <w:rsid w:val="001A7C30"/>
    <w:rsid w:val="001B0CF6"/>
    <w:rsid w:val="001B37CB"/>
    <w:rsid w:val="001B496F"/>
    <w:rsid w:val="001B4F68"/>
    <w:rsid w:val="001B55C3"/>
    <w:rsid w:val="001B5AB1"/>
    <w:rsid w:val="001B6C7D"/>
    <w:rsid w:val="001B6CA5"/>
    <w:rsid w:val="001B71CD"/>
    <w:rsid w:val="001B7237"/>
    <w:rsid w:val="001C001F"/>
    <w:rsid w:val="001C025C"/>
    <w:rsid w:val="001C0CDC"/>
    <w:rsid w:val="001C0EA3"/>
    <w:rsid w:val="001C3613"/>
    <w:rsid w:val="001C3EA4"/>
    <w:rsid w:val="001C6A0A"/>
    <w:rsid w:val="001C7128"/>
    <w:rsid w:val="001D0F6F"/>
    <w:rsid w:val="001D13C2"/>
    <w:rsid w:val="001D1781"/>
    <w:rsid w:val="001D1E25"/>
    <w:rsid w:val="001D22A5"/>
    <w:rsid w:val="001D3AD0"/>
    <w:rsid w:val="001D41CA"/>
    <w:rsid w:val="001D5266"/>
    <w:rsid w:val="001D56F4"/>
    <w:rsid w:val="001D5E3C"/>
    <w:rsid w:val="001D601D"/>
    <w:rsid w:val="001D6090"/>
    <w:rsid w:val="001D6917"/>
    <w:rsid w:val="001D6DA7"/>
    <w:rsid w:val="001D738D"/>
    <w:rsid w:val="001D7DB9"/>
    <w:rsid w:val="001E0122"/>
    <w:rsid w:val="001E08D8"/>
    <w:rsid w:val="001E1AA3"/>
    <w:rsid w:val="001E1FBD"/>
    <w:rsid w:val="001E26FC"/>
    <w:rsid w:val="001E3887"/>
    <w:rsid w:val="001E4FBE"/>
    <w:rsid w:val="001E50EB"/>
    <w:rsid w:val="001E54E4"/>
    <w:rsid w:val="001E5F90"/>
    <w:rsid w:val="001E69B9"/>
    <w:rsid w:val="001E6EA0"/>
    <w:rsid w:val="001E70FF"/>
    <w:rsid w:val="001E736F"/>
    <w:rsid w:val="001E7EFB"/>
    <w:rsid w:val="001F01E9"/>
    <w:rsid w:val="001F0F5E"/>
    <w:rsid w:val="001F29A3"/>
    <w:rsid w:val="001F31AC"/>
    <w:rsid w:val="001F412D"/>
    <w:rsid w:val="001F4B8C"/>
    <w:rsid w:val="001F4BD5"/>
    <w:rsid w:val="001F591F"/>
    <w:rsid w:val="001F5FCE"/>
    <w:rsid w:val="001F6379"/>
    <w:rsid w:val="001F6B95"/>
    <w:rsid w:val="002003F0"/>
    <w:rsid w:val="00201C3D"/>
    <w:rsid w:val="00202830"/>
    <w:rsid w:val="00202B48"/>
    <w:rsid w:val="0020445D"/>
    <w:rsid w:val="0020457B"/>
    <w:rsid w:val="0020458E"/>
    <w:rsid w:val="00204621"/>
    <w:rsid w:val="002068A6"/>
    <w:rsid w:val="00207AE6"/>
    <w:rsid w:val="00207E19"/>
    <w:rsid w:val="0021099A"/>
    <w:rsid w:val="00210D90"/>
    <w:rsid w:val="00211B7B"/>
    <w:rsid w:val="00212015"/>
    <w:rsid w:val="002122E0"/>
    <w:rsid w:val="00212B37"/>
    <w:rsid w:val="002139B4"/>
    <w:rsid w:val="00213D1E"/>
    <w:rsid w:val="002144F0"/>
    <w:rsid w:val="002145D0"/>
    <w:rsid w:val="002164D8"/>
    <w:rsid w:val="002169F7"/>
    <w:rsid w:val="00216C78"/>
    <w:rsid w:val="002175DF"/>
    <w:rsid w:val="00217E87"/>
    <w:rsid w:val="00221226"/>
    <w:rsid w:val="00221694"/>
    <w:rsid w:val="002240A5"/>
    <w:rsid w:val="00224612"/>
    <w:rsid w:val="00224F96"/>
    <w:rsid w:val="0023053B"/>
    <w:rsid w:val="00230808"/>
    <w:rsid w:val="002326B1"/>
    <w:rsid w:val="00233242"/>
    <w:rsid w:val="0023393D"/>
    <w:rsid w:val="00234467"/>
    <w:rsid w:val="002359B0"/>
    <w:rsid w:val="00235F2E"/>
    <w:rsid w:val="00236C13"/>
    <w:rsid w:val="00237972"/>
    <w:rsid w:val="00241125"/>
    <w:rsid w:val="00241C40"/>
    <w:rsid w:val="00242B5C"/>
    <w:rsid w:val="0024421D"/>
    <w:rsid w:val="00244D1E"/>
    <w:rsid w:val="00245002"/>
    <w:rsid w:val="0024686F"/>
    <w:rsid w:val="00250900"/>
    <w:rsid w:val="00250DFB"/>
    <w:rsid w:val="00250E6D"/>
    <w:rsid w:val="00251624"/>
    <w:rsid w:val="00251D12"/>
    <w:rsid w:val="00254AF2"/>
    <w:rsid w:val="002551C1"/>
    <w:rsid w:val="00255F40"/>
    <w:rsid w:val="00256C58"/>
    <w:rsid w:val="00257277"/>
    <w:rsid w:val="00257C9C"/>
    <w:rsid w:val="00257DA0"/>
    <w:rsid w:val="00261A59"/>
    <w:rsid w:val="00262519"/>
    <w:rsid w:val="002630EA"/>
    <w:rsid w:val="002633D6"/>
    <w:rsid w:val="00263A13"/>
    <w:rsid w:val="00263BCB"/>
    <w:rsid w:val="0026569E"/>
    <w:rsid w:val="00265AFA"/>
    <w:rsid w:val="00265BDB"/>
    <w:rsid w:val="00265C51"/>
    <w:rsid w:val="00266642"/>
    <w:rsid w:val="00266762"/>
    <w:rsid w:val="0026680B"/>
    <w:rsid w:val="00266B99"/>
    <w:rsid w:val="00266C18"/>
    <w:rsid w:val="002676AD"/>
    <w:rsid w:val="00267EB7"/>
    <w:rsid w:val="0027046F"/>
    <w:rsid w:val="0027151F"/>
    <w:rsid w:val="002718CE"/>
    <w:rsid w:val="00272517"/>
    <w:rsid w:val="00272D34"/>
    <w:rsid w:val="00274E85"/>
    <w:rsid w:val="00275F22"/>
    <w:rsid w:val="00276D24"/>
    <w:rsid w:val="00277147"/>
    <w:rsid w:val="0027744D"/>
    <w:rsid w:val="0027775A"/>
    <w:rsid w:val="00280B90"/>
    <w:rsid w:val="00280C29"/>
    <w:rsid w:val="00282DE0"/>
    <w:rsid w:val="00285619"/>
    <w:rsid w:val="00287662"/>
    <w:rsid w:val="00287BB0"/>
    <w:rsid w:val="00291313"/>
    <w:rsid w:val="00293823"/>
    <w:rsid w:val="00294091"/>
    <w:rsid w:val="0029757E"/>
    <w:rsid w:val="0029797D"/>
    <w:rsid w:val="00297D09"/>
    <w:rsid w:val="002A03C7"/>
    <w:rsid w:val="002A1CC5"/>
    <w:rsid w:val="002A2F80"/>
    <w:rsid w:val="002A41B0"/>
    <w:rsid w:val="002A56EA"/>
    <w:rsid w:val="002A6DF2"/>
    <w:rsid w:val="002A730B"/>
    <w:rsid w:val="002B0870"/>
    <w:rsid w:val="002B0D7E"/>
    <w:rsid w:val="002B20D3"/>
    <w:rsid w:val="002B4383"/>
    <w:rsid w:val="002B4DAF"/>
    <w:rsid w:val="002B5E9F"/>
    <w:rsid w:val="002B5F3C"/>
    <w:rsid w:val="002B63A7"/>
    <w:rsid w:val="002B7B9F"/>
    <w:rsid w:val="002C1415"/>
    <w:rsid w:val="002C2173"/>
    <w:rsid w:val="002C27CE"/>
    <w:rsid w:val="002C29C9"/>
    <w:rsid w:val="002C2DE6"/>
    <w:rsid w:val="002C317C"/>
    <w:rsid w:val="002C34C7"/>
    <w:rsid w:val="002C3A45"/>
    <w:rsid w:val="002C6739"/>
    <w:rsid w:val="002C6CC0"/>
    <w:rsid w:val="002C7B67"/>
    <w:rsid w:val="002C7CAD"/>
    <w:rsid w:val="002D1C31"/>
    <w:rsid w:val="002D1E84"/>
    <w:rsid w:val="002D230E"/>
    <w:rsid w:val="002D32E1"/>
    <w:rsid w:val="002D43D1"/>
    <w:rsid w:val="002D5632"/>
    <w:rsid w:val="002D6451"/>
    <w:rsid w:val="002D72CE"/>
    <w:rsid w:val="002D7D73"/>
    <w:rsid w:val="002D7E24"/>
    <w:rsid w:val="002E044B"/>
    <w:rsid w:val="002E0996"/>
    <w:rsid w:val="002E0DB9"/>
    <w:rsid w:val="002E22FD"/>
    <w:rsid w:val="002E2D66"/>
    <w:rsid w:val="002E3148"/>
    <w:rsid w:val="002E3DB1"/>
    <w:rsid w:val="002E41BE"/>
    <w:rsid w:val="002E55C4"/>
    <w:rsid w:val="002E586E"/>
    <w:rsid w:val="002E5F37"/>
    <w:rsid w:val="002E70A8"/>
    <w:rsid w:val="002E732C"/>
    <w:rsid w:val="002E773C"/>
    <w:rsid w:val="002E7C37"/>
    <w:rsid w:val="002F1F77"/>
    <w:rsid w:val="002F3196"/>
    <w:rsid w:val="002F3AAA"/>
    <w:rsid w:val="002F453E"/>
    <w:rsid w:val="002F4B93"/>
    <w:rsid w:val="002F5C10"/>
    <w:rsid w:val="002F5E56"/>
    <w:rsid w:val="002F5F15"/>
    <w:rsid w:val="002F6323"/>
    <w:rsid w:val="002F7A9C"/>
    <w:rsid w:val="00300540"/>
    <w:rsid w:val="00300662"/>
    <w:rsid w:val="003010EB"/>
    <w:rsid w:val="00303143"/>
    <w:rsid w:val="00303286"/>
    <w:rsid w:val="00303757"/>
    <w:rsid w:val="0030386C"/>
    <w:rsid w:val="003038E0"/>
    <w:rsid w:val="0030507B"/>
    <w:rsid w:val="003053A9"/>
    <w:rsid w:val="0030574A"/>
    <w:rsid w:val="00306503"/>
    <w:rsid w:val="00306581"/>
    <w:rsid w:val="00307778"/>
    <w:rsid w:val="00310E88"/>
    <w:rsid w:val="00311744"/>
    <w:rsid w:val="00314713"/>
    <w:rsid w:val="00314DB0"/>
    <w:rsid w:val="00315F6E"/>
    <w:rsid w:val="00316452"/>
    <w:rsid w:val="00316CCD"/>
    <w:rsid w:val="00317D49"/>
    <w:rsid w:val="003201C4"/>
    <w:rsid w:val="00320A63"/>
    <w:rsid w:val="00322312"/>
    <w:rsid w:val="00323B11"/>
    <w:rsid w:val="00324A02"/>
    <w:rsid w:val="00325200"/>
    <w:rsid w:val="003269E4"/>
    <w:rsid w:val="003278C2"/>
    <w:rsid w:val="003279C0"/>
    <w:rsid w:val="00330032"/>
    <w:rsid w:val="00330C30"/>
    <w:rsid w:val="00330CCB"/>
    <w:rsid w:val="003312EE"/>
    <w:rsid w:val="003317DD"/>
    <w:rsid w:val="003342E9"/>
    <w:rsid w:val="00334BAB"/>
    <w:rsid w:val="00334EEA"/>
    <w:rsid w:val="00335E57"/>
    <w:rsid w:val="00336A2F"/>
    <w:rsid w:val="003377A0"/>
    <w:rsid w:val="003401C3"/>
    <w:rsid w:val="003406E9"/>
    <w:rsid w:val="0034126B"/>
    <w:rsid w:val="003416AF"/>
    <w:rsid w:val="00341EA6"/>
    <w:rsid w:val="00344D6D"/>
    <w:rsid w:val="003451E1"/>
    <w:rsid w:val="00345764"/>
    <w:rsid w:val="00345889"/>
    <w:rsid w:val="003475BE"/>
    <w:rsid w:val="00347DF3"/>
    <w:rsid w:val="00347E97"/>
    <w:rsid w:val="00350DBD"/>
    <w:rsid w:val="003510AC"/>
    <w:rsid w:val="003513FE"/>
    <w:rsid w:val="00351A85"/>
    <w:rsid w:val="00352BF9"/>
    <w:rsid w:val="00353964"/>
    <w:rsid w:val="00353C0C"/>
    <w:rsid w:val="00353C0E"/>
    <w:rsid w:val="0035483D"/>
    <w:rsid w:val="003562AE"/>
    <w:rsid w:val="003563EB"/>
    <w:rsid w:val="003571FB"/>
    <w:rsid w:val="003572AE"/>
    <w:rsid w:val="003578C7"/>
    <w:rsid w:val="00357D09"/>
    <w:rsid w:val="003606E8"/>
    <w:rsid w:val="00363961"/>
    <w:rsid w:val="00363C5E"/>
    <w:rsid w:val="003651F1"/>
    <w:rsid w:val="00365B4D"/>
    <w:rsid w:val="0036646E"/>
    <w:rsid w:val="00367C47"/>
    <w:rsid w:val="00370398"/>
    <w:rsid w:val="0037042C"/>
    <w:rsid w:val="0037063E"/>
    <w:rsid w:val="003717BE"/>
    <w:rsid w:val="0037182E"/>
    <w:rsid w:val="003721A5"/>
    <w:rsid w:val="00374436"/>
    <w:rsid w:val="00374E58"/>
    <w:rsid w:val="00375B4D"/>
    <w:rsid w:val="003761F2"/>
    <w:rsid w:val="00376607"/>
    <w:rsid w:val="003800EC"/>
    <w:rsid w:val="003812AD"/>
    <w:rsid w:val="00381DA0"/>
    <w:rsid w:val="00382376"/>
    <w:rsid w:val="003837FF"/>
    <w:rsid w:val="00384958"/>
    <w:rsid w:val="003856D3"/>
    <w:rsid w:val="003865E5"/>
    <w:rsid w:val="003868E4"/>
    <w:rsid w:val="003879EF"/>
    <w:rsid w:val="00391867"/>
    <w:rsid w:val="00391FB0"/>
    <w:rsid w:val="00393295"/>
    <w:rsid w:val="003932E1"/>
    <w:rsid w:val="00394AA4"/>
    <w:rsid w:val="0039512B"/>
    <w:rsid w:val="0039535C"/>
    <w:rsid w:val="00395469"/>
    <w:rsid w:val="00396BA5"/>
    <w:rsid w:val="003973F9"/>
    <w:rsid w:val="003977B6"/>
    <w:rsid w:val="003A086C"/>
    <w:rsid w:val="003A0885"/>
    <w:rsid w:val="003A1A2E"/>
    <w:rsid w:val="003A2FC1"/>
    <w:rsid w:val="003A35B4"/>
    <w:rsid w:val="003A43A3"/>
    <w:rsid w:val="003A4B56"/>
    <w:rsid w:val="003A50DF"/>
    <w:rsid w:val="003A5405"/>
    <w:rsid w:val="003A5AD0"/>
    <w:rsid w:val="003A7495"/>
    <w:rsid w:val="003B066D"/>
    <w:rsid w:val="003B0948"/>
    <w:rsid w:val="003B35B9"/>
    <w:rsid w:val="003B47EC"/>
    <w:rsid w:val="003B4ADE"/>
    <w:rsid w:val="003B4F1E"/>
    <w:rsid w:val="003B57BB"/>
    <w:rsid w:val="003B6B9C"/>
    <w:rsid w:val="003B7616"/>
    <w:rsid w:val="003C036F"/>
    <w:rsid w:val="003C0FA4"/>
    <w:rsid w:val="003C1BC5"/>
    <w:rsid w:val="003C32A9"/>
    <w:rsid w:val="003C37F8"/>
    <w:rsid w:val="003C4782"/>
    <w:rsid w:val="003C54A3"/>
    <w:rsid w:val="003C56DC"/>
    <w:rsid w:val="003C7DC6"/>
    <w:rsid w:val="003D124E"/>
    <w:rsid w:val="003D2ADA"/>
    <w:rsid w:val="003D2EA2"/>
    <w:rsid w:val="003D389D"/>
    <w:rsid w:val="003D6065"/>
    <w:rsid w:val="003D7F12"/>
    <w:rsid w:val="003D7F1C"/>
    <w:rsid w:val="003E055D"/>
    <w:rsid w:val="003E0E1A"/>
    <w:rsid w:val="003E2F88"/>
    <w:rsid w:val="003E317B"/>
    <w:rsid w:val="003E3A61"/>
    <w:rsid w:val="003E5213"/>
    <w:rsid w:val="003E5A94"/>
    <w:rsid w:val="003E644E"/>
    <w:rsid w:val="003E7244"/>
    <w:rsid w:val="003E74EF"/>
    <w:rsid w:val="003F0621"/>
    <w:rsid w:val="003F0710"/>
    <w:rsid w:val="003F0B63"/>
    <w:rsid w:val="003F0FCF"/>
    <w:rsid w:val="003F24D7"/>
    <w:rsid w:val="003F2DCB"/>
    <w:rsid w:val="003F624E"/>
    <w:rsid w:val="00400781"/>
    <w:rsid w:val="00401118"/>
    <w:rsid w:val="004017E2"/>
    <w:rsid w:val="00402615"/>
    <w:rsid w:val="00403DF0"/>
    <w:rsid w:val="00404963"/>
    <w:rsid w:val="00406133"/>
    <w:rsid w:val="004066E1"/>
    <w:rsid w:val="0041013F"/>
    <w:rsid w:val="0041060D"/>
    <w:rsid w:val="00412995"/>
    <w:rsid w:val="0041318C"/>
    <w:rsid w:val="004131A7"/>
    <w:rsid w:val="004157E4"/>
    <w:rsid w:val="00416460"/>
    <w:rsid w:val="004168B9"/>
    <w:rsid w:val="00417072"/>
    <w:rsid w:val="004171D6"/>
    <w:rsid w:val="0041788C"/>
    <w:rsid w:val="00420EBB"/>
    <w:rsid w:val="004210B6"/>
    <w:rsid w:val="00422120"/>
    <w:rsid w:val="004222D2"/>
    <w:rsid w:val="0042415F"/>
    <w:rsid w:val="00426C31"/>
    <w:rsid w:val="00427519"/>
    <w:rsid w:val="00430887"/>
    <w:rsid w:val="0043307B"/>
    <w:rsid w:val="00433A93"/>
    <w:rsid w:val="00434331"/>
    <w:rsid w:val="00435787"/>
    <w:rsid w:val="004364C0"/>
    <w:rsid w:val="00436A82"/>
    <w:rsid w:val="0043772D"/>
    <w:rsid w:val="00437A51"/>
    <w:rsid w:val="00440685"/>
    <w:rsid w:val="004409CD"/>
    <w:rsid w:val="004418D2"/>
    <w:rsid w:val="00441941"/>
    <w:rsid w:val="00442266"/>
    <w:rsid w:val="0044271D"/>
    <w:rsid w:val="00442B42"/>
    <w:rsid w:val="00442E93"/>
    <w:rsid w:val="00442EDC"/>
    <w:rsid w:val="00443225"/>
    <w:rsid w:val="00443390"/>
    <w:rsid w:val="00444BE7"/>
    <w:rsid w:val="0044673C"/>
    <w:rsid w:val="00450ADA"/>
    <w:rsid w:val="00451E63"/>
    <w:rsid w:val="0045201F"/>
    <w:rsid w:val="004525EB"/>
    <w:rsid w:val="00452C7E"/>
    <w:rsid w:val="0045349F"/>
    <w:rsid w:val="004543C3"/>
    <w:rsid w:val="00454942"/>
    <w:rsid w:val="00454B96"/>
    <w:rsid w:val="00455285"/>
    <w:rsid w:val="00455618"/>
    <w:rsid w:val="004556E5"/>
    <w:rsid w:val="00456D7F"/>
    <w:rsid w:val="00456E30"/>
    <w:rsid w:val="00460640"/>
    <w:rsid w:val="00464759"/>
    <w:rsid w:val="00465076"/>
    <w:rsid w:val="00465350"/>
    <w:rsid w:val="00465710"/>
    <w:rsid w:val="00465B44"/>
    <w:rsid w:val="0046685A"/>
    <w:rsid w:val="00466B40"/>
    <w:rsid w:val="00466CC0"/>
    <w:rsid w:val="00467099"/>
    <w:rsid w:val="00467BEC"/>
    <w:rsid w:val="00471FAC"/>
    <w:rsid w:val="00472190"/>
    <w:rsid w:val="00472C3F"/>
    <w:rsid w:val="00473AE6"/>
    <w:rsid w:val="00474138"/>
    <w:rsid w:val="00474A17"/>
    <w:rsid w:val="00474C8D"/>
    <w:rsid w:val="00475C08"/>
    <w:rsid w:val="00476558"/>
    <w:rsid w:val="00476B22"/>
    <w:rsid w:val="00476B75"/>
    <w:rsid w:val="00476E7C"/>
    <w:rsid w:val="0047700E"/>
    <w:rsid w:val="0047704F"/>
    <w:rsid w:val="00477593"/>
    <w:rsid w:val="00477AC6"/>
    <w:rsid w:val="0048135E"/>
    <w:rsid w:val="00484A5D"/>
    <w:rsid w:val="0048702C"/>
    <w:rsid w:val="0048751A"/>
    <w:rsid w:val="00487BA9"/>
    <w:rsid w:val="00487BCB"/>
    <w:rsid w:val="0049231E"/>
    <w:rsid w:val="00493DA2"/>
    <w:rsid w:val="00494452"/>
    <w:rsid w:val="00494B8F"/>
    <w:rsid w:val="00496EF8"/>
    <w:rsid w:val="00497352"/>
    <w:rsid w:val="00497938"/>
    <w:rsid w:val="00497B01"/>
    <w:rsid w:val="00497FC4"/>
    <w:rsid w:val="004A112C"/>
    <w:rsid w:val="004A2812"/>
    <w:rsid w:val="004A2F0C"/>
    <w:rsid w:val="004A3C71"/>
    <w:rsid w:val="004A536C"/>
    <w:rsid w:val="004A5CDA"/>
    <w:rsid w:val="004A60CB"/>
    <w:rsid w:val="004B01C8"/>
    <w:rsid w:val="004B0A53"/>
    <w:rsid w:val="004B17E8"/>
    <w:rsid w:val="004B192B"/>
    <w:rsid w:val="004B426C"/>
    <w:rsid w:val="004B632E"/>
    <w:rsid w:val="004B64AF"/>
    <w:rsid w:val="004B6A3F"/>
    <w:rsid w:val="004B7768"/>
    <w:rsid w:val="004C0008"/>
    <w:rsid w:val="004C018E"/>
    <w:rsid w:val="004C0E11"/>
    <w:rsid w:val="004C1665"/>
    <w:rsid w:val="004C1CAB"/>
    <w:rsid w:val="004C215E"/>
    <w:rsid w:val="004C2485"/>
    <w:rsid w:val="004C2486"/>
    <w:rsid w:val="004C3451"/>
    <w:rsid w:val="004C3B0C"/>
    <w:rsid w:val="004C3BDB"/>
    <w:rsid w:val="004C3F35"/>
    <w:rsid w:val="004C3FF2"/>
    <w:rsid w:val="004C48FF"/>
    <w:rsid w:val="004C638A"/>
    <w:rsid w:val="004C653A"/>
    <w:rsid w:val="004C74A6"/>
    <w:rsid w:val="004D057F"/>
    <w:rsid w:val="004D2812"/>
    <w:rsid w:val="004D283F"/>
    <w:rsid w:val="004D2E17"/>
    <w:rsid w:val="004D4A29"/>
    <w:rsid w:val="004D531A"/>
    <w:rsid w:val="004D69C6"/>
    <w:rsid w:val="004D783A"/>
    <w:rsid w:val="004E0A6B"/>
    <w:rsid w:val="004E1BA6"/>
    <w:rsid w:val="004E1D65"/>
    <w:rsid w:val="004E284A"/>
    <w:rsid w:val="004E3613"/>
    <w:rsid w:val="004E48AA"/>
    <w:rsid w:val="004E526B"/>
    <w:rsid w:val="004E5A9B"/>
    <w:rsid w:val="004E693F"/>
    <w:rsid w:val="004E6BA3"/>
    <w:rsid w:val="004E6DAE"/>
    <w:rsid w:val="004F0309"/>
    <w:rsid w:val="004F0AA6"/>
    <w:rsid w:val="004F2444"/>
    <w:rsid w:val="004F40AD"/>
    <w:rsid w:val="004F418A"/>
    <w:rsid w:val="004F48FB"/>
    <w:rsid w:val="004F4BEF"/>
    <w:rsid w:val="004F4F72"/>
    <w:rsid w:val="004F5794"/>
    <w:rsid w:val="004F6BDC"/>
    <w:rsid w:val="004F7C25"/>
    <w:rsid w:val="0050145E"/>
    <w:rsid w:val="00501A9C"/>
    <w:rsid w:val="0050213A"/>
    <w:rsid w:val="00502BE8"/>
    <w:rsid w:val="00505121"/>
    <w:rsid w:val="005068FB"/>
    <w:rsid w:val="00506BFA"/>
    <w:rsid w:val="00507895"/>
    <w:rsid w:val="00507B10"/>
    <w:rsid w:val="0051035F"/>
    <w:rsid w:val="00510B08"/>
    <w:rsid w:val="00511D7C"/>
    <w:rsid w:val="005135DF"/>
    <w:rsid w:val="00513F07"/>
    <w:rsid w:val="00514E14"/>
    <w:rsid w:val="00517A95"/>
    <w:rsid w:val="00517E49"/>
    <w:rsid w:val="00520620"/>
    <w:rsid w:val="00520DEC"/>
    <w:rsid w:val="005211E5"/>
    <w:rsid w:val="00521EA3"/>
    <w:rsid w:val="00522881"/>
    <w:rsid w:val="0052355C"/>
    <w:rsid w:val="00523B1A"/>
    <w:rsid w:val="005240A1"/>
    <w:rsid w:val="00524DCD"/>
    <w:rsid w:val="00525297"/>
    <w:rsid w:val="0052549B"/>
    <w:rsid w:val="00525BE0"/>
    <w:rsid w:val="00525BEC"/>
    <w:rsid w:val="005262DF"/>
    <w:rsid w:val="00526A82"/>
    <w:rsid w:val="005305FD"/>
    <w:rsid w:val="00531A74"/>
    <w:rsid w:val="00532219"/>
    <w:rsid w:val="00532FAC"/>
    <w:rsid w:val="005335BB"/>
    <w:rsid w:val="00533889"/>
    <w:rsid w:val="0053587F"/>
    <w:rsid w:val="00535FCE"/>
    <w:rsid w:val="00536C3A"/>
    <w:rsid w:val="00536D14"/>
    <w:rsid w:val="005408A4"/>
    <w:rsid w:val="00543307"/>
    <w:rsid w:val="00543467"/>
    <w:rsid w:val="00543F1F"/>
    <w:rsid w:val="0054531F"/>
    <w:rsid w:val="00545800"/>
    <w:rsid w:val="00545ED5"/>
    <w:rsid w:val="005465F3"/>
    <w:rsid w:val="00546BE5"/>
    <w:rsid w:val="00547289"/>
    <w:rsid w:val="00550B2C"/>
    <w:rsid w:val="005510DF"/>
    <w:rsid w:val="005516DE"/>
    <w:rsid w:val="0055278C"/>
    <w:rsid w:val="00556821"/>
    <w:rsid w:val="0055694F"/>
    <w:rsid w:val="005576BF"/>
    <w:rsid w:val="0055782F"/>
    <w:rsid w:val="0056060A"/>
    <w:rsid w:val="00560E0A"/>
    <w:rsid w:val="005628E4"/>
    <w:rsid w:val="00565327"/>
    <w:rsid w:val="005659F6"/>
    <w:rsid w:val="00565A44"/>
    <w:rsid w:val="00565CFC"/>
    <w:rsid w:val="00566C5D"/>
    <w:rsid w:val="00567CB6"/>
    <w:rsid w:val="00567E1E"/>
    <w:rsid w:val="005701B9"/>
    <w:rsid w:val="00570206"/>
    <w:rsid w:val="005704C8"/>
    <w:rsid w:val="00570DA9"/>
    <w:rsid w:val="00570E6D"/>
    <w:rsid w:val="00572542"/>
    <w:rsid w:val="0057258F"/>
    <w:rsid w:val="00573AE6"/>
    <w:rsid w:val="00574CEC"/>
    <w:rsid w:val="00575517"/>
    <w:rsid w:val="00576787"/>
    <w:rsid w:val="005768FD"/>
    <w:rsid w:val="00576FE9"/>
    <w:rsid w:val="00577E1B"/>
    <w:rsid w:val="0058083D"/>
    <w:rsid w:val="00580BAA"/>
    <w:rsid w:val="0058205B"/>
    <w:rsid w:val="005828A0"/>
    <w:rsid w:val="00582B26"/>
    <w:rsid w:val="0058325A"/>
    <w:rsid w:val="0058461D"/>
    <w:rsid w:val="00584893"/>
    <w:rsid w:val="005855A0"/>
    <w:rsid w:val="00587D5B"/>
    <w:rsid w:val="00591367"/>
    <w:rsid w:val="005923ED"/>
    <w:rsid w:val="00594B6D"/>
    <w:rsid w:val="00596802"/>
    <w:rsid w:val="00596EAF"/>
    <w:rsid w:val="005976D4"/>
    <w:rsid w:val="00597D4F"/>
    <w:rsid w:val="005A1AEB"/>
    <w:rsid w:val="005A2436"/>
    <w:rsid w:val="005A3190"/>
    <w:rsid w:val="005A37D2"/>
    <w:rsid w:val="005A47E0"/>
    <w:rsid w:val="005A4960"/>
    <w:rsid w:val="005A4DB4"/>
    <w:rsid w:val="005A51E8"/>
    <w:rsid w:val="005A6418"/>
    <w:rsid w:val="005A69C5"/>
    <w:rsid w:val="005A6CEC"/>
    <w:rsid w:val="005B16EF"/>
    <w:rsid w:val="005B19F1"/>
    <w:rsid w:val="005B24BE"/>
    <w:rsid w:val="005B4736"/>
    <w:rsid w:val="005B4B15"/>
    <w:rsid w:val="005B6751"/>
    <w:rsid w:val="005B7027"/>
    <w:rsid w:val="005B7388"/>
    <w:rsid w:val="005B7533"/>
    <w:rsid w:val="005B7F7A"/>
    <w:rsid w:val="005C03B2"/>
    <w:rsid w:val="005C0D3A"/>
    <w:rsid w:val="005C10AE"/>
    <w:rsid w:val="005C22AB"/>
    <w:rsid w:val="005C2311"/>
    <w:rsid w:val="005C31AB"/>
    <w:rsid w:val="005C4804"/>
    <w:rsid w:val="005C51CE"/>
    <w:rsid w:val="005C5B31"/>
    <w:rsid w:val="005C5F7E"/>
    <w:rsid w:val="005C617D"/>
    <w:rsid w:val="005C7591"/>
    <w:rsid w:val="005D0F96"/>
    <w:rsid w:val="005D210D"/>
    <w:rsid w:val="005D2E58"/>
    <w:rsid w:val="005D310D"/>
    <w:rsid w:val="005D39F4"/>
    <w:rsid w:val="005D4EF0"/>
    <w:rsid w:val="005D6684"/>
    <w:rsid w:val="005D6723"/>
    <w:rsid w:val="005E2383"/>
    <w:rsid w:val="005E2A3B"/>
    <w:rsid w:val="005E359C"/>
    <w:rsid w:val="005E43A0"/>
    <w:rsid w:val="005E51CD"/>
    <w:rsid w:val="005E53D6"/>
    <w:rsid w:val="005E5DF6"/>
    <w:rsid w:val="005E64B7"/>
    <w:rsid w:val="005E682E"/>
    <w:rsid w:val="005E6908"/>
    <w:rsid w:val="005E7F84"/>
    <w:rsid w:val="005F24BF"/>
    <w:rsid w:val="005F2D38"/>
    <w:rsid w:val="005F4AC0"/>
    <w:rsid w:val="005F5079"/>
    <w:rsid w:val="005F707D"/>
    <w:rsid w:val="005F71F7"/>
    <w:rsid w:val="005F7D5F"/>
    <w:rsid w:val="00601997"/>
    <w:rsid w:val="00601F32"/>
    <w:rsid w:val="0060546C"/>
    <w:rsid w:val="00606EB9"/>
    <w:rsid w:val="00606F99"/>
    <w:rsid w:val="00612349"/>
    <w:rsid w:val="00613583"/>
    <w:rsid w:val="0061454C"/>
    <w:rsid w:val="00614B41"/>
    <w:rsid w:val="006170E6"/>
    <w:rsid w:val="00617578"/>
    <w:rsid w:val="00617EAA"/>
    <w:rsid w:val="00620499"/>
    <w:rsid w:val="00620EB0"/>
    <w:rsid w:val="0062134D"/>
    <w:rsid w:val="00621417"/>
    <w:rsid w:val="00621A1C"/>
    <w:rsid w:val="00621A98"/>
    <w:rsid w:val="00621B45"/>
    <w:rsid w:val="00622930"/>
    <w:rsid w:val="0062373B"/>
    <w:rsid w:val="00623B8D"/>
    <w:rsid w:val="00623EFA"/>
    <w:rsid w:val="00624C4C"/>
    <w:rsid w:val="00626456"/>
    <w:rsid w:val="0062656B"/>
    <w:rsid w:val="0062675B"/>
    <w:rsid w:val="00627008"/>
    <w:rsid w:val="00627033"/>
    <w:rsid w:val="00627675"/>
    <w:rsid w:val="00630334"/>
    <w:rsid w:val="00630C07"/>
    <w:rsid w:val="00633F58"/>
    <w:rsid w:val="00634D3A"/>
    <w:rsid w:val="00635507"/>
    <w:rsid w:val="006364D3"/>
    <w:rsid w:val="00636698"/>
    <w:rsid w:val="00640BC1"/>
    <w:rsid w:val="0064353D"/>
    <w:rsid w:val="00643BB2"/>
    <w:rsid w:val="00643BB6"/>
    <w:rsid w:val="0064499D"/>
    <w:rsid w:val="00644AE2"/>
    <w:rsid w:val="00644AE4"/>
    <w:rsid w:val="0064587E"/>
    <w:rsid w:val="006458C8"/>
    <w:rsid w:val="006461DB"/>
    <w:rsid w:val="006500CD"/>
    <w:rsid w:val="0065016E"/>
    <w:rsid w:val="0065056C"/>
    <w:rsid w:val="00651C80"/>
    <w:rsid w:val="00651ED0"/>
    <w:rsid w:val="0065250B"/>
    <w:rsid w:val="0065375A"/>
    <w:rsid w:val="00654086"/>
    <w:rsid w:val="0065441F"/>
    <w:rsid w:val="0065733C"/>
    <w:rsid w:val="0065746F"/>
    <w:rsid w:val="006601F3"/>
    <w:rsid w:val="0066038E"/>
    <w:rsid w:val="00660DFC"/>
    <w:rsid w:val="00661542"/>
    <w:rsid w:val="00661F0B"/>
    <w:rsid w:val="0066271D"/>
    <w:rsid w:val="0066277C"/>
    <w:rsid w:val="00662FC9"/>
    <w:rsid w:val="00663795"/>
    <w:rsid w:val="00664260"/>
    <w:rsid w:val="00665251"/>
    <w:rsid w:val="006656B4"/>
    <w:rsid w:val="0066593E"/>
    <w:rsid w:val="00667612"/>
    <w:rsid w:val="006676DF"/>
    <w:rsid w:val="00670E21"/>
    <w:rsid w:val="006710A9"/>
    <w:rsid w:val="00673E7F"/>
    <w:rsid w:val="006748A3"/>
    <w:rsid w:val="00675066"/>
    <w:rsid w:val="006758B4"/>
    <w:rsid w:val="006762C8"/>
    <w:rsid w:val="006801AA"/>
    <w:rsid w:val="00682397"/>
    <w:rsid w:val="006832D6"/>
    <w:rsid w:val="00683FF9"/>
    <w:rsid w:val="006848F2"/>
    <w:rsid w:val="00684EFC"/>
    <w:rsid w:val="006861A6"/>
    <w:rsid w:val="00686EC9"/>
    <w:rsid w:val="00690038"/>
    <w:rsid w:val="006911F5"/>
    <w:rsid w:val="006924C0"/>
    <w:rsid w:val="006924C2"/>
    <w:rsid w:val="006930A8"/>
    <w:rsid w:val="006930D1"/>
    <w:rsid w:val="00693CE7"/>
    <w:rsid w:val="00693DCB"/>
    <w:rsid w:val="00694CA9"/>
    <w:rsid w:val="0069637C"/>
    <w:rsid w:val="00696423"/>
    <w:rsid w:val="00697911"/>
    <w:rsid w:val="00697A66"/>
    <w:rsid w:val="006A07F1"/>
    <w:rsid w:val="006A091F"/>
    <w:rsid w:val="006A1EF8"/>
    <w:rsid w:val="006A2A18"/>
    <w:rsid w:val="006A2FE7"/>
    <w:rsid w:val="006A39D1"/>
    <w:rsid w:val="006A4111"/>
    <w:rsid w:val="006A7B4F"/>
    <w:rsid w:val="006B0B86"/>
    <w:rsid w:val="006B0D00"/>
    <w:rsid w:val="006B1F42"/>
    <w:rsid w:val="006B20F0"/>
    <w:rsid w:val="006B5199"/>
    <w:rsid w:val="006B59E6"/>
    <w:rsid w:val="006B62A0"/>
    <w:rsid w:val="006C0990"/>
    <w:rsid w:val="006C3843"/>
    <w:rsid w:val="006C4233"/>
    <w:rsid w:val="006C4360"/>
    <w:rsid w:val="006C4674"/>
    <w:rsid w:val="006C49E5"/>
    <w:rsid w:val="006C58E9"/>
    <w:rsid w:val="006D0EFA"/>
    <w:rsid w:val="006D11D6"/>
    <w:rsid w:val="006D1A13"/>
    <w:rsid w:val="006D391F"/>
    <w:rsid w:val="006D44C8"/>
    <w:rsid w:val="006D4EC1"/>
    <w:rsid w:val="006D55D3"/>
    <w:rsid w:val="006D5A28"/>
    <w:rsid w:val="006D65E9"/>
    <w:rsid w:val="006D67AB"/>
    <w:rsid w:val="006D743A"/>
    <w:rsid w:val="006D78FC"/>
    <w:rsid w:val="006D7CD8"/>
    <w:rsid w:val="006D7DFC"/>
    <w:rsid w:val="006E0670"/>
    <w:rsid w:val="006E33B3"/>
    <w:rsid w:val="006E3B9C"/>
    <w:rsid w:val="006E3C43"/>
    <w:rsid w:val="006E5630"/>
    <w:rsid w:val="006E7678"/>
    <w:rsid w:val="006F03C0"/>
    <w:rsid w:val="006F1250"/>
    <w:rsid w:val="006F2C07"/>
    <w:rsid w:val="006F3508"/>
    <w:rsid w:val="006F392D"/>
    <w:rsid w:val="006F4C4E"/>
    <w:rsid w:val="006F7B1E"/>
    <w:rsid w:val="007004B9"/>
    <w:rsid w:val="007028B3"/>
    <w:rsid w:val="00703A35"/>
    <w:rsid w:val="00704C1C"/>
    <w:rsid w:val="00705485"/>
    <w:rsid w:val="00706732"/>
    <w:rsid w:val="00707A52"/>
    <w:rsid w:val="007112C6"/>
    <w:rsid w:val="0071131F"/>
    <w:rsid w:val="00711613"/>
    <w:rsid w:val="00713967"/>
    <w:rsid w:val="007144E3"/>
    <w:rsid w:val="007157A8"/>
    <w:rsid w:val="00715D48"/>
    <w:rsid w:val="00716735"/>
    <w:rsid w:val="00717E05"/>
    <w:rsid w:val="007205D6"/>
    <w:rsid w:val="00721215"/>
    <w:rsid w:val="00721437"/>
    <w:rsid w:val="0072355A"/>
    <w:rsid w:val="007248E5"/>
    <w:rsid w:val="007263BB"/>
    <w:rsid w:val="007266DC"/>
    <w:rsid w:val="007307BA"/>
    <w:rsid w:val="00730A8C"/>
    <w:rsid w:val="00731C58"/>
    <w:rsid w:val="00732AA2"/>
    <w:rsid w:val="00732D68"/>
    <w:rsid w:val="00733AD0"/>
    <w:rsid w:val="00733DDD"/>
    <w:rsid w:val="00735A9B"/>
    <w:rsid w:val="007366CF"/>
    <w:rsid w:val="00737CA5"/>
    <w:rsid w:val="007409AD"/>
    <w:rsid w:val="00740EDD"/>
    <w:rsid w:val="00742B50"/>
    <w:rsid w:val="007433BB"/>
    <w:rsid w:val="00743F00"/>
    <w:rsid w:val="00744070"/>
    <w:rsid w:val="00745839"/>
    <w:rsid w:val="00747E7B"/>
    <w:rsid w:val="007515C3"/>
    <w:rsid w:val="00752AE0"/>
    <w:rsid w:val="007547FF"/>
    <w:rsid w:val="00754CC5"/>
    <w:rsid w:val="00756CAB"/>
    <w:rsid w:val="00757298"/>
    <w:rsid w:val="00757C46"/>
    <w:rsid w:val="00761773"/>
    <w:rsid w:val="00761F60"/>
    <w:rsid w:val="00762465"/>
    <w:rsid w:val="007630F4"/>
    <w:rsid w:val="00763722"/>
    <w:rsid w:val="0076396D"/>
    <w:rsid w:val="00763FCE"/>
    <w:rsid w:val="007640A3"/>
    <w:rsid w:val="00764BE7"/>
    <w:rsid w:val="007650F1"/>
    <w:rsid w:val="0076618E"/>
    <w:rsid w:val="007663FE"/>
    <w:rsid w:val="0076784D"/>
    <w:rsid w:val="00770562"/>
    <w:rsid w:val="00770F83"/>
    <w:rsid w:val="007713D0"/>
    <w:rsid w:val="007747CE"/>
    <w:rsid w:val="007748E2"/>
    <w:rsid w:val="007749C6"/>
    <w:rsid w:val="00774A71"/>
    <w:rsid w:val="007750EA"/>
    <w:rsid w:val="00775EA0"/>
    <w:rsid w:val="007765C7"/>
    <w:rsid w:val="00776B5A"/>
    <w:rsid w:val="00776E7C"/>
    <w:rsid w:val="007770E7"/>
    <w:rsid w:val="00777EB1"/>
    <w:rsid w:val="007833A8"/>
    <w:rsid w:val="007835FC"/>
    <w:rsid w:val="00784704"/>
    <w:rsid w:val="00785879"/>
    <w:rsid w:val="00785D20"/>
    <w:rsid w:val="00786BF8"/>
    <w:rsid w:val="007870B3"/>
    <w:rsid w:val="007879C6"/>
    <w:rsid w:val="00790239"/>
    <w:rsid w:val="00791237"/>
    <w:rsid w:val="007917A4"/>
    <w:rsid w:val="0079252D"/>
    <w:rsid w:val="0079261B"/>
    <w:rsid w:val="00793632"/>
    <w:rsid w:val="007937AB"/>
    <w:rsid w:val="00793B4B"/>
    <w:rsid w:val="007946A4"/>
    <w:rsid w:val="007947FB"/>
    <w:rsid w:val="00794FB0"/>
    <w:rsid w:val="007955BD"/>
    <w:rsid w:val="00796D0D"/>
    <w:rsid w:val="007A5323"/>
    <w:rsid w:val="007A5C0D"/>
    <w:rsid w:val="007B03F9"/>
    <w:rsid w:val="007B06CB"/>
    <w:rsid w:val="007B0CE8"/>
    <w:rsid w:val="007B1AC9"/>
    <w:rsid w:val="007B1E02"/>
    <w:rsid w:val="007B39C9"/>
    <w:rsid w:val="007B684F"/>
    <w:rsid w:val="007B72B3"/>
    <w:rsid w:val="007B7566"/>
    <w:rsid w:val="007B7A21"/>
    <w:rsid w:val="007C0648"/>
    <w:rsid w:val="007C107E"/>
    <w:rsid w:val="007C1DCE"/>
    <w:rsid w:val="007C1F67"/>
    <w:rsid w:val="007C285C"/>
    <w:rsid w:val="007C2E3E"/>
    <w:rsid w:val="007C3AF4"/>
    <w:rsid w:val="007C409C"/>
    <w:rsid w:val="007C62E3"/>
    <w:rsid w:val="007C6C32"/>
    <w:rsid w:val="007C6DC7"/>
    <w:rsid w:val="007C7793"/>
    <w:rsid w:val="007C779A"/>
    <w:rsid w:val="007D0830"/>
    <w:rsid w:val="007D0CFD"/>
    <w:rsid w:val="007D210F"/>
    <w:rsid w:val="007D251C"/>
    <w:rsid w:val="007D3EF7"/>
    <w:rsid w:val="007D402A"/>
    <w:rsid w:val="007D4341"/>
    <w:rsid w:val="007D5889"/>
    <w:rsid w:val="007D5E14"/>
    <w:rsid w:val="007D6C65"/>
    <w:rsid w:val="007D6DA6"/>
    <w:rsid w:val="007D711C"/>
    <w:rsid w:val="007D7F98"/>
    <w:rsid w:val="007E059E"/>
    <w:rsid w:val="007E098E"/>
    <w:rsid w:val="007E0A2F"/>
    <w:rsid w:val="007E1288"/>
    <w:rsid w:val="007E1DE3"/>
    <w:rsid w:val="007E1F37"/>
    <w:rsid w:val="007E34B6"/>
    <w:rsid w:val="007E37A8"/>
    <w:rsid w:val="007E381C"/>
    <w:rsid w:val="007E4267"/>
    <w:rsid w:val="007E427F"/>
    <w:rsid w:val="007E4A74"/>
    <w:rsid w:val="007E5697"/>
    <w:rsid w:val="007E7296"/>
    <w:rsid w:val="007F038D"/>
    <w:rsid w:val="007F0724"/>
    <w:rsid w:val="007F0FF9"/>
    <w:rsid w:val="007F2053"/>
    <w:rsid w:val="007F232A"/>
    <w:rsid w:val="007F2366"/>
    <w:rsid w:val="007F294F"/>
    <w:rsid w:val="007F29AC"/>
    <w:rsid w:val="007F3B51"/>
    <w:rsid w:val="007F3F42"/>
    <w:rsid w:val="007F467F"/>
    <w:rsid w:val="007F49E2"/>
    <w:rsid w:val="007F6B4B"/>
    <w:rsid w:val="007F6DFD"/>
    <w:rsid w:val="007F6F7C"/>
    <w:rsid w:val="007F7419"/>
    <w:rsid w:val="007F785F"/>
    <w:rsid w:val="007F7E1A"/>
    <w:rsid w:val="00800C6F"/>
    <w:rsid w:val="00801B8E"/>
    <w:rsid w:val="0080206A"/>
    <w:rsid w:val="00805676"/>
    <w:rsid w:val="00807714"/>
    <w:rsid w:val="00807858"/>
    <w:rsid w:val="008102B5"/>
    <w:rsid w:val="00810E88"/>
    <w:rsid w:val="00811E30"/>
    <w:rsid w:val="00812132"/>
    <w:rsid w:val="008132FB"/>
    <w:rsid w:val="00813B7C"/>
    <w:rsid w:val="00814A6B"/>
    <w:rsid w:val="0081668D"/>
    <w:rsid w:val="0081735C"/>
    <w:rsid w:val="00820701"/>
    <w:rsid w:val="0082191A"/>
    <w:rsid w:val="00821D16"/>
    <w:rsid w:val="00822A7C"/>
    <w:rsid w:val="00822D6E"/>
    <w:rsid w:val="008254F8"/>
    <w:rsid w:val="00826740"/>
    <w:rsid w:val="00826990"/>
    <w:rsid w:val="00826BCC"/>
    <w:rsid w:val="00826E2D"/>
    <w:rsid w:val="00831F3E"/>
    <w:rsid w:val="0083216B"/>
    <w:rsid w:val="00833D65"/>
    <w:rsid w:val="00834DFD"/>
    <w:rsid w:val="008354C3"/>
    <w:rsid w:val="00835B8B"/>
    <w:rsid w:val="00836C3B"/>
    <w:rsid w:val="00837AFD"/>
    <w:rsid w:val="008401D5"/>
    <w:rsid w:val="00840AE0"/>
    <w:rsid w:val="0084187A"/>
    <w:rsid w:val="008420C1"/>
    <w:rsid w:val="0084341C"/>
    <w:rsid w:val="00844C30"/>
    <w:rsid w:val="00845CFE"/>
    <w:rsid w:val="00846865"/>
    <w:rsid w:val="008474E4"/>
    <w:rsid w:val="008508C5"/>
    <w:rsid w:val="00850CDC"/>
    <w:rsid w:val="00850ECD"/>
    <w:rsid w:val="00851D8A"/>
    <w:rsid w:val="00851E97"/>
    <w:rsid w:val="00853BB7"/>
    <w:rsid w:val="008562FA"/>
    <w:rsid w:val="008579F1"/>
    <w:rsid w:val="00861C08"/>
    <w:rsid w:val="00864332"/>
    <w:rsid w:val="008643EC"/>
    <w:rsid w:val="0086604F"/>
    <w:rsid w:val="00866BC9"/>
    <w:rsid w:val="00870A5C"/>
    <w:rsid w:val="00871F12"/>
    <w:rsid w:val="00872A0F"/>
    <w:rsid w:val="00872C5B"/>
    <w:rsid w:val="008744E9"/>
    <w:rsid w:val="0087451F"/>
    <w:rsid w:val="0087467E"/>
    <w:rsid w:val="008770C2"/>
    <w:rsid w:val="00881173"/>
    <w:rsid w:val="008829C5"/>
    <w:rsid w:val="00882D51"/>
    <w:rsid w:val="0088415F"/>
    <w:rsid w:val="008843F4"/>
    <w:rsid w:val="00884D67"/>
    <w:rsid w:val="008851B4"/>
    <w:rsid w:val="0089099F"/>
    <w:rsid w:val="008920C0"/>
    <w:rsid w:val="0089229D"/>
    <w:rsid w:val="00893589"/>
    <w:rsid w:val="00894446"/>
    <w:rsid w:val="008950B1"/>
    <w:rsid w:val="008956F2"/>
    <w:rsid w:val="0089685E"/>
    <w:rsid w:val="008971A1"/>
    <w:rsid w:val="00897D6E"/>
    <w:rsid w:val="008A005B"/>
    <w:rsid w:val="008A046B"/>
    <w:rsid w:val="008A0504"/>
    <w:rsid w:val="008A087A"/>
    <w:rsid w:val="008A1818"/>
    <w:rsid w:val="008A21E8"/>
    <w:rsid w:val="008A24FB"/>
    <w:rsid w:val="008A33FF"/>
    <w:rsid w:val="008A4378"/>
    <w:rsid w:val="008A4AF8"/>
    <w:rsid w:val="008A4D7D"/>
    <w:rsid w:val="008A4DFB"/>
    <w:rsid w:val="008A5B5A"/>
    <w:rsid w:val="008A6905"/>
    <w:rsid w:val="008A74F6"/>
    <w:rsid w:val="008A7A2B"/>
    <w:rsid w:val="008A7A68"/>
    <w:rsid w:val="008B0C2D"/>
    <w:rsid w:val="008B168C"/>
    <w:rsid w:val="008B2041"/>
    <w:rsid w:val="008B2649"/>
    <w:rsid w:val="008B3562"/>
    <w:rsid w:val="008B3746"/>
    <w:rsid w:val="008B5A09"/>
    <w:rsid w:val="008B5F10"/>
    <w:rsid w:val="008B6370"/>
    <w:rsid w:val="008B6AC7"/>
    <w:rsid w:val="008B6E20"/>
    <w:rsid w:val="008B7808"/>
    <w:rsid w:val="008C039D"/>
    <w:rsid w:val="008C1018"/>
    <w:rsid w:val="008C1FF7"/>
    <w:rsid w:val="008C2114"/>
    <w:rsid w:val="008C3C1A"/>
    <w:rsid w:val="008D09B4"/>
    <w:rsid w:val="008D3316"/>
    <w:rsid w:val="008D69F5"/>
    <w:rsid w:val="008D6DB0"/>
    <w:rsid w:val="008E00CA"/>
    <w:rsid w:val="008E06AE"/>
    <w:rsid w:val="008E0821"/>
    <w:rsid w:val="008E1F1C"/>
    <w:rsid w:val="008E1F60"/>
    <w:rsid w:val="008E3A3D"/>
    <w:rsid w:val="008E4540"/>
    <w:rsid w:val="008E480A"/>
    <w:rsid w:val="008E4C5F"/>
    <w:rsid w:val="008E5806"/>
    <w:rsid w:val="008E6947"/>
    <w:rsid w:val="008E6B37"/>
    <w:rsid w:val="008E74B7"/>
    <w:rsid w:val="008F047A"/>
    <w:rsid w:val="008F12B6"/>
    <w:rsid w:val="008F133A"/>
    <w:rsid w:val="008F167A"/>
    <w:rsid w:val="008F18F0"/>
    <w:rsid w:val="008F1CA2"/>
    <w:rsid w:val="008F204C"/>
    <w:rsid w:val="008F229B"/>
    <w:rsid w:val="008F2F50"/>
    <w:rsid w:val="008F3165"/>
    <w:rsid w:val="008F3932"/>
    <w:rsid w:val="008F4104"/>
    <w:rsid w:val="008F52B0"/>
    <w:rsid w:val="008F59EA"/>
    <w:rsid w:val="008F6C8A"/>
    <w:rsid w:val="00903A6A"/>
    <w:rsid w:val="00905261"/>
    <w:rsid w:val="009059C6"/>
    <w:rsid w:val="00905E0A"/>
    <w:rsid w:val="00906607"/>
    <w:rsid w:val="00906ADA"/>
    <w:rsid w:val="009100AF"/>
    <w:rsid w:val="00913731"/>
    <w:rsid w:val="00914CF6"/>
    <w:rsid w:val="009151FF"/>
    <w:rsid w:val="009164E2"/>
    <w:rsid w:val="0091682E"/>
    <w:rsid w:val="00916B71"/>
    <w:rsid w:val="00917500"/>
    <w:rsid w:val="009204DC"/>
    <w:rsid w:val="009223A6"/>
    <w:rsid w:val="009226F5"/>
    <w:rsid w:val="009228DF"/>
    <w:rsid w:val="0092417A"/>
    <w:rsid w:val="00924751"/>
    <w:rsid w:val="009253A8"/>
    <w:rsid w:val="009257D9"/>
    <w:rsid w:val="00925F94"/>
    <w:rsid w:val="009307F7"/>
    <w:rsid w:val="00931009"/>
    <w:rsid w:val="009319E1"/>
    <w:rsid w:val="009326DB"/>
    <w:rsid w:val="00932C92"/>
    <w:rsid w:val="0093472D"/>
    <w:rsid w:val="00934D99"/>
    <w:rsid w:val="00934F6F"/>
    <w:rsid w:val="00934FDC"/>
    <w:rsid w:val="0093609C"/>
    <w:rsid w:val="00936364"/>
    <w:rsid w:val="00936F61"/>
    <w:rsid w:val="009374FD"/>
    <w:rsid w:val="00937565"/>
    <w:rsid w:val="00941C94"/>
    <w:rsid w:val="00942B60"/>
    <w:rsid w:val="009438AE"/>
    <w:rsid w:val="00944303"/>
    <w:rsid w:val="0094434E"/>
    <w:rsid w:val="009450FA"/>
    <w:rsid w:val="009469E9"/>
    <w:rsid w:val="00946D28"/>
    <w:rsid w:val="00947014"/>
    <w:rsid w:val="00952D1E"/>
    <w:rsid w:val="00953378"/>
    <w:rsid w:val="00953622"/>
    <w:rsid w:val="00953A12"/>
    <w:rsid w:val="00953A91"/>
    <w:rsid w:val="00953AD0"/>
    <w:rsid w:val="00953E59"/>
    <w:rsid w:val="00954501"/>
    <w:rsid w:val="00954CDD"/>
    <w:rsid w:val="00960934"/>
    <w:rsid w:val="009611F0"/>
    <w:rsid w:val="0096249F"/>
    <w:rsid w:val="009638D8"/>
    <w:rsid w:val="009643CB"/>
    <w:rsid w:val="00964894"/>
    <w:rsid w:val="00964895"/>
    <w:rsid w:val="00964EBD"/>
    <w:rsid w:val="009651D8"/>
    <w:rsid w:val="00965ACA"/>
    <w:rsid w:val="00967291"/>
    <w:rsid w:val="00967539"/>
    <w:rsid w:val="00967CF4"/>
    <w:rsid w:val="00970C29"/>
    <w:rsid w:val="00971B6B"/>
    <w:rsid w:val="009727C6"/>
    <w:rsid w:val="00972EB2"/>
    <w:rsid w:val="0097343B"/>
    <w:rsid w:val="009741A5"/>
    <w:rsid w:val="00975024"/>
    <w:rsid w:val="0097581F"/>
    <w:rsid w:val="00975854"/>
    <w:rsid w:val="009765EA"/>
    <w:rsid w:val="0097762B"/>
    <w:rsid w:val="00977E0F"/>
    <w:rsid w:val="00977E96"/>
    <w:rsid w:val="00980B54"/>
    <w:rsid w:val="00981EB7"/>
    <w:rsid w:val="00982706"/>
    <w:rsid w:val="0098272C"/>
    <w:rsid w:val="00982F11"/>
    <w:rsid w:val="00983F2E"/>
    <w:rsid w:val="00985393"/>
    <w:rsid w:val="00985AC7"/>
    <w:rsid w:val="0098677F"/>
    <w:rsid w:val="00987F93"/>
    <w:rsid w:val="00990ED2"/>
    <w:rsid w:val="009915CB"/>
    <w:rsid w:val="00991EDE"/>
    <w:rsid w:val="00992610"/>
    <w:rsid w:val="00993254"/>
    <w:rsid w:val="00993537"/>
    <w:rsid w:val="00995D16"/>
    <w:rsid w:val="009966FB"/>
    <w:rsid w:val="009A03E3"/>
    <w:rsid w:val="009A2587"/>
    <w:rsid w:val="009A3759"/>
    <w:rsid w:val="009A3DE9"/>
    <w:rsid w:val="009A3ED3"/>
    <w:rsid w:val="009A4EB8"/>
    <w:rsid w:val="009A5675"/>
    <w:rsid w:val="009A58D1"/>
    <w:rsid w:val="009A74CA"/>
    <w:rsid w:val="009B0035"/>
    <w:rsid w:val="009B0C0D"/>
    <w:rsid w:val="009B1F1E"/>
    <w:rsid w:val="009B2DB0"/>
    <w:rsid w:val="009B376C"/>
    <w:rsid w:val="009B4226"/>
    <w:rsid w:val="009B4542"/>
    <w:rsid w:val="009B4DEE"/>
    <w:rsid w:val="009B542B"/>
    <w:rsid w:val="009B61D1"/>
    <w:rsid w:val="009B6703"/>
    <w:rsid w:val="009B680E"/>
    <w:rsid w:val="009B7B74"/>
    <w:rsid w:val="009C0F43"/>
    <w:rsid w:val="009C0FA1"/>
    <w:rsid w:val="009C1DE0"/>
    <w:rsid w:val="009C3AC8"/>
    <w:rsid w:val="009C5052"/>
    <w:rsid w:val="009C67BE"/>
    <w:rsid w:val="009D03FE"/>
    <w:rsid w:val="009D13F3"/>
    <w:rsid w:val="009D19DE"/>
    <w:rsid w:val="009D2333"/>
    <w:rsid w:val="009D240B"/>
    <w:rsid w:val="009D25CE"/>
    <w:rsid w:val="009D2A0F"/>
    <w:rsid w:val="009D4DA7"/>
    <w:rsid w:val="009D55E8"/>
    <w:rsid w:val="009D6FC7"/>
    <w:rsid w:val="009D79D3"/>
    <w:rsid w:val="009E2C79"/>
    <w:rsid w:val="009E5268"/>
    <w:rsid w:val="009E678F"/>
    <w:rsid w:val="009E6B7C"/>
    <w:rsid w:val="009F0621"/>
    <w:rsid w:val="009F0BA7"/>
    <w:rsid w:val="009F11EB"/>
    <w:rsid w:val="009F21B1"/>
    <w:rsid w:val="009F2F33"/>
    <w:rsid w:val="009F33A0"/>
    <w:rsid w:val="009F34CC"/>
    <w:rsid w:val="009F36FC"/>
    <w:rsid w:val="009F43CE"/>
    <w:rsid w:val="009F4D80"/>
    <w:rsid w:val="009F4FCE"/>
    <w:rsid w:val="009F64B1"/>
    <w:rsid w:val="009F6B3C"/>
    <w:rsid w:val="00A00393"/>
    <w:rsid w:val="00A0105E"/>
    <w:rsid w:val="00A021FC"/>
    <w:rsid w:val="00A02A73"/>
    <w:rsid w:val="00A02C2A"/>
    <w:rsid w:val="00A03131"/>
    <w:rsid w:val="00A031EF"/>
    <w:rsid w:val="00A0483A"/>
    <w:rsid w:val="00A05817"/>
    <w:rsid w:val="00A058AB"/>
    <w:rsid w:val="00A059C6"/>
    <w:rsid w:val="00A06B10"/>
    <w:rsid w:val="00A0759D"/>
    <w:rsid w:val="00A113B6"/>
    <w:rsid w:val="00A128BA"/>
    <w:rsid w:val="00A13AB9"/>
    <w:rsid w:val="00A13FBB"/>
    <w:rsid w:val="00A14076"/>
    <w:rsid w:val="00A142F6"/>
    <w:rsid w:val="00A14D5A"/>
    <w:rsid w:val="00A15D46"/>
    <w:rsid w:val="00A20A6B"/>
    <w:rsid w:val="00A21024"/>
    <w:rsid w:val="00A22186"/>
    <w:rsid w:val="00A22323"/>
    <w:rsid w:val="00A2386F"/>
    <w:rsid w:val="00A239A5"/>
    <w:rsid w:val="00A23C39"/>
    <w:rsid w:val="00A2433A"/>
    <w:rsid w:val="00A25298"/>
    <w:rsid w:val="00A254FA"/>
    <w:rsid w:val="00A27547"/>
    <w:rsid w:val="00A27991"/>
    <w:rsid w:val="00A3000A"/>
    <w:rsid w:val="00A30717"/>
    <w:rsid w:val="00A314EE"/>
    <w:rsid w:val="00A3237D"/>
    <w:rsid w:val="00A33001"/>
    <w:rsid w:val="00A3463E"/>
    <w:rsid w:val="00A36053"/>
    <w:rsid w:val="00A36BB1"/>
    <w:rsid w:val="00A3725D"/>
    <w:rsid w:val="00A37990"/>
    <w:rsid w:val="00A40315"/>
    <w:rsid w:val="00A40581"/>
    <w:rsid w:val="00A41FE8"/>
    <w:rsid w:val="00A42D8C"/>
    <w:rsid w:val="00A44ADD"/>
    <w:rsid w:val="00A44DA1"/>
    <w:rsid w:val="00A45278"/>
    <w:rsid w:val="00A459E9"/>
    <w:rsid w:val="00A45B71"/>
    <w:rsid w:val="00A45D5C"/>
    <w:rsid w:val="00A46E7B"/>
    <w:rsid w:val="00A47494"/>
    <w:rsid w:val="00A51A60"/>
    <w:rsid w:val="00A51D9F"/>
    <w:rsid w:val="00A52585"/>
    <w:rsid w:val="00A526B3"/>
    <w:rsid w:val="00A53DA7"/>
    <w:rsid w:val="00A54BA7"/>
    <w:rsid w:val="00A54CD3"/>
    <w:rsid w:val="00A57E3B"/>
    <w:rsid w:val="00A60B04"/>
    <w:rsid w:val="00A60D93"/>
    <w:rsid w:val="00A6130E"/>
    <w:rsid w:val="00A6305E"/>
    <w:rsid w:val="00A634C3"/>
    <w:rsid w:val="00A638FC"/>
    <w:rsid w:val="00A64647"/>
    <w:rsid w:val="00A64A98"/>
    <w:rsid w:val="00A64B68"/>
    <w:rsid w:val="00A6551B"/>
    <w:rsid w:val="00A6606A"/>
    <w:rsid w:val="00A67265"/>
    <w:rsid w:val="00A70A6F"/>
    <w:rsid w:val="00A72D0E"/>
    <w:rsid w:val="00A72FEE"/>
    <w:rsid w:val="00A73335"/>
    <w:rsid w:val="00A735E1"/>
    <w:rsid w:val="00A77664"/>
    <w:rsid w:val="00A80CCC"/>
    <w:rsid w:val="00A8143B"/>
    <w:rsid w:val="00A81E18"/>
    <w:rsid w:val="00A81F51"/>
    <w:rsid w:val="00A84382"/>
    <w:rsid w:val="00A856D9"/>
    <w:rsid w:val="00A868C3"/>
    <w:rsid w:val="00A878A8"/>
    <w:rsid w:val="00A90DC7"/>
    <w:rsid w:val="00A91074"/>
    <w:rsid w:val="00A91F38"/>
    <w:rsid w:val="00A92D90"/>
    <w:rsid w:val="00A92E8E"/>
    <w:rsid w:val="00A931D1"/>
    <w:rsid w:val="00A93DD1"/>
    <w:rsid w:val="00A942C1"/>
    <w:rsid w:val="00A95FF5"/>
    <w:rsid w:val="00A96E57"/>
    <w:rsid w:val="00A979D4"/>
    <w:rsid w:val="00AA1FD8"/>
    <w:rsid w:val="00AA39BC"/>
    <w:rsid w:val="00AA44DB"/>
    <w:rsid w:val="00AA4CAA"/>
    <w:rsid w:val="00AA4D44"/>
    <w:rsid w:val="00AA5BEB"/>
    <w:rsid w:val="00AA5F82"/>
    <w:rsid w:val="00AA6498"/>
    <w:rsid w:val="00AA689B"/>
    <w:rsid w:val="00AA6A26"/>
    <w:rsid w:val="00AA6C32"/>
    <w:rsid w:val="00AA6FFD"/>
    <w:rsid w:val="00AA7499"/>
    <w:rsid w:val="00AB125C"/>
    <w:rsid w:val="00AB28C5"/>
    <w:rsid w:val="00AB3E5C"/>
    <w:rsid w:val="00AB4581"/>
    <w:rsid w:val="00AB544B"/>
    <w:rsid w:val="00AB58C9"/>
    <w:rsid w:val="00AB700C"/>
    <w:rsid w:val="00AB75E9"/>
    <w:rsid w:val="00AB7860"/>
    <w:rsid w:val="00AB7DCE"/>
    <w:rsid w:val="00AC0FC0"/>
    <w:rsid w:val="00AC11ED"/>
    <w:rsid w:val="00AC1E74"/>
    <w:rsid w:val="00AC212E"/>
    <w:rsid w:val="00AC2433"/>
    <w:rsid w:val="00AC2443"/>
    <w:rsid w:val="00AC43A5"/>
    <w:rsid w:val="00AC4A3F"/>
    <w:rsid w:val="00AC6AE8"/>
    <w:rsid w:val="00AC71F1"/>
    <w:rsid w:val="00AC74FF"/>
    <w:rsid w:val="00AC76B0"/>
    <w:rsid w:val="00AD01C5"/>
    <w:rsid w:val="00AD0B53"/>
    <w:rsid w:val="00AD169B"/>
    <w:rsid w:val="00AD1CCF"/>
    <w:rsid w:val="00AD2473"/>
    <w:rsid w:val="00AD3371"/>
    <w:rsid w:val="00AD43A2"/>
    <w:rsid w:val="00AD5DD8"/>
    <w:rsid w:val="00AD6C9C"/>
    <w:rsid w:val="00AD749E"/>
    <w:rsid w:val="00AD7B0B"/>
    <w:rsid w:val="00AD7DC9"/>
    <w:rsid w:val="00AE02E4"/>
    <w:rsid w:val="00AE147B"/>
    <w:rsid w:val="00AE2379"/>
    <w:rsid w:val="00AE2486"/>
    <w:rsid w:val="00AE2B31"/>
    <w:rsid w:val="00AE2F09"/>
    <w:rsid w:val="00AE3F7C"/>
    <w:rsid w:val="00AE4B46"/>
    <w:rsid w:val="00AE5A4A"/>
    <w:rsid w:val="00AE5B05"/>
    <w:rsid w:val="00AE5EE3"/>
    <w:rsid w:val="00AE6F6A"/>
    <w:rsid w:val="00AE77EF"/>
    <w:rsid w:val="00AE7C05"/>
    <w:rsid w:val="00AE7C11"/>
    <w:rsid w:val="00AF0E62"/>
    <w:rsid w:val="00AF1E8E"/>
    <w:rsid w:val="00AF1F5C"/>
    <w:rsid w:val="00AF33B4"/>
    <w:rsid w:val="00AF33E2"/>
    <w:rsid w:val="00AF44C2"/>
    <w:rsid w:val="00AF6306"/>
    <w:rsid w:val="00B000E6"/>
    <w:rsid w:val="00B0174A"/>
    <w:rsid w:val="00B01947"/>
    <w:rsid w:val="00B01C67"/>
    <w:rsid w:val="00B01D4E"/>
    <w:rsid w:val="00B02F4B"/>
    <w:rsid w:val="00B035CA"/>
    <w:rsid w:val="00B03B6A"/>
    <w:rsid w:val="00B05DD5"/>
    <w:rsid w:val="00B05E94"/>
    <w:rsid w:val="00B06071"/>
    <w:rsid w:val="00B069C5"/>
    <w:rsid w:val="00B06F75"/>
    <w:rsid w:val="00B070D3"/>
    <w:rsid w:val="00B0757A"/>
    <w:rsid w:val="00B10054"/>
    <w:rsid w:val="00B10741"/>
    <w:rsid w:val="00B1105B"/>
    <w:rsid w:val="00B11408"/>
    <w:rsid w:val="00B115F0"/>
    <w:rsid w:val="00B116DB"/>
    <w:rsid w:val="00B1281C"/>
    <w:rsid w:val="00B12B5E"/>
    <w:rsid w:val="00B134B2"/>
    <w:rsid w:val="00B134DD"/>
    <w:rsid w:val="00B13C3E"/>
    <w:rsid w:val="00B15AE6"/>
    <w:rsid w:val="00B16698"/>
    <w:rsid w:val="00B16BEA"/>
    <w:rsid w:val="00B174E5"/>
    <w:rsid w:val="00B17C07"/>
    <w:rsid w:val="00B20C4E"/>
    <w:rsid w:val="00B218D2"/>
    <w:rsid w:val="00B22403"/>
    <w:rsid w:val="00B25BCF"/>
    <w:rsid w:val="00B27970"/>
    <w:rsid w:val="00B3039A"/>
    <w:rsid w:val="00B313A7"/>
    <w:rsid w:val="00B3264F"/>
    <w:rsid w:val="00B32680"/>
    <w:rsid w:val="00B331EF"/>
    <w:rsid w:val="00B3337D"/>
    <w:rsid w:val="00B33630"/>
    <w:rsid w:val="00B34461"/>
    <w:rsid w:val="00B34632"/>
    <w:rsid w:val="00B353A9"/>
    <w:rsid w:val="00B35DC9"/>
    <w:rsid w:val="00B3616D"/>
    <w:rsid w:val="00B365E3"/>
    <w:rsid w:val="00B36CF3"/>
    <w:rsid w:val="00B37DFA"/>
    <w:rsid w:val="00B401A4"/>
    <w:rsid w:val="00B40495"/>
    <w:rsid w:val="00B41280"/>
    <w:rsid w:val="00B41411"/>
    <w:rsid w:val="00B41537"/>
    <w:rsid w:val="00B42656"/>
    <w:rsid w:val="00B437F4"/>
    <w:rsid w:val="00B43C0F"/>
    <w:rsid w:val="00B44035"/>
    <w:rsid w:val="00B44B63"/>
    <w:rsid w:val="00B45303"/>
    <w:rsid w:val="00B465A8"/>
    <w:rsid w:val="00B46BFD"/>
    <w:rsid w:val="00B471FE"/>
    <w:rsid w:val="00B50184"/>
    <w:rsid w:val="00B503D8"/>
    <w:rsid w:val="00B508E9"/>
    <w:rsid w:val="00B50E38"/>
    <w:rsid w:val="00B50E6A"/>
    <w:rsid w:val="00B51378"/>
    <w:rsid w:val="00B5154B"/>
    <w:rsid w:val="00B51E96"/>
    <w:rsid w:val="00B52470"/>
    <w:rsid w:val="00B52735"/>
    <w:rsid w:val="00B53643"/>
    <w:rsid w:val="00B53795"/>
    <w:rsid w:val="00B53ADB"/>
    <w:rsid w:val="00B556D6"/>
    <w:rsid w:val="00B6059F"/>
    <w:rsid w:val="00B60D23"/>
    <w:rsid w:val="00B61295"/>
    <w:rsid w:val="00B61876"/>
    <w:rsid w:val="00B61BDE"/>
    <w:rsid w:val="00B62CB4"/>
    <w:rsid w:val="00B62F6A"/>
    <w:rsid w:val="00B63798"/>
    <w:rsid w:val="00B63902"/>
    <w:rsid w:val="00B63FDB"/>
    <w:rsid w:val="00B6577B"/>
    <w:rsid w:val="00B66947"/>
    <w:rsid w:val="00B700DE"/>
    <w:rsid w:val="00B709B4"/>
    <w:rsid w:val="00B70B4E"/>
    <w:rsid w:val="00B71B35"/>
    <w:rsid w:val="00B72521"/>
    <w:rsid w:val="00B72779"/>
    <w:rsid w:val="00B740A2"/>
    <w:rsid w:val="00B744FB"/>
    <w:rsid w:val="00B74528"/>
    <w:rsid w:val="00B746EC"/>
    <w:rsid w:val="00B74E25"/>
    <w:rsid w:val="00B75548"/>
    <w:rsid w:val="00B75FFB"/>
    <w:rsid w:val="00B762CF"/>
    <w:rsid w:val="00B770D8"/>
    <w:rsid w:val="00B83335"/>
    <w:rsid w:val="00B8347C"/>
    <w:rsid w:val="00B836E0"/>
    <w:rsid w:val="00B83A18"/>
    <w:rsid w:val="00B83FE2"/>
    <w:rsid w:val="00B87498"/>
    <w:rsid w:val="00B92C5F"/>
    <w:rsid w:val="00B9396A"/>
    <w:rsid w:val="00B93EBF"/>
    <w:rsid w:val="00B95485"/>
    <w:rsid w:val="00B95E0E"/>
    <w:rsid w:val="00B96892"/>
    <w:rsid w:val="00BA1050"/>
    <w:rsid w:val="00BA3A30"/>
    <w:rsid w:val="00BA3DA5"/>
    <w:rsid w:val="00BA4788"/>
    <w:rsid w:val="00BA4AB3"/>
    <w:rsid w:val="00BA4DAE"/>
    <w:rsid w:val="00BA6692"/>
    <w:rsid w:val="00BA701A"/>
    <w:rsid w:val="00BB02C6"/>
    <w:rsid w:val="00BB0D56"/>
    <w:rsid w:val="00BB251A"/>
    <w:rsid w:val="00BB2E41"/>
    <w:rsid w:val="00BB4BB9"/>
    <w:rsid w:val="00BB68DC"/>
    <w:rsid w:val="00BB78DE"/>
    <w:rsid w:val="00BC02D4"/>
    <w:rsid w:val="00BC2A99"/>
    <w:rsid w:val="00BC2C0B"/>
    <w:rsid w:val="00BC4698"/>
    <w:rsid w:val="00BC49E0"/>
    <w:rsid w:val="00BC4A12"/>
    <w:rsid w:val="00BC4E66"/>
    <w:rsid w:val="00BC5473"/>
    <w:rsid w:val="00BC6C22"/>
    <w:rsid w:val="00BC760C"/>
    <w:rsid w:val="00BC7895"/>
    <w:rsid w:val="00BC7E34"/>
    <w:rsid w:val="00BD1724"/>
    <w:rsid w:val="00BD1CB3"/>
    <w:rsid w:val="00BD55C2"/>
    <w:rsid w:val="00BD56EF"/>
    <w:rsid w:val="00BD726E"/>
    <w:rsid w:val="00BD7446"/>
    <w:rsid w:val="00BE171C"/>
    <w:rsid w:val="00BE2547"/>
    <w:rsid w:val="00BE3FC0"/>
    <w:rsid w:val="00BE4578"/>
    <w:rsid w:val="00BE55BC"/>
    <w:rsid w:val="00BF3984"/>
    <w:rsid w:val="00BF4152"/>
    <w:rsid w:val="00BF5905"/>
    <w:rsid w:val="00BF59BC"/>
    <w:rsid w:val="00BF74E7"/>
    <w:rsid w:val="00BF768D"/>
    <w:rsid w:val="00C00467"/>
    <w:rsid w:val="00C02FE3"/>
    <w:rsid w:val="00C056A1"/>
    <w:rsid w:val="00C065D1"/>
    <w:rsid w:val="00C06D75"/>
    <w:rsid w:val="00C07D83"/>
    <w:rsid w:val="00C103B6"/>
    <w:rsid w:val="00C133F4"/>
    <w:rsid w:val="00C15012"/>
    <w:rsid w:val="00C15980"/>
    <w:rsid w:val="00C16C78"/>
    <w:rsid w:val="00C16D25"/>
    <w:rsid w:val="00C20F55"/>
    <w:rsid w:val="00C21AE9"/>
    <w:rsid w:val="00C2223F"/>
    <w:rsid w:val="00C22733"/>
    <w:rsid w:val="00C23085"/>
    <w:rsid w:val="00C23369"/>
    <w:rsid w:val="00C23DC3"/>
    <w:rsid w:val="00C23F80"/>
    <w:rsid w:val="00C24299"/>
    <w:rsid w:val="00C25827"/>
    <w:rsid w:val="00C264D5"/>
    <w:rsid w:val="00C26674"/>
    <w:rsid w:val="00C304A4"/>
    <w:rsid w:val="00C30590"/>
    <w:rsid w:val="00C32B85"/>
    <w:rsid w:val="00C33D59"/>
    <w:rsid w:val="00C34118"/>
    <w:rsid w:val="00C3505A"/>
    <w:rsid w:val="00C358E8"/>
    <w:rsid w:val="00C35A5D"/>
    <w:rsid w:val="00C365FE"/>
    <w:rsid w:val="00C4130B"/>
    <w:rsid w:val="00C423EA"/>
    <w:rsid w:val="00C42AF3"/>
    <w:rsid w:val="00C42C84"/>
    <w:rsid w:val="00C42EE9"/>
    <w:rsid w:val="00C44006"/>
    <w:rsid w:val="00C44088"/>
    <w:rsid w:val="00C440FE"/>
    <w:rsid w:val="00C4426E"/>
    <w:rsid w:val="00C456F9"/>
    <w:rsid w:val="00C461E8"/>
    <w:rsid w:val="00C469CD"/>
    <w:rsid w:val="00C476FD"/>
    <w:rsid w:val="00C47F37"/>
    <w:rsid w:val="00C511ED"/>
    <w:rsid w:val="00C51BDF"/>
    <w:rsid w:val="00C5310C"/>
    <w:rsid w:val="00C55070"/>
    <w:rsid w:val="00C5559D"/>
    <w:rsid w:val="00C56D63"/>
    <w:rsid w:val="00C6087E"/>
    <w:rsid w:val="00C627E5"/>
    <w:rsid w:val="00C62F8C"/>
    <w:rsid w:val="00C63199"/>
    <w:rsid w:val="00C63905"/>
    <w:rsid w:val="00C63C9B"/>
    <w:rsid w:val="00C63D4E"/>
    <w:rsid w:val="00C64285"/>
    <w:rsid w:val="00C64AB1"/>
    <w:rsid w:val="00C65058"/>
    <w:rsid w:val="00C65CD3"/>
    <w:rsid w:val="00C667EC"/>
    <w:rsid w:val="00C66951"/>
    <w:rsid w:val="00C66F13"/>
    <w:rsid w:val="00C670BC"/>
    <w:rsid w:val="00C71923"/>
    <w:rsid w:val="00C72384"/>
    <w:rsid w:val="00C731B3"/>
    <w:rsid w:val="00C73F5D"/>
    <w:rsid w:val="00C74658"/>
    <w:rsid w:val="00C76F10"/>
    <w:rsid w:val="00C776A5"/>
    <w:rsid w:val="00C8012F"/>
    <w:rsid w:val="00C810F5"/>
    <w:rsid w:val="00C81E2E"/>
    <w:rsid w:val="00C82179"/>
    <w:rsid w:val="00C8413D"/>
    <w:rsid w:val="00C86DD4"/>
    <w:rsid w:val="00C871A6"/>
    <w:rsid w:val="00C8742E"/>
    <w:rsid w:val="00C906E3"/>
    <w:rsid w:val="00C90D5B"/>
    <w:rsid w:val="00C91236"/>
    <w:rsid w:val="00C91618"/>
    <w:rsid w:val="00C91ED6"/>
    <w:rsid w:val="00C925FF"/>
    <w:rsid w:val="00C9302C"/>
    <w:rsid w:val="00C93222"/>
    <w:rsid w:val="00C93A74"/>
    <w:rsid w:val="00C94928"/>
    <w:rsid w:val="00C94EB0"/>
    <w:rsid w:val="00C95DF4"/>
    <w:rsid w:val="00C95E15"/>
    <w:rsid w:val="00C96AE0"/>
    <w:rsid w:val="00CA0086"/>
    <w:rsid w:val="00CA01C8"/>
    <w:rsid w:val="00CA02E0"/>
    <w:rsid w:val="00CA0515"/>
    <w:rsid w:val="00CA1ADE"/>
    <w:rsid w:val="00CA1DD7"/>
    <w:rsid w:val="00CA2032"/>
    <w:rsid w:val="00CA21C9"/>
    <w:rsid w:val="00CA2C8A"/>
    <w:rsid w:val="00CA3057"/>
    <w:rsid w:val="00CA40C5"/>
    <w:rsid w:val="00CA4B95"/>
    <w:rsid w:val="00CA51DF"/>
    <w:rsid w:val="00CA5260"/>
    <w:rsid w:val="00CA70C3"/>
    <w:rsid w:val="00CB02EE"/>
    <w:rsid w:val="00CB30AF"/>
    <w:rsid w:val="00CB3CA6"/>
    <w:rsid w:val="00CB4901"/>
    <w:rsid w:val="00CB49A3"/>
    <w:rsid w:val="00CB5D77"/>
    <w:rsid w:val="00CB5EB4"/>
    <w:rsid w:val="00CB6823"/>
    <w:rsid w:val="00CB6B76"/>
    <w:rsid w:val="00CB6E64"/>
    <w:rsid w:val="00CB704B"/>
    <w:rsid w:val="00CB78BE"/>
    <w:rsid w:val="00CC03A8"/>
    <w:rsid w:val="00CC158D"/>
    <w:rsid w:val="00CC1EE2"/>
    <w:rsid w:val="00CC21C3"/>
    <w:rsid w:val="00CC3B89"/>
    <w:rsid w:val="00CC4AED"/>
    <w:rsid w:val="00CC5CBA"/>
    <w:rsid w:val="00CC5CD2"/>
    <w:rsid w:val="00CC656B"/>
    <w:rsid w:val="00CC7F0B"/>
    <w:rsid w:val="00CC7F4D"/>
    <w:rsid w:val="00CD00CA"/>
    <w:rsid w:val="00CD02CA"/>
    <w:rsid w:val="00CD18D2"/>
    <w:rsid w:val="00CD2EF5"/>
    <w:rsid w:val="00CD3788"/>
    <w:rsid w:val="00CD4078"/>
    <w:rsid w:val="00CD425E"/>
    <w:rsid w:val="00CD56EC"/>
    <w:rsid w:val="00CD6BD7"/>
    <w:rsid w:val="00CD71A6"/>
    <w:rsid w:val="00CD7783"/>
    <w:rsid w:val="00CD7B3C"/>
    <w:rsid w:val="00CE1049"/>
    <w:rsid w:val="00CE4153"/>
    <w:rsid w:val="00CE4C01"/>
    <w:rsid w:val="00CE57B0"/>
    <w:rsid w:val="00CE63BA"/>
    <w:rsid w:val="00CE6AB7"/>
    <w:rsid w:val="00CE77BF"/>
    <w:rsid w:val="00CE7D35"/>
    <w:rsid w:val="00CF093B"/>
    <w:rsid w:val="00CF0A3C"/>
    <w:rsid w:val="00CF148D"/>
    <w:rsid w:val="00CF1764"/>
    <w:rsid w:val="00CF2507"/>
    <w:rsid w:val="00CF311A"/>
    <w:rsid w:val="00CF5EC0"/>
    <w:rsid w:val="00CF5F9B"/>
    <w:rsid w:val="00CF6A50"/>
    <w:rsid w:val="00CF7267"/>
    <w:rsid w:val="00CF73D1"/>
    <w:rsid w:val="00CF7468"/>
    <w:rsid w:val="00CF7BE6"/>
    <w:rsid w:val="00CF7BEC"/>
    <w:rsid w:val="00D00523"/>
    <w:rsid w:val="00D00C64"/>
    <w:rsid w:val="00D00F5C"/>
    <w:rsid w:val="00D01495"/>
    <w:rsid w:val="00D02ACD"/>
    <w:rsid w:val="00D02CAB"/>
    <w:rsid w:val="00D030D8"/>
    <w:rsid w:val="00D032A3"/>
    <w:rsid w:val="00D048C2"/>
    <w:rsid w:val="00D062ED"/>
    <w:rsid w:val="00D06FF1"/>
    <w:rsid w:val="00D102EA"/>
    <w:rsid w:val="00D10B3F"/>
    <w:rsid w:val="00D12C0E"/>
    <w:rsid w:val="00D1766D"/>
    <w:rsid w:val="00D176CD"/>
    <w:rsid w:val="00D17B2E"/>
    <w:rsid w:val="00D17DB4"/>
    <w:rsid w:val="00D216B1"/>
    <w:rsid w:val="00D217CE"/>
    <w:rsid w:val="00D22B9B"/>
    <w:rsid w:val="00D23E88"/>
    <w:rsid w:val="00D24490"/>
    <w:rsid w:val="00D253B0"/>
    <w:rsid w:val="00D25486"/>
    <w:rsid w:val="00D26485"/>
    <w:rsid w:val="00D26DD3"/>
    <w:rsid w:val="00D30040"/>
    <w:rsid w:val="00D30114"/>
    <w:rsid w:val="00D30C01"/>
    <w:rsid w:val="00D329B9"/>
    <w:rsid w:val="00D3345D"/>
    <w:rsid w:val="00D33F40"/>
    <w:rsid w:val="00D34B8C"/>
    <w:rsid w:val="00D35D53"/>
    <w:rsid w:val="00D35E3C"/>
    <w:rsid w:val="00D36939"/>
    <w:rsid w:val="00D37E61"/>
    <w:rsid w:val="00D400B8"/>
    <w:rsid w:val="00D42552"/>
    <w:rsid w:val="00D42789"/>
    <w:rsid w:val="00D43C2C"/>
    <w:rsid w:val="00D452C1"/>
    <w:rsid w:val="00D458A7"/>
    <w:rsid w:val="00D4628F"/>
    <w:rsid w:val="00D46D61"/>
    <w:rsid w:val="00D475DB"/>
    <w:rsid w:val="00D507BB"/>
    <w:rsid w:val="00D5209F"/>
    <w:rsid w:val="00D52A54"/>
    <w:rsid w:val="00D54002"/>
    <w:rsid w:val="00D54CD2"/>
    <w:rsid w:val="00D55373"/>
    <w:rsid w:val="00D56261"/>
    <w:rsid w:val="00D568FD"/>
    <w:rsid w:val="00D615B4"/>
    <w:rsid w:val="00D61A39"/>
    <w:rsid w:val="00D62F8B"/>
    <w:rsid w:val="00D6508A"/>
    <w:rsid w:val="00D651CB"/>
    <w:rsid w:val="00D65615"/>
    <w:rsid w:val="00D65F36"/>
    <w:rsid w:val="00D66EBE"/>
    <w:rsid w:val="00D70415"/>
    <w:rsid w:val="00D710DC"/>
    <w:rsid w:val="00D711D3"/>
    <w:rsid w:val="00D71F83"/>
    <w:rsid w:val="00D722C8"/>
    <w:rsid w:val="00D73049"/>
    <w:rsid w:val="00D73EAA"/>
    <w:rsid w:val="00D74689"/>
    <w:rsid w:val="00D74AB3"/>
    <w:rsid w:val="00D75624"/>
    <w:rsid w:val="00D7652C"/>
    <w:rsid w:val="00D76BB8"/>
    <w:rsid w:val="00D77299"/>
    <w:rsid w:val="00D77F7C"/>
    <w:rsid w:val="00D8083C"/>
    <w:rsid w:val="00D80BD4"/>
    <w:rsid w:val="00D81CBF"/>
    <w:rsid w:val="00D82088"/>
    <w:rsid w:val="00D84311"/>
    <w:rsid w:val="00D846F9"/>
    <w:rsid w:val="00D84CA4"/>
    <w:rsid w:val="00D85711"/>
    <w:rsid w:val="00D86083"/>
    <w:rsid w:val="00D866DE"/>
    <w:rsid w:val="00D86E64"/>
    <w:rsid w:val="00D86E69"/>
    <w:rsid w:val="00D874AB"/>
    <w:rsid w:val="00D8791E"/>
    <w:rsid w:val="00D87BEB"/>
    <w:rsid w:val="00D90564"/>
    <w:rsid w:val="00D90E6F"/>
    <w:rsid w:val="00D910FD"/>
    <w:rsid w:val="00D9230E"/>
    <w:rsid w:val="00D9365A"/>
    <w:rsid w:val="00D93918"/>
    <w:rsid w:val="00D93B42"/>
    <w:rsid w:val="00D943CB"/>
    <w:rsid w:val="00D94565"/>
    <w:rsid w:val="00D9667A"/>
    <w:rsid w:val="00D96BA8"/>
    <w:rsid w:val="00D96C41"/>
    <w:rsid w:val="00D97841"/>
    <w:rsid w:val="00D97B1F"/>
    <w:rsid w:val="00D97CEB"/>
    <w:rsid w:val="00DA1789"/>
    <w:rsid w:val="00DA23C7"/>
    <w:rsid w:val="00DA4244"/>
    <w:rsid w:val="00DA435E"/>
    <w:rsid w:val="00DA62C5"/>
    <w:rsid w:val="00DA663A"/>
    <w:rsid w:val="00DA7067"/>
    <w:rsid w:val="00DA7822"/>
    <w:rsid w:val="00DB02E3"/>
    <w:rsid w:val="00DB35C6"/>
    <w:rsid w:val="00DB4B53"/>
    <w:rsid w:val="00DB4CD6"/>
    <w:rsid w:val="00DB563B"/>
    <w:rsid w:val="00DB5D4A"/>
    <w:rsid w:val="00DC16B8"/>
    <w:rsid w:val="00DC5B04"/>
    <w:rsid w:val="00DC7873"/>
    <w:rsid w:val="00DD096D"/>
    <w:rsid w:val="00DD0CE3"/>
    <w:rsid w:val="00DD1B4D"/>
    <w:rsid w:val="00DD1C51"/>
    <w:rsid w:val="00DD1D56"/>
    <w:rsid w:val="00DD2A9D"/>
    <w:rsid w:val="00DD31C3"/>
    <w:rsid w:val="00DD3584"/>
    <w:rsid w:val="00DD3D71"/>
    <w:rsid w:val="00DD42E9"/>
    <w:rsid w:val="00DD79C7"/>
    <w:rsid w:val="00DE04CC"/>
    <w:rsid w:val="00DE0BDF"/>
    <w:rsid w:val="00DE0F9F"/>
    <w:rsid w:val="00DE1CB2"/>
    <w:rsid w:val="00DE2503"/>
    <w:rsid w:val="00DE2506"/>
    <w:rsid w:val="00DE463B"/>
    <w:rsid w:val="00DE593B"/>
    <w:rsid w:val="00DE61C7"/>
    <w:rsid w:val="00DE6484"/>
    <w:rsid w:val="00DF0E01"/>
    <w:rsid w:val="00DF1913"/>
    <w:rsid w:val="00DF1B51"/>
    <w:rsid w:val="00DF3ECD"/>
    <w:rsid w:val="00DF47AA"/>
    <w:rsid w:val="00DF5F66"/>
    <w:rsid w:val="00E0047B"/>
    <w:rsid w:val="00E032E8"/>
    <w:rsid w:val="00E033E5"/>
    <w:rsid w:val="00E03AB0"/>
    <w:rsid w:val="00E03F61"/>
    <w:rsid w:val="00E04631"/>
    <w:rsid w:val="00E055C5"/>
    <w:rsid w:val="00E06B5F"/>
    <w:rsid w:val="00E07342"/>
    <w:rsid w:val="00E07873"/>
    <w:rsid w:val="00E078AB"/>
    <w:rsid w:val="00E10AC6"/>
    <w:rsid w:val="00E11B36"/>
    <w:rsid w:val="00E131C3"/>
    <w:rsid w:val="00E13BB9"/>
    <w:rsid w:val="00E14ACF"/>
    <w:rsid w:val="00E1553F"/>
    <w:rsid w:val="00E15F3C"/>
    <w:rsid w:val="00E20112"/>
    <w:rsid w:val="00E2075B"/>
    <w:rsid w:val="00E20799"/>
    <w:rsid w:val="00E22135"/>
    <w:rsid w:val="00E25BE4"/>
    <w:rsid w:val="00E26813"/>
    <w:rsid w:val="00E26D6D"/>
    <w:rsid w:val="00E27504"/>
    <w:rsid w:val="00E307D8"/>
    <w:rsid w:val="00E3102C"/>
    <w:rsid w:val="00E31A7C"/>
    <w:rsid w:val="00E32F59"/>
    <w:rsid w:val="00E3442F"/>
    <w:rsid w:val="00E34FF5"/>
    <w:rsid w:val="00E36199"/>
    <w:rsid w:val="00E364B8"/>
    <w:rsid w:val="00E4064D"/>
    <w:rsid w:val="00E40D71"/>
    <w:rsid w:val="00E42A9E"/>
    <w:rsid w:val="00E42CE2"/>
    <w:rsid w:val="00E439CD"/>
    <w:rsid w:val="00E43B7D"/>
    <w:rsid w:val="00E44995"/>
    <w:rsid w:val="00E452DB"/>
    <w:rsid w:val="00E461C0"/>
    <w:rsid w:val="00E4670A"/>
    <w:rsid w:val="00E47407"/>
    <w:rsid w:val="00E4752A"/>
    <w:rsid w:val="00E51463"/>
    <w:rsid w:val="00E52EF9"/>
    <w:rsid w:val="00E53918"/>
    <w:rsid w:val="00E5463F"/>
    <w:rsid w:val="00E54BD5"/>
    <w:rsid w:val="00E5743D"/>
    <w:rsid w:val="00E6017A"/>
    <w:rsid w:val="00E607FA"/>
    <w:rsid w:val="00E6166A"/>
    <w:rsid w:val="00E61874"/>
    <w:rsid w:val="00E61C9D"/>
    <w:rsid w:val="00E61CEF"/>
    <w:rsid w:val="00E634E9"/>
    <w:rsid w:val="00E6375C"/>
    <w:rsid w:val="00E63C28"/>
    <w:rsid w:val="00E64592"/>
    <w:rsid w:val="00E656AE"/>
    <w:rsid w:val="00E66457"/>
    <w:rsid w:val="00E667B5"/>
    <w:rsid w:val="00E66929"/>
    <w:rsid w:val="00E70BB7"/>
    <w:rsid w:val="00E71005"/>
    <w:rsid w:val="00E72A83"/>
    <w:rsid w:val="00E72D75"/>
    <w:rsid w:val="00E73840"/>
    <w:rsid w:val="00E758DF"/>
    <w:rsid w:val="00E75B41"/>
    <w:rsid w:val="00E76205"/>
    <w:rsid w:val="00E76665"/>
    <w:rsid w:val="00E76B3A"/>
    <w:rsid w:val="00E76D89"/>
    <w:rsid w:val="00E76F8D"/>
    <w:rsid w:val="00E8063D"/>
    <w:rsid w:val="00E80A35"/>
    <w:rsid w:val="00E823A3"/>
    <w:rsid w:val="00E82D67"/>
    <w:rsid w:val="00E848CC"/>
    <w:rsid w:val="00E85F81"/>
    <w:rsid w:val="00E86575"/>
    <w:rsid w:val="00E8784C"/>
    <w:rsid w:val="00E87D54"/>
    <w:rsid w:val="00E91842"/>
    <w:rsid w:val="00E91C87"/>
    <w:rsid w:val="00E92AC0"/>
    <w:rsid w:val="00E92D63"/>
    <w:rsid w:val="00E93985"/>
    <w:rsid w:val="00E93E14"/>
    <w:rsid w:val="00E94956"/>
    <w:rsid w:val="00E94B91"/>
    <w:rsid w:val="00E956AA"/>
    <w:rsid w:val="00E95FEB"/>
    <w:rsid w:val="00E964BD"/>
    <w:rsid w:val="00EA059C"/>
    <w:rsid w:val="00EA0FB8"/>
    <w:rsid w:val="00EA30A0"/>
    <w:rsid w:val="00EA3CE5"/>
    <w:rsid w:val="00EA3ECE"/>
    <w:rsid w:val="00EA5683"/>
    <w:rsid w:val="00EA64C3"/>
    <w:rsid w:val="00EB0B77"/>
    <w:rsid w:val="00EB1024"/>
    <w:rsid w:val="00EB1A73"/>
    <w:rsid w:val="00EB1B3B"/>
    <w:rsid w:val="00EB1E2C"/>
    <w:rsid w:val="00EB2ACD"/>
    <w:rsid w:val="00EB2C05"/>
    <w:rsid w:val="00EB2CFB"/>
    <w:rsid w:val="00EB34DD"/>
    <w:rsid w:val="00EB42AA"/>
    <w:rsid w:val="00EB457D"/>
    <w:rsid w:val="00EB463E"/>
    <w:rsid w:val="00EB542F"/>
    <w:rsid w:val="00EB5C3E"/>
    <w:rsid w:val="00EB68C4"/>
    <w:rsid w:val="00EB6C59"/>
    <w:rsid w:val="00EB6CBB"/>
    <w:rsid w:val="00EB7399"/>
    <w:rsid w:val="00EC1201"/>
    <w:rsid w:val="00EC191D"/>
    <w:rsid w:val="00EC1C4A"/>
    <w:rsid w:val="00EC1D1D"/>
    <w:rsid w:val="00EC4A27"/>
    <w:rsid w:val="00EC61B8"/>
    <w:rsid w:val="00EC6FFD"/>
    <w:rsid w:val="00EC7C4A"/>
    <w:rsid w:val="00EC7DDA"/>
    <w:rsid w:val="00ED0C37"/>
    <w:rsid w:val="00ED0C86"/>
    <w:rsid w:val="00ED1330"/>
    <w:rsid w:val="00ED1E73"/>
    <w:rsid w:val="00ED33A9"/>
    <w:rsid w:val="00ED42B3"/>
    <w:rsid w:val="00ED7283"/>
    <w:rsid w:val="00ED7C46"/>
    <w:rsid w:val="00ED7DA1"/>
    <w:rsid w:val="00EE0841"/>
    <w:rsid w:val="00EE1778"/>
    <w:rsid w:val="00EE55AA"/>
    <w:rsid w:val="00EE650E"/>
    <w:rsid w:val="00EE69E8"/>
    <w:rsid w:val="00EE6F9A"/>
    <w:rsid w:val="00EE6FBC"/>
    <w:rsid w:val="00EE7141"/>
    <w:rsid w:val="00EE7AE4"/>
    <w:rsid w:val="00EF0B6D"/>
    <w:rsid w:val="00EF0E42"/>
    <w:rsid w:val="00EF0E6B"/>
    <w:rsid w:val="00EF1D5A"/>
    <w:rsid w:val="00EF3508"/>
    <w:rsid w:val="00EF4136"/>
    <w:rsid w:val="00EF46A3"/>
    <w:rsid w:val="00EF4F4C"/>
    <w:rsid w:val="00EF6724"/>
    <w:rsid w:val="00EF6773"/>
    <w:rsid w:val="00EF6B08"/>
    <w:rsid w:val="00EF725F"/>
    <w:rsid w:val="00EF735C"/>
    <w:rsid w:val="00F00189"/>
    <w:rsid w:val="00F00971"/>
    <w:rsid w:val="00F02C94"/>
    <w:rsid w:val="00F02DB5"/>
    <w:rsid w:val="00F05C3D"/>
    <w:rsid w:val="00F07082"/>
    <w:rsid w:val="00F071CA"/>
    <w:rsid w:val="00F072D3"/>
    <w:rsid w:val="00F07396"/>
    <w:rsid w:val="00F073F9"/>
    <w:rsid w:val="00F10072"/>
    <w:rsid w:val="00F10EE7"/>
    <w:rsid w:val="00F11C07"/>
    <w:rsid w:val="00F11F85"/>
    <w:rsid w:val="00F1241D"/>
    <w:rsid w:val="00F124EA"/>
    <w:rsid w:val="00F14719"/>
    <w:rsid w:val="00F1483F"/>
    <w:rsid w:val="00F14D2F"/>
    <w:rsid w:val="00F153A8"/>
    <w:rsid w:val="00F1572D"/>
    <w:rsid w:val="00F15916"/>
    <w:rsid w:val="00F15E2C"/>
    <w:rsid w:val="00F16D2B"/>
    <w:rsid w:val="00F20AE8"/>
    <w:rsid w:val="00F20BFC"/>
    <w:rsid w:val="00F21842"/>
    <w:rsid w:val="00F23104"/>
    <w:rsid w:val="00F23C51"/>
    <w:rsid w:val="00F271B1"/>
    <w:rsid w:val="00F300B8"/>
    <w:rsid w:val="00F3019B"/>
    <w:rsid w:val="00F3060D"/>
    <w:rsid w:val="00F31EB4"/>
    <w:rsid w:val="00F31F22"/>
    <w:rsid w:val="00F32A38"/>
    <w:rsid w:val="00F33C21"/>
    <w:rsid w:val="00F34961"/>
    <w:rsid w:val="00F35788"/>
    <w:rsid w:val="00F37DE2"/>
    <w:rsid w:val="00F400CD"/>
    <w:rsid w:val="00F40CC9"/>
    <w:rsid w:val="00F40E40"/>
    <w:rsid w:val="00F425E1"/>
    <w:rsid w:val="00F43B2D"/>
    <w:rsid w:val="00F45BFD"/>
    <w:rsid w:val="00F45CD7"/>
    <w:rsid w:val="00F45DFF"/>
    <w:rsid w:val="00F463F0"/>
    <w:rsid w:val="00F47209"/>
    <w:rsid w:val="00F47C0F"/>
    <w:rsid w:val="00F505E2"/>
    <w:rsid w:val="00F52B1E"/>
    <w:rsid w:val="00F538FE"/>
    <w:rsid w:val="00F5429F"/>
    <w:rsid w:val="00F5581A"/>
    <w:rsid w:val="00F563AC"/>
    <w:rsid w:val="00F57A71"/>
    <w:rsid w:val="00F57F67"/>
    <w:rsid w:val="00F61A35"/>
    <w:rsid w:val="00F61EC6"/>
    <w:rsid w:val="00F63492"/>
    <w:rsid w:val="00F6394B"/>
    <w:rsid w:val="00F64DA4"/>
    <w:rsid w:val="00F657A2"/>
    <w:rsid w:val="00F672A9"/>
    <w:rsid w:val="00F67308"/>
    <w:rsid w:val="00F70BA9"/>
    <w:rsid w:val="00F711F8"/>
    <w:rsid w:val="00F71716"/>
    <w:rsid w:val="00F72D15"/>
    <w:rsid w:val="00F73017"/>
    <w:rsid w:val="00F73961"/>
    <w:rsid w:val="00F73C46"/>
    <w:rsid w:val="00F746DD"/>
    <w:rsid w:val="00F74A73"/>
    <w:rsid w:val="00F74D05"/>
    <w:rsid w:val="00F7525F"/>
    <w:rsid w:val="00F80111"/>
    <w:rsid w:val="00F817FB"/>
    <w:rsid w:val="00F82FA8"/>
    <w:rsid w:val="00F83655"/>
    <w:rsid w:val="00F85463"/>
    <w:rsid w:val="00F8587F"/>
    <w:rsid w:val="00F87BF8"/>
    <w:rsid w:val="00F9009D"/>
    <w:rsid w:val="00F9014A"/>
    <w:rsid w:val="00F90C97"/>
    <w:rsid w:val="00F9227C"/>
    <w:rsid w:val="00F93566"/>
    <w:rsid w:val="00F93C4F"/>
    <w:rsid w:val="00F9408D"/>
    <w:rsid w:val="00F940CD"/>
    <w:rsid w:val="00F945ED"/>
    <w:rsid w:val="00F94E2D"/>
    <w:rsid w:val="00F950F5"/>
    <w:rsid w:val="00F95847"/>
    <w:rsid w:val="00F97AA2"/>
    <w:rsid w:val="00FA0031"/>
    <w:rsid w:val="00FA0378"/>
    <w:rsid w:val="00FA0AE8"/>
    <w:rsid w:val="00FA1A71"/>
    <w:rsid w:val="00FA2B6C"/>
    <w:rsid w:val="00FA3798"/>
    <w:rsid w:val="00FB0D44"/>
    <w:rsid w:val="00FB102E"/>
    <w:rsid w:val="00FB1EB7"/>
    <w:rsid w:val="00FB3820"/>
    <w:rsid w:val="00FB55DD"/>
    <w:rsid w:val="00FB61E4"/>
    <w:rsid w:val="00FB636B"/>
    <w:rsid w:val="00FB700F"/>
    <w:rsid w:val="00FC01AD"/>
    <w:rsid w:val="00FC0C2F"/>
    <w:rsid w:val="00FC0E87"/>
    <w:rsid w:val="00FC23D3"/>
    <w:rsid w:val="00FC2409"/>
    <w:rsid w:val="00FC2A56"/>
    <w:rsid w:val="00FC3080"/>
    <w:rsid w:val="00FC398C"/>
    <w:rsid w:val="00FC5E62"/>
    <w:rsid w:val="00FC63E7"/>
    <w:rsid w:val="00FC6C49"/>
    <w:rsid w:val="00FC6C52"/>
    <w:rsid w:val="00FC7101"/>
    <w:rsid w:val="00FC72DC"/>
    <w:rsid w:val="00FC7895"/>
    <w:rsid w:val="00FC7ADC"/>
    <w:rsid w:val="00FD042B"/>
    <w:rsid w:val="00FD2020"/>
    <w:rsid w:val="00FD3056"/>
    <w:rsid w:val="00FD432E"/>
    <w:rsid w:val="00FD4454"/>
    <w:rsid w:val="00FD4AEE"/>
    <w:rsid w:val="00FD6C69"/>
    <w:rsid w:val="00FE0794"/>
    <w:rsid w:val="00FE0D7C"/>
    <w:rsid w:val="00FE218C"/>
    <w:rsid w:val="00FE21DF"/>
    <w:rsid w:val="00FE282F"/>
    <w:rsid w:val="00FE3BE5"/>
    <w:rsid w:val="00FE48FE"/>
    <w:rsid w:val="00FE515B"/>
    <w:rsid w:val="00FE531A"/>
    <w:rsid w:val="00FE6B4B"/>
    <w:rsid w:val="00FE73E8"/>
    <w:rsid w:val="00FE7D2F"/>
    <w:rsid w:val="00FF05C6"/>
    <w:rsid w:val="00FF15CE"/>
    <w:rsid w:val="00FF1A25"/>
    <w:rsid w:val="00FF2541"/>
    <w:rsid w:val="00FF344A"/>
    <w:rsid w:val="00FF410B"/>
    <w:rsid w:val="00FF4EA0"/>
    <w:rsid w:val="00FF5C36"/>
    <w:rsid w:val="00FF5ED7"/>
    <w:rsid w:val="00FF5F4B"/>
    <w:rsid w:val="00FF7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8B9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Code" w:uiPriority="99"/>
    <w:lsdException w:name="HTML Typewriter"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7AA2"/>
    <w:rPr>
      <w:rFonts w:asciiTheme="minorHAnsi" w:eastAsiaTheme="minorEastAsia" w:hAnsiTheme="minorHAnsi" w:cstheme="minorBidi"/>
      <w:sz w:val="24"/>
      <w:szCs w:val="24"/>
    </w:rPr>
  </w:style>
  <w:style w:type="paragraph" w:styleId="Heading1">
    <w:name w:val="heading 1"/>
    <w:basedOn w:val="Normal"/>
    <w:next w:val="Normal"/>
    <w:qFormat/>
    <w:rsid w:val="006D7CD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271B1"/>
    <w:pPr>
      <w:keepNext/>
      <w:keepLines/>
      <w:spacing w:before="200"/>
      <w:outlineLvl w:val="1"/>
    </w:pPr>
    <w:rPr>
      <w:rFonts w:ascii="Cambria" w:hAnsi="Cambria"/>
      <w:b/>
      <w:bCs/>
      <w:color w:val="4F81BD"/>
      <w:sz w:val="26"/>
      <w:szCs w:val="26"/>
    </w:rPr>
  </w:style>
  <w:style w:type="paragraph" w:styleId="Heading3">
    <w:name w:val="heading 3"/>
    <w:basedOn w:val="Normal"/>
    <w:next w:val="Normal"/>
    <w:qFormat/>
    <w:rsid w:val="006D7CD8"/>
    <w:pPr>
      <w:keepNext/>
      <w:autoSpaceDE w:val="0"/>
      <w:autoSpaceDN w:val="0"/>
      <w:outlineLvl w:val="2"/>
    </w:pPr>
    <w:rPr>
      <w:b/>
      <w:bCs/>
    </w:rPr>
  </w:style>
  <w:style w:type="paragraph" w:styleId="Heading4">
    <w:name w:val="heading 4"/>
    <w:basedOn w:val="Normal"/>
    <w:next w:val="Normal"/>
    <w:qFormat/>
    <w:rsid w:val="006D7CD8"/>
    <w:pPr>
      <w:keepNext/>
      <w:spacing w:before="240" w:after="60"/>
      <w:outlineLvl w:val="3"/>
    </w:pPr>
    <w:rPr>
      <w:b/>
      <w:bCs/>
      <w:sz w:val="28"/>
      <w:szCs w:val="28"/>
    </w:rPr>
  </w:style>
  <w:style w:type="paragraph" w:styleId="Heading5">
    <w:name w:val="heading 5"/>
    <w:basedOn w:val="Normal"/>
    <w:next w:val="Normal"/>
    <w:qFormat/>
    <w:rsid w:val="006D7CD8"/>
    <w:pPr>
      <w:spacing w:before="240" w:after="60"/>
      <w:outlineLvl w:val="4"/>
    </w:pPr>
    <w:rPr>
      <w:b/>
      <w:bCs/>
      <w:i/>
      <w:iCs/>
      <w:sz w:val="26"/>
      <w:szCs w:val="26"/>
    </w:rPr>
  </w:style>
  <w:style w:type="paragraph" w:styleId="Heading6">
    <w:name w:val="heading 6"/>
    <w:basedOn w:val="Normal"/>
    <w:next w:val="Normal"/>
    <w:qFormat/>
    <w:rsid w:val="006D7CD8"/>
    <w:pPr>
      <w:spacing w:before="240" w:after="60"/>
      <w:outlineLvl w:val="5"/>
    </w:pPr>
    <w:rPr>
      <w:b/>
      <w:bCs/>
    </w:rPr>
  </w:style>
  <w:style w:type="character" w:default="1" w:styleId="DefaultParagraphFont">
    <w:name w:val="Default Paragraph Font"/>
    <w:uiPriority w:val="1"/>
    <w:semiHidden/>
    <w:unhideWhenUsed/>
    <w:rsid w:val="00F97A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7AA2"/>
  </w:style>
  <w:style w:type="paragraph" w:styleId="BodyTextIndent2">
    <w:name w:val="Body Text Indent 2"/>
    <w:basedOn w:val="Normal"/>
    <w:rsid w:val="006D7CD8"/>
    <w:pPr>
      <w:ind w:firstLine="720"/>
    </w:pPr>
    <w:rPr>
      <w:rFonts w:ascii="Arial" w:hAnsi="Arial" w:cs="Arial"/>
      <w:bCs/>
      <w:color w:val="000000"/>
    </w:rPr>
  </w:style>
  <w:style w:type="paragraph" w:customStyle="1" w:styleId="kpmgbody">
    <w:name w:val="kpmgbody"/>
    <w:basedOn w:val="BodyText"/>
    <w:rsid w:val="006D7CD8"/>
    <w:pPr>
      <w:spacing w:before="40" w:after="40" w:line="360" w:lineRule="auto"/>
      <w:jc w:val="both"/>
    </w:pPr>
    <w:rPr>
      <w:rFonts w:ascii="Century Gothic" w:hAnsi="Century Gothic"/>
      <w:b/>
      <w:szCs w:val="20"/>
    </w:rPr>
  </w:style>
  <w:style w:type="paragraph" w:styleId="BodyText">
    <w:name w:val="Body Text"/>
    <w:basedOn w:val="Normal"/>
    <w:rsid w:val="006D7CD8"/>
    <w:pPr>
      <w:spacing w:after="120"/>
    </w:pPr>
  </w:style>
  <w:style w:type="character" w:styleId="Hyperlink">
    <w:name w:val="Hyperlink"/>
    <w:basedOn w:val="DefaultParagraphFont"/>
    <w:rsid w:val="006D7CD8"/>
    <w:rPr>
      <w:color w:val="0000FF"/>
      <w:u w:val="single"/>
    </w:rPr>
  </w:style>
  <w:style w:type="paragraph" w:styleId="BodyTextIndent">
    <w:name w:val="Body Text Indent"/>
    <w:basedOn w:val="Normal"/>
    <w:rsid w:val="006D7CD8"/>
    <w:pPr>
      <w:spacing w:after="120"/>
      <w:ind w:left="360"/>
    </w:pPr>
  </w:style>
  <w:style w:type="character" w:styleId="FollowedHyperlink">
    <w:name w:val="FollowedHyperlink"/>
    <w:basedOn w:val="DefaultParagraphFont"/>
    <w:rsid w:val="006D7CD8"/>
    <w:rPr>
      <w:color w:val="800080"/>
      <w:u w:val="single"/>
    </w:rPr>
  </w:style>
  <w:style w:type="paragraph" w:styleId="BodyTextIndent3">
    <w:name w:val="Body Text Indent 3"/>
    <w:basedOn w:val="Normal"/>
    <w:rsid w:val="006D7CD8"/>
    <w:pPr>
      <w:ind w:left="720" w:firstLine="720"/>
    </w:pPr>
    <w:rPr>
      <w:rFonts w:ascii="Arial" w:hAnsi="Arial" w:cs="Arial"/>
      <w:bCs/>
      <w:color w:val="000000"/>
    </w:rPr>
  </w:style>
  <w:style w:type="paragraph" w:customStyle="1" w:styleId="ExperienceBlockChar">
    <w:name w:val="Experience_Block Char"/>
    <w:basedOn w:val="Normal"/>
    <w:rsid w:val="007C0648"/>
    <w:pPr>
      <w:widowControl w:val="0"/>
      <w:adjustRightInd w:val="0"/>
      <w:spacing w:after="60"/>
      <w:ind w:left="1267" w:right="360"/>
      <w:textAlignment w:val="baseline"/>
    </w:pPr>
  </w:style>
  <w:style w:type="paragraph" w:customStyle="1" w:styleId="ExperienceBullets">
    <w:name w:val="Experience_Bullets"/>
    <w:basedOn w:val="Normal"/>
    <w:rsid w:val="007C0648"/>
    <w:pPr>
      <w:widowControl w:val="0"/>
      <w:numPr>
        <w:numId w:val="1"/>
      </w:numPr>
      <w:adjustRightInd w:val="0"/>
      <w:ind w:right="540"/>
      <w:textAlignment w:val="baseline"/>
    </w:pPr>
    <w:rPr>
      <w:sz w:val="18"/>
      <w:szCs w:val="18"/>
    </w:rPr>
  </w:style>
  <w:style w:type="paragraph" w:styleId="Footer">
    <w:name w:val="footer"/>
    <w:basedOn w:val="Normal"/>
    <w:link w:val="FooterChar"/>
    <w:uiPriority w:val="99"/>
    <w:rsid w:val="00C91618"/>
    <w:pPr>
      <w:tabs>
        <w:tab w:val="center" w:pos="4320"/>
        <w:tab w:val="right" w:pos="8640"/>
      </w:tabs>
    </w:pPr>
  </w:style>
  <w:style w:type="character" w:styleId="PageNumber">
    <w:name w:val="page number"/>
    <w:basedOn w:val="DefaultParagraphFont"/>
    <w:rsid w:val="00C91618"/>
  </w:style>
  <w:style w:type="paragraph" w:styleId="Header">
    <w:name w:val="header"/>
    <w:basedOn w:val="Normal"/>
    <w:link w:val="HeaderChar"/>
    <w:uiPriority w:val="99"/>
    <w:rsid w:val="00306503"/>
    <w:pPr>
      <w:tabs>
        <w:tab w:val="center" w:pos="4320"/>
        <w:tab w:val="right" w:pos="8640"/>
      </w:tabs>
    </w:pPr>
  </w:style>
  <w:style w:type="paragraph" w:customStyle="1" w:styleId="11">
    <w:name w:val="11"/>
    <w:basedOn w:val="Normal"/>
    <w:rsid w:val="005B4B15"/>
    <w:rPr>
      <w:szCs w:val="20"/>
    </w:rPr>
  </w:style>
  <w:style w:type="character" w:customStyle="1" w:styleId="HeaderChar">
    <w:name w:val="Header Char"/>
    <w:basedOn w:val="DefaultParagraphFont"/>
    <w:link w:val="Header"/>
    <w:uiPriority w:val="99"/>
    <w:rsid w:val="005B4B15"/>
    <w:rPr>
      <w:rFonts w:ascii="Verdana" w:hAnsi="Verdana"/>
      <w:szCs w:val="24"/>
    </w:rPr>
  </w:style>
  <w:style w:type="paragraph" w:styleId="NormalWeb">
    <w:name w:val="Normal (Web)"/>
    <w:basedOn w:val="Normal"/>
    <w:uiPriority w:val="99"/>
    <w:unhideWhenUsed/>
    <w:rsid w:val="005B4B15"/>
    <w:pPr>
      <w:spacing w:before="100" w:beforeAutospacing="1" w:after="100" w:afterAutospacing="1"/>
    </w:pPr>
  </w:style>
  <w:style w:type="character" w:customStyle="1" w:styleId="apple-style-span">
    <w:name w:val="apple-style-span"/>
    <w:basedOn w:val="DefaultParagraphFont"/>
    <w:rsid w:val="00237972"/>
  </w:style>
  <w:style w:type="paragraph" w:styleId="ListParagraph">
    <w:name w:val="List Paragraph"/>
    <w:basedOn w:val="Normal"/>
    <w:qFormat/>
    <w:rsid w:val="008B6E20"/>
    <w:pPr>
      <w:ind w:left="720"/>
      <w:contextualSpacing/>
    </w:pPr>
    <w:rPr>
      <w:rFonts w:ascii="Calibri" w:hAnsi="Calibri"/>
    </w:rPr>
  </w:style>
  <w:style w:type="character" w:customStyle="1" w:styleId="mw-headline">
    <w:name w:val="mw-headline"/>
    <w:basedOn w:val="DefaultParagraphFont"/>
    <w:rsid w:val="00DB4B53"/>
  </w:style>
  <w:style w:type="character" w:customStyle="1" w:styleId="editsection">
    <w:name w:val="editsection"/>
    <w:basedOn w:val="DefaultParagraphFont"/>
    <w:rsid w:val="00DB4B53"/>
  </w:style>
  <w:style w:type="character" w:styleId="HTMLCode">
    <w:name w:val="HTML Code"/>
    <w:basedOn w:val="DefaultParagraphFont"/>
    <w:uiPriority w:val="99"/>
    <w:unhideWhenUsed/>
    <w:rsid w:val="008B6AC7"/>
    <w:rPr>
      <w:rFonts w:ascii="Courier New" w:eastAsia="Times New Roman" w:hAnsi="Courier New" w:cs="Courier New"/>
      <w:sz w:val="20"/>
      <w:szCs w:val="20"/>
    </w:rPr>
  </w:style>
  <w:style w:type="character" w:styleId="Strong">
    <w:name w:val="Strong"/>
    <w:basedOn w:val="DefaultParagraphFont"/>
    <w:qFormat/>
    <w:rsid w:val="00520DEC"/>
    <w:rPr>
      <w:b/>
      <w:bCs/>
    </w:rPr>
  </w:style>
  <w:style w:type="paragraph" w:customStyle="1" w:styleId="head2">
    <w:name w:val="head2"/>
    <w:basedOn w:val="Normal"/>
    <w:rsid w:val="00FC2A56"/>
    <w:pPr>
      <w:spacing w:before="100" w:beforeAutospacing="1" w:after="100" w:afterAutospacing="1"/>
    </w:pPr>
  </w:style>
  <w:style w:type="character" w:customStyle="1" w:styleId="ipa">
    <w:name w:val="ipa"/>
    <w:basedOn w:val="DefaultParagraphFont"/>
    <w:rsid w:val="00FC2A56"/>
  </w:style>
  <w:style w:type="character" w:customStyle="1" w:styleId="hp">
    <w:name w:val="hp"/>
    <w:basedOn w:val="DefaultParagraphFont"/>
    <w:rsid w:val="00014E35"/>
  </w:style>
  <w:style w:type="character" w:customStyle="1" w:styleId="plainlinks">
    <w:name w:val="plainlinks"/>
    <w:basedOn w:val="DefaultParagraphFont"/>
    <w:rsid w:val="00014E35"/>
  </w:style>
  <w:style w:type="character" w:customStyle="1" w:styleId="noprint">
    <w:name w:val="noprint"/>
    <w:basedOn w:val="DefaultParagraphFont"/>
    <w:rsid w:val="00014E35"/>
  </w:style>
  <w:style w:type="character" w:customStyle="1" w:styleId="bodycopy">
    <w:name w:val="bodycopy"/>
    <w:basedOn w:val="DefaultParagraphFont"/>
    <w:rsid w:val="00141C32"/>
  </w:style>
  <w:style w:type="character" w:styleId="HTMLTypewriter">
    <w:name w:val="HTML Typewriter"/>
    <w:basedOn w:val="DefaultParagraphFont"/>
    <w:uiPriority w:val="99"/>
    <w:unhideWhenUsed/>
    <w:rsid w:val="00CB704B"/>
    <w:rPr>
      <w:rFonts w:ascii="Courier New" w:eastAsia="Times New Roman" w:hAnsi="Courier New" w:cs="Courier New"/>
      <w:sz w:val="20"/>
      <w:szCs w:val="20"/>
    </w:rPr>
  </w:style>
  <w:style w:type="paragraph" w:styleId="BalloonText">
    <w:name w:val="Balloon Text"/>
    <w:basedOn w:val="Normal"/>
    <w:link w:val="BalloonTextChar"/>
    <w:rsid w:val="005A4DB4"/>
    <w:rPr>
      <w:rFonts w:ascii="Tahoma" w:hAnsi="Tahoma" w:cs="Tahoma"/>
      <w:sz w:val="16"/>
      <w:szCs w:val="16"/>
    </w:rPr>
  </w:style>
  <w:style w:type="character" w:customStyle="1" w:styleId="BalloonTextChar">
    <w:name w:val="Balloon Text Char"/>
    <w:basedOn w:val="DefaultParagraphFont"/>
    <w:link w:val="BalloonText"/>
    <w:rsid w:val="005A4DB4"/>
    <w:rPr>
      <w:rFonts w:ascii="Tahoma" w:eastAsia="Calibri" w:hAnsi="Tahoma" w:cs="Tahoma"/>
      <w:sz w:val="16"/>
      <w:szCs w:val="16"/>
    </w:rPr>
  </w:style>
  <w:style w:type="character" w:customStyle="1" w:styleId="mw-formatted-date">
    <w:name w:val="mw-formatted-date"/>
    <w:basedOn w:val="DefaultParagraphFont"/>
    <w:rsid w:val="007D6C65"/>
  </w:style>
  <w:style w:type="character" w:customStyle="1" w:styleId="apple-converted-space">
    <w:name w:val="apple-converted-space"/>
    <w:basedOn w:val="DefaultParagraphFont"/>
    <w:rsid w:val="00AC71F1"/>
  </w:style>
  <w:style w:type="paragraph" w:styleId="HTMLPreformatted">
    <w:name w:val="HTML Preformatted"/>
    <w:basedOn w:val="Normal"/>
    <w:link w:val="HTMLPreformattedChar"/>
    <w:rsid w:val="00501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eastAsia="Batang" w:hAnsi="Courier New"/>
      <w:sz w:val="20"/>
      <w:szCs w:val="20"/>
    </w:rPr>
  </w:style>
  <w:style w:type="character" w:customStyle="1" w:styleId="HTMLPreformattedChar">
    <w:name w:val="HTML Preformatted Char"/>
    <w:basedOn w:val="DefaultParagraphFont"/>
    <w:link w:val="HTMLPreformatted"/>
    <w:rsid w:val="00501A9C"/>
    <w:rPr>
      <w:rFonts w:ascii="Courier New" w:eastAsia="Batang" w:hAnsi="Courier New"/>
    </w:rPr>
  </w:style>
  <w:style w:type="paragraph" w:customStyle="1" w:styleId="Normal1">
    <w:name w:val="Normal1"/>
    <w:rsid w:val="00D77F7C"/>
    <w:pPr>
      <w:widowControl w:val="0"/>
    </w:pPr>
    <w:rPr>
      <w:rFonts w:eastAsia="Batang"/>
      <w:noProof/>
    </w:rPr>
  </w:style>
  <w:style w:type="paragraph" w:customStyle="1" w:styleId="WW-Default">
    <w:name w:val="WW-Default"/>
    <w:rsid w:val="00D77F7C"/>
    <w:pPr>
      <w:widowControl w:val="0"/>
      <w:suppressAutoHyphens/>
    </w:pPr>
    <w:rPr>
      <w:rFonts w:cs="Arial Unicode MS"/>
      <w:sz w:val="24"/>
      <w:szCs w:val="24"/>
      <w:lang w:eastAsia="ar-SA"/>
    </w:rPr>
  </w:style>
  <w:style w:type="character" w:customStyle="1" w:styleId="Heading2Char">
    <w:name w:val="Heading 2 Char"/>
    <w:basedOn w:val="DefaultParagraphFont"/>
    <w:link w:val="Heading2"/>
    <w:semiHidden/>
    <w:rsid w:val="00F271B1"/>
    <w:rPr>
      <w:rFonts w:ascii="Cambria" w:eastAsia="Times New Roman" w:hAnsi="Cambria" w:cs="Times New Roman"/>
      <w:b/>
      <w:bCs/>
      <w:color w:val="4F81BD"/>
      <w:sz w:val="26"/>
      <w:szCs w:val="26"/>
    </w:rPr>
  </w:style>
  <w:style w:type="paragraph" w:customStyle="1" w:styleId="experience-jobtitle">
    <w:name w:val="experience - job title"/>
    <w:basedOn w:val="Normal"/>
    <w:rsid w:val="00F21842"/>
    <w:pPr>
      <w:keepNext/>
      <w:widowControl w:val="0"/>
      <w:jc w:val="both"/>
    </w:pPr>
    <w:rPr>
      <w:rFonts w:ascii="Palatino" w:eastAsia="MS Mincho" w:hAnsi="Palatino"/>
      <w:b/>
      <w:sz w:val="20"/>
      <w:szCs w:val="20"/>
    </w:rPr>
  </w:style>
  <w:style w:type="character" w:customStyle="1" w:styleId="illinkstyle">
    <w:name w:val="il_link_style"/>
    <w:basedOn w:val="DefaultParagraphFont"/>
    <w:rsid w:val="00A44DA1"/>
  </w:style>
  <w:style w:type="character" w:customStyle="1" w:styleId="ilspan">
    <w:name w:val="il_span"/>
    <w:basedOn w:val="DefaultParagraphFont"/>
    <w:rsid w:val="00A44DA1"/>
  </w:style>
  <w:style w:type="character" w:customStyle="1" w:styleId="FooterChar">
    <w:name w:val="Footer Char"/>
    <w:basedOn w:val="DefaultParagraphFont"/>
    <w:link w:val="Footer"/>
    <w:uiPriority w:val="99"/>
    <w:rsid w:val="002C6CC0"/>
    <w:rPr>
      <w:rFonts w:ascii="Verdana" w:hAnsi="Verdana"/>
      <w:szCs w:val="24"/>
    </w:rPr>
  </w:style>
  <w:style w:type="paragraph" w:styleId="BodyText3">
    <w:name w:val="Body Text 3"/>
    <w:basedOn w:val="Normal"/>
    <w:link w:val="BodyText3Char"/>
    <w:rsid w:val="006D7DFC"/>
    <w:pPr>
      <w:spacing w:after="120"/>
    </w:pPr>
    <w:rPr>
      <w:sz w:val="16"/>
      <w:szCs w:val="16"/>
    </w:rPr>
  </w:style>
  <w:style w:type="character" w:customStyle="1" w:styleId="BodyText3Char">
    <w:name w:val="Body Text 3 Char"/>
    <w:basedOn w:val="DefaultParagraphFont"/>
    <w:link w:val="BodyText3"/>
    <w:rsid w:val="006D7DFC"/>
    <w:rPr>
      <w:rFonts w:ascii="Verdana" w:hAnsi="Verdana"/>
      <w:sz w:val="16"/>
      <w:szCs w:val="16"/>
    </w:rPr>
  </w:style>
  <w:style w:type="character" w:customStyle="1" w:styleId="bodytext0">
    <w:name w:val="bodytext"/>
    <w:basedOn w:val="DefaultParagraphFont"/>
    <w:rsid w:val="006D7DFC"/>
  </w:style>
  <w:style w:type="character" w:customStyle="1" w:styleId="bodyheading1">
    <w:name w:val="bodyheading1"/>
    <w:basedOn w:val="DefaultParagraphFont"/>
    <w:rsid w:val="000809D3"/>
    <w:rPr>
      <w:rFonts w:ascii="Verdana" w:hAnsi="Verdana" w:hint="default"/>
      <w:b/>
      <w:bCs/>
      <w:color w:val="336699"/>
      <w:sz w:val="20"/>
      <w:szCs w:val="20"/>
    </w:rPr>
  </w:style>
  <w:style w:type="paragraph" w:customStyle="1" w:styleId="CVhead">
    <w:name w:val="CV head"/>
    <w:basedOn w:val="BodyText"/>
    <w:rsid w:val="000809D3"/>
    <w:pPr>
      <w:ind w:left="720"/>
    </w:pPr>
    <w:rPr>
      <w:rFonts w:ascii="Georgia" w:hAnsi="Georgia"/>
      <w:b/>
      <w:szCs w:val="20"/>
      <w:lang w:val="en-GB"/>
    </w:rPr>
  </w:style>
  <w:style w:type="paragraph" w:customStyle="1" w:styleId="sub-heading">
    <w:name w:val="sub-heading"/>
    <w:basedOn w:val="Normal"/>
    <w:rsid w:val="0004109D"/>
    <w:pPr>
      <w:suppressAutoHyphens/>
      <w:spacing w:before="280" w:after="280"/>
    </w:pPr>
    <w:rPr>
      <w:rFonts w:ascii="Verdana" w:hAnsi="Verdana"/>
      <w:b/>
      <w:bCs/>
      <w:color w:val="000000"/>
      <w:sz w:val="21"/>
      <w:szCs w:val="21"/>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Code" w:uiPriority="99"/>
    <w:lsdException w:name="HTML Typewriter"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7AA2"/>
    <w:rPr>
      <w:rFonts w:asciiTheme="minorHAnsi" w:eastAsiaTheme="minorEastAsia" w:hAnsiTheme="minorHAnsi" w:cstheme="minorBidi"/>
      <w:sz w:val="24"/>
      <w:szCs w:val="24"/>
    </w:rPr>
  </w:style>
  <w:style w:type="paragraph" w:styleId="Heading1">
    <w:name w:val="heading 1"/>
    <w:basedOn w:val="Normal"/>
    <w:next w:val="Normal"/>
    <w:qFormat/>
    <w:rsid w:val="006D7CD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271B1"/>
    <w:pPr>
      <w:keepNext/>
      <w:keepLines/>
      <w:spacing w:before="200"/>
      <w:outlineLvl w:val="1"/>
    </w:pPr>
    <w:rPr>
      <w:rFonts w:ascii="Cambria" w:hAnsi="Cambria"/>
      <w:b/>
      <w:bCs/>
      <w:color w:val="4F81BD"/>
      <w:sz w:val="26"/>
      <w:szCs w:val="26"/>
    </w:rPr>
  </w:style>
  <w:style w:type="paragraph" w:styleId="Heading3">
    <w:name w:val="heading 3"/>
    <w:basedOn w:val="Normal"/>
    <w:next w:val="Normal"/>
    <w:qFormat/>
    <w:rsid w:val="006D7CD8"/>
    <w:pPr>
      <w:keepNext/>
      <w:autoSpaceDE w:val="0"/>
      <w:autoSpaceDN w:val="0"/>
      <w:outlineLvl w:val="2"/>
    </w:pPr>
    <w:rPr>
      <w:b/>
      <w:bCs/>
    </w:rPr>
  </w:style>
  <w:style w:type="paragraph" w:styleId="Heading4">
    <w:name w:val="heading 4"/>
    <w:basedOn w:val="Normal"/>
    <w:next w:val="Normal"/>
    <w:qFormat/>
    <w:rsid w:val="006D7CD8"/>
    <w:pPr>
      <w:keepNext/>
      <w:spacing w:before="240" w:after="60"/>
      <w:outlineLvl w:val="3"/>
    </w:pPr>
    <w:rPr>
      <w:b/>
      <w:bCs/>
      <w:sz w:val="28"/>
      <w:szCs w:val="28"/>
    </w:rPr>
  </w:style>
  <w:style w:type="paragraph" w:styleId="Heading5">
    <w:name w:val="heading 5"/>
    <w:basedOn w:val="Normal"/>
    <w:next w:val="Normal"/>
    <w:qFormat/>
    <w:rsid w:val="006D7CD8"/>
    <w:pPr>
      <w:spacing w:before="240" w:after="60"/>
      <w:outlineLvl w:val="4"/>
    </w:pPr>
    <w:rPr>
      <w:b/>
      <w:bCs/>
      <w:i/>
      <w:iCs/>
      <w:sz w:val="26"/>
      <w:szCs w:val="26"/>
    </w:rPr>
  </w:style>
  <w:style w:type="paragraph" w:styleId="Heading6">
    <w:name w:val="heading 6"/>
    <w:basedOn w:val="Normal"/>
    <w:next w:val="Normal"/>
    <w:qFormat/>
    <w:rsid w:val="006D7CD8"/>
    <w:pPr>
      <w:spacing w:before="240" w:after="60"/>
      <w:outlineLvl w:val="5"/>
    </w:pPr>
    <w:rPr>
      <w:b/>
      <w:bCs/>
    </w:rPr>
  </w:style>
  <w:style w:type="character" w:default="1" w:styleId="DefaultParagraphFont">
    <w:name w:val="Default Paragraph Font"/>
    <w:uiPriority w:val="1"/>
    <w:semiHidden/>
    <w:unhideWhenUsed/>
    <w:rsid w:val="00F97A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7AA2"/>
  </w:style>
  <w:style w:type="paragraph" w:styleId="BodyTextIndent2">
    <w:name w:val="Body Text Indent 2"/>
    <w:basedOn w:val="Normal"/>
    <w:rsid w:val="006D7CD8"/>
    <w:pPr>
      <w:ind w:firstLine="720"/>
    </w:pPr>
    <w:rPr>
      <w:rFonts w:ascii="Arial" w:hAnsi="Arial" w:cs="Arial"/>
      <w:bCs/>
      <w:color w:val="000000"/>
    </w:rPr>
  </w:style>
  <w:style w:type="paragraph" w:customStyle="1" w:styleId="kpmgbody">
    <w:name w:val="kpmgbody"/>
    <w:basedOn w:val="BodyText"/>
    <w:rsid w:val="006D7CD8"/>
    <w:pPr>
      <w:spacing w:before="40" w:after="40" w:line="360" w:lineRule="auto"/>
      <w:jc w:val="both"/>
    </w:pPr>
    <w:rPr>
      <w:rFonts w:ascii="Century Gothic" w:hAnsi="Century Gothic"/>
      <w:b/>
      <w:szCs w:val="20"/>
    </w:rPr>
  </w:style>
  <w:style w:type="paragraph" w:styleId="BodyText">
    <w:name w:val="Body Text"/>
    <w:basedOn w:val="Normal"/>
    <w:rsid w:val="006D7CD8"/>
    <w:pPr>
      <w:spacing w:after="120"/>
    </w:pPr>
  </w:style>
  <w:style w:type="character" w:styleId="Hyperlink">
    <w:name w:val="Hyperlink"/>
    <w:basedOn w:val="DefaultParagraphFont"/>
    <w:rsid w:val="006D7CD8"/>
    <w:rPr>
      <w:color w:val="0000FF"/>
      <w:u w:val="single"/>
    </w:rPr>
  </w:style>
  <w:style w:type="paragraph" w:styleId="BodyTextIndent">
    <w:name w:val="Body Text Indent"/>
    <w:basedOn w:val="Normal"/>
    <w:rsid w:val="006D7CD8"/>
    <w:pPr>
      <w:spacing w:after="120"/>
      <w:ind w:left="360"/>
    </w:pPr>
  </w:style>
  <w:style w:type="character" w:styleId="FollowedHyperlink">
    <w:name w:val="FollowedHyperlink"/>
    <w:basedOn w:val="DefaultParagraphFont"/>
    <w:rsid w:val="006D7CD8"/>
    <w:rPr>
      <w:color w:val="800080"/>
      <w:u w:val="single"/>
    </w:rPr>
  </w:style>
  <w:style w:type="paragraph" w:styleId="BodyTextIndent3">
    <w:name w:val="Body Text Indent 3"/>
    <w:basedOn w:val="Normal"/>
    <w:rsid w:val="006D7CD8"/>
    <w:pPr>
      <w:ind w:left="720" w:firstLine="720"/>
    </w:pPr>
    <w:rPr>
      <w:rFonts w:ascii="Arial" w:hAnsi="Arial" w:cs="Arial"/>
      <w:bCs/>
      <w:color w:val="000000"/>
    </w:rPr>
  </w:style>
  <w:style w:type="paragraph" w:customStyle="1" w:styleId="ExperienceBlockChar">
    <w:name w:val="Experience_Block Char"/>
    <w:basedOn w:val="Normal"/>
    <w:rsid w:val="007C0648"/>
    <w:pPr>
      <w:widowControl w:val="0"/>
      <w:adjustRightInd w:val="0"/>
      <w:spacing w:after="60"/>
      <w:ind w:left="1267" w:right="360"/>
      <w:textAlignment w:val="baseline"/>
    </w:pPr>
  </w:style>
  <w:style w:type="paragraph" w:customStyle="1" w:styleId="ExperienceBullets">
    <w:name w:val="Experience_Bullets"/>
    <w:basedOn w:val="Normal"/>
    <w:rsid w:val="007C0648"/>
    <w:pPr>
      <w:widowControl w:val="0"/>
      <w:numPr>
        <w:numId w:val="1"/>
      </w:numPr>
      <w:adjustRightInd w:val="0"/>
      <w:ind w:right="540"/>
      <w:textAlignment w:val="baseline"/>
    </w:pPr>
    <w:rPr>
      <w:sz w:val="18"/>
      <w:szCs w:val="18"/>
    </w:rPr>
  </w:style>
  <w:style w:type="paragraph" w:styleId="Footer">
    <w:name w:val="footer"/>
    <w:basedOn w:val="Normal"/>
    <w:link w:val="FooterChar"/>
    <w:uiPriority w:val="99"/>
    <w:rsid w:val="00C91618"/>
    <w:pPr>
      <w:tabs>
        <w:tab w:val="center" w:pos="4320"/>
        <w:tab w:val="right" w:pos="8640"/>
      </w:tabs>
    </w:pPr>
  </w:style>
  <w:style w:type="character" w:styleId="PageNumber">
    <w:name w:val="page number"/>
    <w:basedOn w:val="DefaultParagraphFont"/>
    <w:rsid w:val="00C91618"/>
  </w:style>
  <w:style w:type="paragraph" w:styleId="Header">
    <w:name w:val="header"/>
    <w:basedOn w:val="Normal"/>
    <w:link w:val="HeaderChar"/>
    <w:uiPriority w:val="99"/>
    <w:rsid w:val="00306503"/>
    <w:pPr>
      <w:tabs>
        <w:tab w:val="center" w:pos="4320"/>
        <w:tab w:val="right" w:pos="8640"/>
      </w:tabs>
    </w:pPr>
  </w:style>
  <w:style w:type="paragraph" w:customStyle="1" w:styleId="11">
    <w:name w:val="11"/>
    <w:basedOn w:val="Normal"/>
    <w:rsid w:val="005B4B15"/>
    <w:rPr>
      <w:szCs w:val="20"/>
    </w:rPr>
  </w:style>
  <w:style w:type="character" w:customStyle="1" w:styleId="HeaderChar">
    <w:name w:val="Header Char"/>
    <w:basedOn w:val="DefaultParagraphFont"/>
    <w:link w:val="Header"/>
    <w:uiPriority w:val="99"/>
    <w:rsid w:val="005B4B15"/>
    <w:rPr>
      <w:rFonts w:ascii="Verdana" w:hAnsi="Verdana"/>
      <w:szCs w:val="24"/>
    </w:rPr>
  </w:style>
  <w:style w:type="paragraph" w:styleId="NormalWeb">
    <w:name w:val="Normal (Web)"/>
    <w:basedOn w:val="Normal"/>
    <w:uiPriority w:val="99"/>
    <w:unhideWhenUsed/>
    <w:rsid w:val="005B4B15"/>
    <w:pPr>
      <w:spacing w:before="100" w:beforeAutospacing="1" w:after="100" w:afterAutospacing="1"/>
    </w:pPr>
  </w:style>
  <w:style w:type="character" w:customStyle="1" w:styleId="apple-style-span">
    <w:name w:val="apple-style-span"/>
    <w:basedOn w:val="DefaultParagraphFont"/>
    <w:rsid w:val="00237972"/>
  </w:style>
  <w:style w:type="paragraph" w:styleId="ListParagraph">
    <w:name w:val="List Paragraph"/>
    <w:basedOn w:val="Normal"/>
    <w:qFormat/>
    <w:rsid w:val="008B6E20"/>
    <w:pPr>
      <w:ind w:left="720"/>
      <w:contextualSpacing/>
    </w:pPr>
    <w:rPr>
      <w:rFonts w:ascii="Calibri" w:hAnsi="Calibri"/>
    </w:rPr>
  </w:style>
  <w:style w:type="character" w:customStyle="1" w:styleId="mw-headline">
    <w:name w:val="mw-headline"/>
    <w:basedOn w:val="DefaultParagraphFont"/>
    <w:rsid w:val="00DB4B53"/>
  </w:style>
  <w:style w:type="character" w:customStyle="1" w:styleId="editsection">
    <w:name w:val="editsection"/>
    <w:basedOn w:val="DefaultParagraphFont"/>
    <w:rsid w:val="00DB4B53"/>
  </w:style>
  <w:style w:type="character" w:styleId="HTMLCode">
    <w:name w:val="HTML Code"/>
    <w:basedOn w:val="DefaultParagraphFont"/>
    <w:uiPriority w:val="99"/>
    <w:unhideWhenUsed/>
    <w:rsid w:val="008B6AC7"/>
    <w:rPr>
      <w:rFonts w:ascii="Courier New" w:eastAsia="Times New Roman" w:hAnsi="Courier New" w:cs="Courier New"/>
      <w:sz w:val="20"/>
      <w:szCs w:val="20"/>
    </w:rPr>
  </w:style>
  <w:style w:type="character" w:styleId="Strong">
    <w:name w:val="Strong"/>
    <w:basedOn w:val="DefaultParagraphFont"/>
    <w:qFormat/>
    <w:rsid w:val="00520DEC"/>
    <w:rPr>
      <w:b/>
      <w:bCs/>
    </w:rPr>
  </w:style>
  <w:style w:type="paragraph" w:customStyle="1" w:styleId="head2">
    <w:name w:val="head2"/>
    <w:basedOn w:val="Normal"/>
    <w:rsid w:val="00FC2A56"/>
    <w:pPr>
      <w:spacing w:before="100" w:beforeAutospacing="1" w:after="100" w:afterAutospacing="1"/>
    </w:pPr>
  </w:style>
  <w:style w:type="character" w:customStyle="1" w:styleId="ipa">
    <w:name w:val="ipa"/>
    <w:basedOn w:val="DefaultParagraphFont"/>
    <w:rsid w:val="00FC2A56"/>
  </w:style>
  <w:style w:type="character" w:customStyle="1" w:styleId="hp">
    <w:name w:val="hp"/>
    <w:basedOn w:val="DefaultParagraphFont"/>
    <w:rsid w:val="00014E35"/>
  </w:style>
  <w:style w:type="character" w:customStyle="1" w:styleId="plainlinks">
    <w:name w:val="plainlinks"/>
    <w:basedOn w:val="DefaultParagraphFont"/>
    <w:rsid w:val="00014E35"/>
  </w:style>
  <w:style w:type="character" w:customStyle="1" w:styleId="noprint">
    <w:name w:val="noprint"/>
    <w:basedOn w:val="DefaultParagraphFont"/>
    <w:rsid w:val="00014E35"/>
  </w:style>
  <w:style w:type="character" w:customStyle="1" w:styleId="bodycopy">
    <w:name w:val="bodycopy"/>
    <w:basedOn w:val="DefaultParagraphFont"/>
    <w:rsid w:val="00141C32"/>
  </w:style>
  <w:style w:type="character" w:styleId="HTMLTypewriter">
    <w:name w:val="HTML Typewriter"/>
    <w:basedOn w:val="DefaultParagraphFont"/>
    <w:uiPriority w:val="99"/>
    <w:unhideWhenUsed/>
    <w:rsid w:val="00CB704B"/>
    <w:rPr>
      <w:rFonts w:ascii="Courier New" w:eastAsia="Times New Roman" w:hAnsi="Courier New" w:cs="Courier New"/>
      <w:sz w:val="20"/>
      <w:szCs w:val="20"/>
    </w:rPr>
  </w:style>
  <w:style w:type="paragraph" w:styleId="BalloonText">
    <w:name w:val="Balloon Text"/>
    <w:basedOn w:val="Normal"/>
    <w:link w:val="BalloonTextChar"/>
    <w:rsid w:val="005A4DB4"/>
    <w:rPr>
      <w:rFonts w:ascii="Tahoma" w:hAnsi="Tahoma" w:cs="Tahoma"/>
      <w:sz w:val="16"/>
      <w:szCs w:val="16"/>
    </w:rPr>
  </w:style>
  <w:style w:type="character" w:customStyle="1" w:styleId="BalloonTextChar">
    <w:name w:val="Balloon Text Char"/>
    <w:basedOn w:val="DefaultParagraphFont"/>
    <w:link w:val="BalloonText"/>
    <w:rsid w:val="005A4DB4"/>
    <w:rPr>
      <w:rFonts w:ascii="Tahoma" w:eastAsia="Calibri" w:hAnsi="Tahoma" w:cs="Tahoma"/>
      <w:sz w:val="16"/>
      <w:szCs w:val="16"/>
    </w:rPr>
  </w:style>
  <w:style w:type="character" w:customStyle="1" w:styleId="mw-formatted-date">
    <w:name w:val="mw-formatted-date"/>
    <w:basedOn w:val="DefaultParagraphFont"/>
    <w:rsid w:val="007D6C65"/>
  </w:style>
  <w:style w:type="character" w:customStyle="1" w:styleId="apple-converted-space">
    <w:name w:val="apple-converted-space"/>
    <w:basedOn w:val="DefaultParagraphFont"/>
    <w:rsid w:val="00AC71F1"/>
  </w:style>
  <w:style w:type="paragraph" w:styleId="HTMLPreformatted">
    <w:name w:val="HTML Preformatted"/>
    <w:basedOn w:val="Normal"/>
    <w:link w:val="HTMLPreformattedChar"/>
    <w:rsid w:val="00501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eastAsia="Batang" w:hAnsi="Courier New"/>
      <w:sz w:val="20"/>
      <w:szCs w:val="20"/>
    </w:rPr>
  </w:style>
  <w:style w:type="character" w:customStyle="1" w:styleId="HTMLPreformattedChar">
    <w:name w:val="HTML Preformatted Char"/>
    <w:basedOn w:val="DefaultParagraphFont"/>
    <w:link w:val="HTMLPreformatted"/>
    <w:rsid w:val="00501A9C"/>
    <w:rPr>
      <w:rFonts w:ascii="Courier New" w:eastAsia="Batang" w:hAnsi="Courier New"/>
    </w:rPr>
  </w:style>
  <w:style w:type="paragraph" w:customStyle="1" w:styleId="Normal1">
    <w:name w:val="Normal1"/>
    <w:rsid w:val="00D77F7C"/>
    <w:pPr>
      <w:widowControl w:val="0"/>
    </w:pPr>
    <w:rPr>
      <w:rFonts w:eastAsia="Batang"/>
      <w:noProof/>
    </w:rPr>
  </w:style>
  <w:style w:type="paragraph" w:customStyle="1" w:styleId="WW-Default">
    <w:name w:val="WW-Default"/>
    <w:rsid w:val="00D77F7C"/>
    <w:pPr>
      <w:widowControl w:val="0"/>
      <w:suppressAutoHyphens/>
    </w:pPr>
    <w:rPr>
      <w:rFonts w:cs="Arial Unicode MS"/>
      <w:sz w:val="24"/>
      <w:szCs w:val="24"/>
      <w:lang w:eastAsia="ar-SA"/>
    </w:rPr>
  </w:style>
  <w:style w:type="character" w:customStyle="1" w:styleId="Heading2Char">
    <w:name w:val="Heading 2 Char"/>
    <w:basedOn w:val="DefaultParagraphFont"/>
    <w:link w:val="Heading2"/>
    <w:semiHidden/>
    <w:rsid w:val="00F271B1"/>
    <w:rPr>
      <w:rFonts w:ascii="Cambria" w:eastAsia="Times New Roman" w:hAnsi="Cambria" w:cs="Times New Roman"/>
      <w:b/>
      <w:bCs/>
      <w:color w:val="4F81BD"/>
      <w:sz w:val="26"/>
      <w:szCs w:val="26"/>
    </w:rPr>
  </w:style>
  <w:style w:type="paragraph" w:customStyle="1" w:styleId="experience-jobtitle">
    <w:name w:val="experience - job title"/>
    <w:basedOn w:val="Normal"/>
    <w:rsid w:val="00F21842"/>
    <w:pPr>
      <w:keepNext/>
      <w:widowControl w:val="0"/>
      <w:jc w:val="both"/>
    </w:pPr>
    <w:rPr>
      <w:rFonts w:ascii="Palatino" w:eastAsia="MS Mincho" w:hAnsi="Palatino"/>
      <w:b/>
      <w:sz w:val="20"/>
      <w:szCs w:val="20"/>
    </w:rPr>
  </w:style>
  <w:style w:type="character" w:customStyle="1" w:styleId="illinkstyle">
    <w:name w:val="il_link_style"/>
    <w:basedOn w:val="DefaultParagraphFont"/>
    <w:rsid w:val="00A44DA1"/>
  </w:style>
  <w:style w:type="character" w:customStyle="1" w:styleId="ilspan">
    <w:name w:val="il_span"/>
    <w:basedOn w:val="DefaultParagraphFont"/>
    <w:rsid w:val="00A44DA1"/>
  </w:style>
  <w:style w:type="character" w:customStyle="1" w:styleId="FooterChar">
    <w:name w:val="Footer Char"/>
    <w:basedOn w:val="DefaultParagraphFont"/>
    <w:link w:val="Footer"/>
    <w:uiPriority w:val="99"/>
    <w:rsid w:val="002C6CC0"/>
    <w:rPr>
      <w:rFonts w:ascii="Verdana" w:hAnsi="Verdana"/>
      <w:szCs w:val="24"/>
    </w:rPr>
  </w:style>
  <w:style w:type="paragraph" w:styleId="BodyText3">
    <w:name w:val="Body Text 3"/>
    <w:basedOn w:val="Normal"/>
    <w:link w:val="BodyText3Char"/>
    <w:rsid w:val="006D7DFC"/>
    <w:pPr>
      <w:spacing w:after="120"/>
    </w:pPr>
    <w:rPr>
      <w:sz w:val="16"/>
      <w:szCs w:val="16"/>
    </w:rPr>
  </w:style>
  <w:style w:type="character" w:customStyle="1" w:styleId="BodyText3Char">
    <w:name w:val="Body Text 3 Char"/>
    <w:basedOn w:val="DefaultParagraphFont"/>
    <w:link w:val="BodyText3"/>
    <w:rsid w:val="006D7DFC"/>
    <w:rPr>
      <w:rFonts w:ascii="Verdana" w:hAnsi="Verdana"/>
      <w:sz w:val="16"/>
      <w:szCs w:val="16"/>
    </w:rPr>
  </w:style>
  <w:style w:type="character" w:customStyle="1" w:styleId="bodytext0">
    <w:name w:val="bodytext"/>
    <w:basedOn w:val="DefaultParagraphFont"/>
    <w:rsid w:val="006D7DFC"/>
  </w:style>
  <w:style w:type="character" w:customStyle="1" w:styleId="bodyheading1">
    <w:name w:val="bodyheading1"/>
    <w:basedOn w:val="DefaultParagraphFont"/>
    <w:rsid w:val="000809D3"/>
    <w:rPr>
      <w:rFonts w:ascii="Verdana" w:hAnsi="Verdana" w:hint="default"/>
      <w:b/>
      <w:bCs/>
      <w:color w:val="336699"/>
      <w:sz w:val="20"/>
      <w:szCs w:val="20"/>
    </w:rPr>
  </w:style>
  <w:style w:type="paragraph" w:customStyle="1" w:styleId="CVhead">
    <w:name w:val="CV head"/>
    <w:basedOn w:val="BodyText"/>
    <w:rsid w:val="000809D3"/>
    <w:pPr>
      <w:ind w:left="720"/>
    </w:pPr>
    <w:rPr>
      <w:rFonts w:ascii="Georgia" w:hAnsi="Georgia"/>
      <w:b/>
      <w:szCs w:val="20"/>
      <w:lang w:val="en-GB"/>
    </w:rPr>
  </w:style>
  <w:style w:type="paragraph" w:customStyle="1" w:styleId="sub-heading">
    <w:name w:val="sub-heading"/>
    <w:basedOn w:val="Normal"/>
    <w:rsid w:val="0004109D"/>
    <w:pPr>
      <w:suppressAutoHyphens/>
      <w:spacing w:before="280" w:after="280"/>
    </w:pPr>
    <w:rPr>
      <w:rFonts w:ascii="Verdana" w:hAnsi="Verdana"/>
      <w:b/>
      <w:bCs/>
      <w:color w:val="000000"/>
      <w:sz w:val="21"/>
      <w:szCs w:val="2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388">
      <w:bodyDiv w:val="1"/>
      <w:marLeft w:val="0"/>
      <w:marRight w:val="0"/>
      <w:marTop w:val="0"/>
      <w:marBottom w:val="0"/>
      <w:divBdr>
        <w:top w:val="none" w:sz="0" w:space="0" w:color="auto"/>
        <w:left w:val="none" w:sz="0" w:space="0" w:color="auto"/>
        <w:bottom w:val="none" w:sz="0" w:space="0" w:color="auto"/>
        <w:right w:val="none" w:sz="0" w:space="0" w:color="auto"/>
      </w:divBdr>
    </w:div>
    <w:div w:id="10886306">
      <w:bodyDiv w:val="1"/>
      <w:marLeft w:val="0"/>
      <w:marRight w:val="0"/>
      <w:marTop w:val="0"/>
      <w:marBottom w:val="0"/>
      <w:divBdr>
        <w:top w:val="none" w:sz="0" w:space="0" w:color="auto"/>
        <w:left w:val="none" w:sz="0" w:space="0" w:color="auto"/>
        <w:bottom w:val="none" w:sz="0" w:space="0" w:color="auto"/>
        <w:right w:val="none" w:sz="0" w:space="0" w:color="auto"/>
      </w:divBdr>
    </w:div>
    <w:div w:id="22556180">
      <w:bodyDiv w:val="1"/>
      <w:marLeft w:val="0"/>
      <w:marRight w:val="0"/>
      <w:marTop w:val="0"/>
      <w:marBottom w:val="0"/>
      <w:divBdr>
        <w:top w:val="none" w:sz="0" w:space="0" w:color="auto"/>
        <w:left w:val="none" w:sz="0" w:space="0" w:color="auto"/>
        <w:bottom w:val="none" w:sz="0" w:space="0" w:color="auto"/>
        <w:right w:val="none" w:sz="0" w:space="0" w:color="auto"/>
      </w:divBdr>
    </w:div>
    <w:div w:id="22756841">
      <w:bodyDiv w:val="1"/>
      <w:marLeft w:val="0"/>
      <w:marRight w:val="0"/>
      <w:marTop w:val="0"/>
      <w:marBottom w:val="0"/>
      <w:divBdr>
        <w:top w:val="none" w:sz="0" w:space="0" w:color="auto"/>
        <w:left w:val="none" w:sz="0" w:space="0" w:color="auto"/>
        <w:bottom w:val="none" w:sz="0" w:space="0" w:color="auto"/>
        <w:right w:val="none" w:sz="0" w:space="0" w:color="auto"/>
      </w:divBdr>
      <w:divsChild>
        <w:div w:id="160972784">
          <w:marLeft w:val="0"/>
          <w:marRight w:val="0"/>
          <w:marTop w:val="0"/>
          <w:marBottom w:val="0"/>
          <w:divBdr>
            <w:top w:val="none" w:sz="0" w:space="0" w:color="auto"/>
            <w:left w:val="none" w:sz="0" w:space="0" w:color="auto"/>
            <w:bottom w:val="none" w:sz="0" w:space="0" w:color="auto"/>
            <w:right w:val="none" w:sz="0" w:space="0" w:color="auto"/>
          </w:divBdr>
        </w:div>
      </w:divsChild>
    </w:div>
    <w:div w:id="32972093">
      <w:bodyDiv w:val="1"/>
      <w:marLeft w:val="0"/>
      <w:marRight w:val="0"/>
      <w:marTop w:val="0"/>
      <w:marBottom w:val="0"/>
      <w:divBdr>
        <w:top w:val="none" w:sz="0" w:space="0" w:color="auto"/>
        <w:left w:val="none" w:sz="0" w:space="0" w:color="auto"/>
        <w:bottom w:val="none" w:sz="0" w:space="0" w:color="auto"/>
        <w:right w:val="none" w:sz="0" w:space="0" w:color="auto"/>
      </w:divBdr>
    </w:div>
    <w:div w:id="48193321">
      <w:bodyDiv w:val="1"/>
      <w:marLeft w:val="0"/>
      <w:marRight w:val="0"/>
      <w:marTop w:val="0"/>
      <w:marBottom w:val="0"/>
      <w:divBdr>
        <w:top w:val="none" w:sz="0" w:space="0" w:color="auto"/>
        <w:left w:val="none" w:sz="0" w:space="0" w:color="auto"/>
        <w:bottom w:val="none" w:sz="0" w:space="0" w:color="auto"/>
        <w:right w:val="none" w:sz="0" w:space="0" w:color="auto"/>
      </w:divBdr>
    </w:div>
    <w:div w:id="58284611">
      <w:bodyDiv w:val="1"/>
      <w:marLeft w:val="0"/>
      <w:marRight w:val="0"/>
      <w:marTop w:val="0"/>
      <w:marBottom w:val="0"/>
      <w:divBdr>
        <w:top w:val="none" w:sz="0" w:space="0" w:color="auto"/>
        <w:left w:val="none" w:sz="0" w:space="0" w:color="auto"/>
        <w:bottom w:val="none" w:sz="0" w:space="0" w:color="auto"/>
        <w:right w:val="none" w:sz="0" w:space="0" w:color="auto"/>
      </w:divBdr>
    </w:div>
    <w:div w:id="84809863">
      <w:bodyDiv w:val="1"/>
      <w:marLeft w:val="0"/>
      <w:marRight w:val="0"/>
      <w:marTop w:val="0"/>
      <w:marBottom w:val="0"/>
      <w:divBdr>
        <w:top w:val="none" w:sz="0" w:space="0" w:color="auto"/>
        <w:left w:val="none" w:sz="0" w:space="0" w:color="auto"/>
        <w:bottom w:val="none" w:sz="0" w:space="0" w:color="auto"/>
        <w:right w:val="none" w:sz="0" w:space="0" w:color="auto"/>
      </w:divBdr>
    </w:div>
    <w:div w:id="121729702">
      <w:bodyDiv w:val="1"/>
      <w:marLeft w:val="0"/>
      <w:marRight w:val="0"/>
      <w:marTop w:val="0"/>
      <w:marBottom w:val="0"/>
      <w:divBdr>
        <w:top w:val="none" w:sz="0" w:space="0" w:color="auto"/>
        <w:left w:val="none" w:sz="0" w:space="0" w:color="auto"/>
        <w:bottom w:val="none" w:sz="0" w:space="0" w:color="auto"/>
        <w:right w:val="none" w:sz="0" w:space="0" w:color="auto"/>
      </w:divBdr>
    </w:div>
    <w:div w:id="131363002">
      <w:bodyDiv w:val="1"/>
      <w:marLeft w:val="0"/>
      <w:marRight w:val="0"/>
      <w:marTop w:val="0"/>
      <w:marBottom w:val="0"/>
      <w:divBdr>
        <w:top w:val="none" w:sz="0" w:space="0" w:color="auto"/>
        <w:left w:val="none" w:sz="0" w:space="0" w:color="auto"/>
        <w:bottom w:val="none" w:sz="0" w:space="0" w:color="auto"/>
        <w:right w:val="none" w:sz="0" w:space="0" w:color="auto"/>
      </w:divBdr>
    </w:div>
    <w:div w:id="167329560">
      <w:bodyDiv w:val="1"/>
      <w:marLeft w:val="0"/>
      <w:marRight w:val="0"/>
      <w:marTop w:val="0"/>
      <w:marBottom w:val="0"/>
      <w:divBdr>
        <w:top w:val="none" w:sz="0" w:space="0" w:color="auto"/>
        <w:left w:val="none" w:sz="0" w:space="0" w:color="auto"/>
        <w:bottom w:val="none" w:sz="0" w:space="0" w:color="auto"/>
        <w:right w:val="none" w:sz="0" w:space="0" w:color="auto"/>
      </w:divBdr>
    </w:div>
    <w:div w:id="179007251">
      <w:bodyDiv w:val="1"/>
      <w:marLeft w:val="0"/>
      <w:marRight w:val="0"/>
      <w:marTop w:val="0"/>
      <w:marBottom w:val="0"/>
      <w:divBdr>
        <w:top w:val="none" w:sz="0" w:space="0" w:color="auto"/>
        <w:left w:val="none" w:sz="0" w:space="0" w:color="auto"/>
        <w:bottom w:val="none" w:sz="0" w:space="0" w:color="auto"/>
        <w:right w:val="none" w:sz="0" w:space="0" w:color="auto"/>
      </w:divBdr>
      <w:divsChild>
        <w:div w:id="221986657">
          <w:marLeft w:val="0"/>
          <w:marRight w:val="0"/>
          <w:marTop w:val="0"/>
          <w:marBottom w:val="0"/>
          <w:divBdr>
            <w:top w:val="none" w:sz="0" w:space="0" w:color="auto"/>
            <w:left w:val="none" w:sz="0" w:space="0" w:color="auto"/>
            <w:bottom w:val="none" w:sz="0" w:space="0" w:color="auto"/>
            <w:right w:val="none" w:sz="0" w:space="0" w:color="auto"/>
          </w:divBdr>
        </w:div>
      </w:divsChild>
    </w:div>
    <w:div w:id="190798632">
      <w:bodyDiv w:val="1"/>
      <w:marLeft w:val="0"/>
      <w:marRight w:val="0"/>
      <w:marTop w:val="0"/>
      <w:marBottom w:val="0"/>
      <w:divBdr>
        <w:top w:val="none" w:sz="0" w:space="0" w:color="auto"/>
        <w:left w:val="none" w:sz="0" w:space="0" w:color="auto"/>
        <w:bottom w:val="none" w:sz="0" w:space="0" w:color="auto"/>
        <w:right w:val="none" w:sz="0" w:space="0" w:color="auto"/>
      </w:divBdr>
    </w:div>
    <w:div w:id="192577186">
      <w:bodyDiv w:val="1"/>
      <w:marLeft w:val="0"/>
      <w:marRight w:val="0"/>
      <w:marTop w:val="0"/>
      <w:marBottom w:val="0"/>
      <w:divBdr>
        <w:top w:val="none" w:sz="0" w:space="0" w:color="auto"/>
        <w:left w:val="none" w:sz="0" w:space="0" w:color="auto"/>
        <w:bottom w:val="none" w:sz="0" w:space="0" w:color="auto"/>
        <w:right w:val="none" w:sz="0" w:space="0" w:color="auto"/>
      </w:divBdr>
    </w:div>
    <w:div w:id="206726219">
      <w:bodyDiv w:val="1"/>
      <w:marLeft w:val="0"/>
      <w:marRight w:val="0"/>
      <w:marTop w:val="0"/>
      <w:marBottom w:val="0"/>
      <w:divBdr>
        <w:top w:val="none" w:sz="0" w:space="0" w:color="auto"/>
        <w:left w:val="none" w:sz="0" w:space="0" w:color="auto"/>
        <w:bottom w:val="none" w:sz="0" w:space="0" w:color="auto"/>
        <w:right w:val="none" w:sz="0" w:space="0" w:color="auto"/>
      </w:divBdr>
    </w:div>
    <w:div w:id="259606345">
      <w:bodyDiv w:val="1"/>
      <w:marLeft w:val="0"/>
      <w:marRight w:val="0"/>
      <w:marTop w:val="0"/>
      <w:marBottom w:val="0"/>
      <w:divBdr>
        <w:top w:val="none" w:sz="0" w:space="0" w:color="auto"/>
        <w:left w:val="none" w:sz="0" w:space="0" w:color="auto"/>
        <w:bottom w:val="none" w:sz="0" w:space="0" w:color="auto"/>
        <w:right w:val="none" w:sz="0" w:space="0" w:color="auto"/>
      </w:divBdr>
    </w:div>
    <w:div w:id="279533438">
      <w:bodyDiv w:val="1"/>
      <w:marLeft w:val="0"/>
      <w:marRight w:val="0"/>
      <w:marTop w:val="0"/>
      <w:marBottom w:val="0"/>
      <w:divBdr>
        <w:top w:val="none" w:sz="0" w:space="0" w:color="auto"/>
        <w:left w:val="none" w:sz="0" w:space="0" w:color="auto"/>
        <w:bottom w:val="none" w:sz="0" w:space="0" w:color="auto"/>
        <w:right w:val="none" w:sz="0" w:space="0" w:color="auto"/>
      </w:divBdr>
    </w:div>
    <w:div w:id="279915935">
      <w:bodyDiv w:val="1"/>
      <w:marLeft w:val="0"/>
      <w:marRight w:val="0"/>
      <w:marTop w:val="0"/>
      <w:marBottom w:val="0"/>
      <w:divBdr>
        <w:top w:val="none" w:sz="0" w:space="0" w:color="auto"/>
        <w:left w:val="none" w:sz="0" w:space="0" w:color="auto"/>
        <w:bottom w:val="none" w:sz="0" w:space="0" w:color="auto"/>
        <w:right w:val="none" w:sz="0" w:space="0" w:color="auto"/>
      </w:divBdr>
    </w:div>
    <w:div w:id="300696828">
      <w:bodyDiv w:val="1"/>
      <w:marLeft w:val="0"/>
      <w:marRight w:val="0"/>
      <w:marTop w:val="0"/>
      <w:marBottom w:val="0"/>
      <w:divBdr>
        <w:top w:val="none" w:sz="0" w:space="0" w:color="auto"/>
        <w:left w:val="none" w:sz="0" w:space="0" w:color="auto"/>
        <w:bottom w:val="none" w:sz="0" w:space="0" w:color="auto"/>
        <w:right w:val="none" w:sz="0" w:space="0" w:color="auto"/>
      </w:divBdr>
    </w:div>
    <w:div w:id="316958286">
      <w:bodyDiv w:val="1"/>
      <w:marLeft w:val="0"/>
      <w:marRight w:val="0"/>
      <w:marTop w:val="0"/>
      <w:marBottom w:val="0"/>
      <w:divBdr>
        <w:top w:val="none" w:sz="0" w:space="0" w:color="auto"/>
        <w:left w:val="none" w:sz="0" w:space="0" w:color="auto"/>
        <w:bottom w:val="none" w:sz="0" w:space="0" w:color="auto"/>
        <w:right w:val="none" w:sz="0" w:space="0" w:color="auto"/>
      </w:divBdr>
    </w:div>
    <w:div w:id="337656671">
      <w:bodyDiv w:val="1"/>
      <w:marLeft w:val="0"/>
      <w:marRight w:val="0"/>
      <w:marTop w:val="0"/>
      <w:marBottom w:val="0"/>
      <w:divBdr>
        <w:top w:val="none" w:sz="0" w:space="0" w:color="auto"/>
        <w:left w:val="none" w:sz="0" w:space="0" w:color="auto"/>
        <w:bottom w:val="none" w:sz="0" w:space="0" w:color="auto"/>
        <w:right w:val="none" w:sz="0" w:space="0" w:color="auto"/>
      </w:divBdr>
      <w:divsChild>
        <w:div w:id="24602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1261">
      <w:bodyDiv w:val="1"/>
      <w:marLeft w:val="0"/>
      <w:marRight w:val="0"/>
      <w:marTop w:val="0"/>
      <w:marBottom w:val="0"/>
      <w:divBdr>
        <w:top w:val="none" w:sz="0" w:space="0" w:color="auto"/>
        <w:left w:val="none" w:sz="0" w:space="0" w:color="auto"/>
        <w:bottom w:val="none" w:sz="0" w:space="0" w:color="auto"/>
        <w:right w:val="none" w:sz="0" w:space="0" w:color="auto"/>
      </w:divBdr>
    </w:div>
    <w:div w:id="377169886">
      <w:bodyDiv w:val="1"/>
      <w:marLeft w:val="0"/>
      <w:marRight w:val="0"/>
      <w:marTop w:val="0"/>
      <w:marBottom w:val="0"/>
      <w:divBdr>
        <w:top w:val="none" w:sz="0" w:space="0" w:color="auto"/>
        <w:left w:val="none" w:sz="0" w:space="0" w:color="auto"/>
        <w:bottom w:val="none" w:sz="0" w:space="0" w:color="auto"/>
        <w:right w:val="none" w:sz="0" w:space="0" w:color="auto"/>
      </w:divBdr>
    </w:div>
    <w:div w:id="403380325">
      <w:bodyDiv w:val="1"/>
      <w:marLeft w:val="0"/>
      <w:marRight w:val="0"/>
      <w:marTop w:val="0"/>
      <w:marBottom w:val="0"/>
      <w:divBdr>
        <w:top w:val="none" w:sz="0" w:space="0" w:color="auto"/>
        <w:left w:val="none" w:sz="0" w:space="0" w:color="auto"/>
        <w:bottom w:val="none" w:sz="0" w:space="0" w:color="auto"/>
        <w:right w:val="none" w:sz="0" w:space="0" w:color="auto"/>
      </w:divBdr>
      <w:divsChild>
        <w:div w:id="318659708">
          <w:marLeft w:val="0"/>
          <w:marRight w:val="0"/>
          <w:marTop w:val="0"/>
          <w:marBottom w:val="0"/>
          <w:divBdr>
            <w:top w:val="none" w:sz="0" w:space="0" w:color="auto"/>
            <w:left w:val="none" w:sz="0" w:space="0" w:color="auto"/>
            <w:bottom w:val="none" w:sz="0" w:space="0" w:color="auto"/>
            <w:right w:val="none" w:sz="0" w:space="0" w:color="auto"/>
          </w:divBdr>
        </w:div>
      </w:divsChild>
    </w:div>
    <w:div w:id="420758983">
      <w:bodyDiv w:val="1"/>
      <w:marLeft w:val="0"/>
      <w:marRight w:val="0"/>
      <w:marTop w:val="0"/>
      <w:marBottom w:val="0"/>
      <w:divBdr>
        <w:top w:val="none" w:sz="0" w:space="0" w:color="auto"/>
        <w:left w:val="none" w:sz="0" w:space="0" w:color="auto"/>
        <w:bottom w:val="none" w:sz="0" w:space="0" w:color="auto"/>
        <w:right w:val="none" w:sz="0" w:space="0" w:color="auto"/>
      </w:divBdr>
    </w:div>
    <w:div w:id="441417256">
      <w:bodyDiv w:val="1"/>
      <w:marLeft w:val="0"/>
      <w:marRight w:val="0"/>
      <w:marTop w:val="0"/>
      <w:marBottom w:val="0"/>
      <w:divBdr>
        <w:top w:val="none" w:sz="0" w:space="0" w:color="auto"/>
        <w:left w:val="none" w:sz="0" w:space="0" w:color="auto"/>
        <w:bottom w:val="none" w:sz="0" w:space="0" w:color="auto"/>
        <w:right w:val="none" w:sz="0" w:space="0" w:color="auto"/>
      </w:divBdr>
    </w:div>
    <w:div w:id="476608012">
      <w:bodyDiv w:val="1"/>
      <w:marLeft w:val="0"/>
      <w:marRight w:val="0"/>
      <w:marTop w:val="0"/>
      <w:marBottom w:val="0"/>
      <w:divBdr>
        <w:top w:val="none" w:sz="0" w:space="0" w:color="auto"/>
        <w:left w:val="none" w:sz="0" w:space="0" w:color="auto"/>
        <w:bottom w:val="none" w:sz="0" w:space="0" w:color="auto"/>
        <w:right w:val="none" w:sz="0" w:space="0" w:color="auto"/>
      </w:divBdr>
    </w:div>
    <w:div w:id="490488878">
      <w:bodyDiv w:val="1"/>
      <w:marLeft w:val="0"/>
      <w:marRight w:val="0"/>
      <w:marTop w:val="0"/>
      <w:marBottom w:val="0"/>
      <w:divBdr>
        <w:top w:val="none" w:sz="0" w:space="0" w:color="auto"/>
        <w:left w:val="none" w:sz="0" w:space="0" w:color="auto"/>
        <w:bottom w:val="none" w:sz="0" w:space="0" w:color="auto"/>
        <w:right w:val="none" w:sz="0" w:space="0" w:color="auto"/>
      </w:divBdr>
    </w:div>
    <w:div w:id="540822258">
      <w:bodyDiv w:val="1"/>
      <w:marLeft w:val="0"/>
      <w:marRight w:val="0"/>
      <w:marTop w:val="0"/>
      <w:marBottom w:val="0"/>
      <w:divBdr>
        <w:top w:val="none" w:sz="0" w:space="0" w:color="auto"/>
        <w:left w:val="none" w:sz="0" w:space="0" w:color="auto"/>
        <w:bottom w:val="none" w:sz="0" w:space="0" w:color="auto"/>
        <w:right w:val="none" w:sz="0" w:space="0" w:color="auto"/>
      </w:divBdr>
      <w:divsChild>
        <w:div w:id="72818301">
          <w:marLeft w:val="0"/>
          <w:marRight w:val="0"/>
          <w:marTop w:val="0"/>
          <w:marBottom w:val="0"/>
          <w:divBdr>
            <w:top w:val="none" w:sz="0" w:space="0" w:color="auto"/>
            <w:left w:val="none" w:sz="0" w:space="0" w:color="auto"/>
            <w:bottom w:val="none" w:sz="0" w:space="0" w:color="auto"/>
            <w:right w:val="none" w:sz="0" w:space="0" w:color="auto"/>
          </w:divBdr>
        </w:div>
        <w:div w:id="179201013">
          <w:marLeft w:val="0"/>
          <w:marRight w:val="0"/>
          <w:marTop w:val="0"/>
          <w:marBottom w:val="0"/>
          <w:divBdr>
            <w:top w:val="none" w:sz="0" w:space="0" w:color="auto"/>
            <w:left w:val="none" w:sz="0" w:space="0" w:color="auto"/>
            <w:bottom w:val="none" w:sz="0" w:space="0" w:color="auto"/>
            <w:right w:val="none" w:sz="0" w:space="0" w:color="auto"/>
          </w:divBdr>
        </w:div>
        <w:div w:id="302542821">
          <w:marLeft w:val="0"/>
          <w:marRight w:val="0"/>
          <w:marTop w:val="0"/>
          <w:marBottom w:val="0"/>
          <w:divBdr>
            <w:top w:val="none" w:sz="0" w:space="0" w:color="auto"/>
            <w:left w:val="none" w:sz="0" w:space="0" w:color="auto"/>
            <w:bottom w:val="none" w:sz="0" w:space="0" w:color="auto"/>
            <w:right w:val="none" w:sz="0" w:space="0" w:color="auto"/>
          </w:divBdr>
        </w:div>
        <w:div w:id="754013388">
          <w:marLeft w:val="0"/>
          <w:marRight w:val="0"/>
          <w:marTop w:val="0"/>
          <w:marBottom w:val="0"/>
          <w:divBdr>
            <w:top w:val="none" w:sz="0" w:space="0" w:color="auto"/>
            <w:left w:val="none" w:sz="0" w:space="0" w:color="auto"/>
            <w:bottom w:val="none" w:sz="0" w:space="0" w:color="auto"/>
            <w:right w:val="none" w:sz="0" w:space="0" w:color="auto"/>
          </w:divBdr>
        </w:div>
        <w:div w:id="1005353476">
          <w:marLeft w:val="0"/>
          <w:marRight w:val="0"/>
          <w:marTop w:val="0"/>
          <w:marBottom w:val="0"/>
          <w:divBdr>
            <w:top w:val="none" w:sz="0" w:space="0" w:color="auto"/>
            <w:left w:val="none" w:sz="0" w:space="0" w:color="auto"/>
            <w:bottom w:val="none" w:sz="0" w:space="0" w:color="auto"/>
            <w:right w:val="none" w:sz="0" w:space="0" w:color="auto"/>
          </w:divBdr>
        </w:div>
        <w:div w:id="1670867596">
          <w:marLeft w:val="0"/>
          <w:marRight w:val="0"/>
          <w:marTop w:val="0"/>
          <w:marBottom w:val="0"/>
          <w:divBdr>
            <w:top w:val="none" w:sz="0" w:space="0" w:color="auto"/>
            <w:left w:val="none" w:sz="0" w:space="0" w:color="auto"/>
            <w:bottom w:val="none" w:sz="0" w:space="0" w:color="auto"/>
            <w:right w:val="none" w:sz="0" w:space="0" w:color="auto"/>
          </w:divBdr>
        </w:div>
      </w:divsChild>
    </w:div>
    <w:div w:id="548996705">
      <w:bodyDiv w:val="1"/>
      <w:marLeft w:val="0"/>
      <w:marRight w:val="0"/>
      <w:marTop w:val="0"/>
      <w:marBottom w:val="0"/>
      <w:divBdr>
        <w:top w:val="none" w:sz="0" w:space="0" w:color="auto"/>
        <w:left w:val="none" w:sz="0" w:space="0" w:color="auto"/>
        <w:bottom w:val="none" w:sz="0" w:space="0" w:color="auto"/>
        <w:right w:val="none" w:sz="0" w:space="0" w:color="auto"/>
      </w:divBdr>
    </w:div>
    <w:div w:id="661853271">
      <w:bodyDiv w:val="1"/>
      <w:marLeft w:val="0"/>
      <w:marRight w:val="0"/>
      <w:marTop w:val="0"/>
      <w:marBottom w:val="0"/>
      <w:divBdr>
        <w:top w:val="none" w:sz="0" w:space="0" w:color="auto"/>
        <w:left w:val="none" w:sz="0" w:space="0" w:color="auto"/>
        <w:bottom w:val="none" w:sz="0" w:space="0" w:color="auto"/>
        <w:right w:val="none" w:sz="0" w:space="0" w:color="auto"/>
      </w:divBdr>
    </w:div>
    <w:div w:id="674697772">
      <w:bodyDiv w:val="1"/>
      <w:marLeft w:val="0"/>
      <w:marRight w:val="0"/>
      <w:marTop w:val="0"/>
      <w:marBottom w:val="0"/>
      <w:divBdr>
        <w:top w:val="none" w:sz="0" w:space="0" w:color="auto"/>
        <w:left w:val="none" w:sz="0" w:space="0" w:color="auto"/>
        <w:bottom w:val="none" w:sz="0" w:space="0" w:color="auto"/>
        <w:right w:val="none" w:sz="0" w:space="0" w:color="auto"/>
      </w:divBdr>
    </w:div>
    <w:div w:id="858667041">
      <w:bodyDiv w:val="1"/>
      <w:marLeft w:val="0"/>
      <w:marRight w:val="0"/>
      <w:marTop w:val="0"/>
      <w:marBottom w:val="0"/>
      <w:divBdr>
        <w:top w:val="none" w:sz="0" w:space="0" w:color="auto"/>
        <w:left w:val="none" w:sz="0" w:space="0" w:color="auto"/>
        <w:bottom w:val="none" w:sz="0" w:space="0" w:color="auto"/>
        <w:right w:val="none" w:sz="0" w:space="0" w:color="auto"/>
      </w:divBdr>
    </w:div>
    <w:div w:id="906770784">
      <w:bodyDiv w:val="1"/>
      <w:marLeft w:val="0"/>
      <w:marRight w:val="0"/>
      <w:marTop w:val="0"/>
      <w:marBottom w:val="0"/>
      <w:divBdr>
        <w:top w:val="none" w:sz="0" w:space="0" w:color="auto"/>
        <w:left w:val="none" w:sz="0" w:space="0" w:color="auto"/>
        <w:bottom w:val="none" w:sz="0" w:space="0" w:color="auto"/>
        <w:right w:val="none" w:sz="0" w:space="0" w:color="auto"/>
      </w:divBdr>
      <w:divsChild>
        <w:div w:id="398141304">
          <w:marLeft w:val="0"/>
          <w:marRight w:val="0"/>
          <w:marTop w:val="0"/>
          <w:marBottom w:val="0"/>
          <w:divBdr>
            <w:top w:val="none" w:sz="0" w:space="0" w:color="auto"/>
            <w:left w:val="none" w:sz="0" w:space="0" w:color="auto"/>
            <w:bottom w:val="none" w:sz="0" w:space="0" w:color="auto"/>
            <w:right w:val="none" w:sz="0" w:space="0" w:color="auto"/>
          </w:divBdr>
        </w:div>
        <w:div w:id="594286774">
          <w:marLeft w:val="0"/>
          <w:marRight w:val="0"/>
          <w:marTop w:val="0"/>
          <w:marBottom w:val="0"/>
          <w:divBdr>
            <w:top w:val="none" w:sz="0" w:space="0" w:color="auto"/>
            <w:left w:val="none" w:sz="0" w:space="0" w:color="auto"/>
            <w:bottom w:val="none" w:sz="0" w:space="0" w:color="auto"/>
            <w:right w:val="none" w:sz="0" w:space="0" w:color="auto"/>
          </w:divBdr>
        </w:div>
      </w:divsChild>
    </w:div>
    <w:div w:id="916786425">
      <w:bodyDiv w:val="1"/>
      <w:marLeft w:val="0"/>
      <w:marRight w:val="0"/>
      <w:marTop w:val="0"/>
      <w:marBottom w:val="0"/>
      <w:divBdr>
        <w:top w:val="none" w:sz="0" w:space="0" w:color="auto"/>
        <w:left w:val="none" w:sz="0" w:space="0" w:color="auto"/>
        <w:bottom w:val="none" w:sz="0" w:space="0" w:color="auto"/>
        <w:right w:val="none" w:sz="0" w:space="0" w:color="auto"/>
      </w:divBdr>
    </w:div>
    <w:div w:id="925000120">
      <w:bodyDiv w:val="1"/>
      <w:marLeft w:val="0"/>
      <w:marRight w:val="0"/>
      <w:marTop w:val="0"/>
      <w:marBottom w:val="0"/>
      <w:divBdr>
        <w:top w:val="none" w:sz="0" w:space="0" w:color="auto"/>
        <w:left w:val="none" w:sz="0" w:space="0" w:color="auto"/>
        <w:bottom w:val="none" w:sz="0" w:space="0" w:color="auto"/>
        <w:right w:val="none" w:sz="0" w:space="0" w:color="auto"/>
      </w:divBdr>
      <w:divsChild>
        <w:div w:id="85155806">
          <w:marLeft w:val="0"/>
          <w:marRight w:val="0"/>
          <w:marTop w:val="0"/>
          <w:marBottom w:val="0"/>
          <w:divBdr>
            <w:top w:val="none" w:sz="0" w:space="0" w:color="auto"/>
            <w:left w:val="none" w:sz="0" w:space="0" w:color="auto"/>
            <w:bottom w:val="none" w:sz="0" w:space="0" w:color="auto"/>
            <w:right w:val="none" w:sz="0" w:space="0" w:color="auto"/>
          </w:divBdr>
        </w:div>
        <w:div w:id="1312324765">
          <w:marLeft w:val="0"/>
          <w:marRight w:val="0"/>
          <w:marTop w:val="0"/>
          <w:marBottom w:val="0"/>
          <w:divBdr>
            <w:top w:val="none" w:sz="0" w:space="0" w:color="auto"/>
            <w:left w:val="none" w:sz="0" w:space="0" w:color="auto"/>
            <w:bottom w:val="none" w:sz="0" w:space="0" w:color="auto"/>
            <w:right w:val="none" w:sz="0" w:space="0" w:color="auto"/>
          </w:divBdr>
        </w:div>
        <w:div w:id="1518158331">
          <w:marLeft w:val="0"/>
          <w:marRight w:val="0"/>
          <w:marTop w:val="0"/>
          <w:marBottom w:val="0"/>
          <w:divBdr>
            <w:top w:val="none" w:sz="0" w:space="0" w:color="auto"/>
            <w:left w:val="none" w:sz="0" w:space="0" w:color="auto"/>
            <w:bottom w:val="none" w:sz="0" w:space="0" w:color="auto"/>
            <w:right w:val="none" w:sz="0" w:space="0" w:color="auto"/>
          </w:divBdr>
        </w:div>
      </w:divsChild>
    </w:div>
    <w:div w:id="945042327">
      <w:bodyDiv w:val="1"/>
      <w:marLeft w:val="0"/>
      <w:marRight w:val="0"/>
      <w:marTop w:val="0"/>
      <w:marBottom w:val="0"/>
      <w:divBdr>
        <w:top w:val="none" w:sz="0" w:space="0" w:color="auto"/>
        <w:left w:val="none" w:sz="0" w:space="0" w:color="auto"/>
        <w:bottom w:val="none" w:sz="0" w:space="0" w:color="auto"/>
        <w:right w:val="none" w:sz="0" w:space="0" w:color="auto"/>
      </w:divBdr>
    </w:div>
    <w:div w:id="946691316">
      <w:bodyDiv w:val="1"/>
      <w:marLeft w:val="0"/>
      <w:marRight w:val="0"/>
      <w:marTop w:val="0"/>
      <w:marBottom w:val="0"/>
      <w:divBdr>
        <w:top w:val="none" w:sz="0" w:space="0" w:color="auto"/>
        <w:left w:val="none" w:sz="0" w:space="0" w:color="auto"/>
        <w:bottom w:val="none" w:sz="0" w:space="0" w:color="auto"/>
        <w:right w:val="none" w:sz="0" w:space="0" w:color="auto"/>
      </w:divBdr>
    </w:div>
    <w:div w:id="1000424646">
      <w:bodyDiv w:val="1"/>
      <w:marLeft w:val="0"/>
      <w:marRight w:val="0"/>
      <w:marTop w:val="0"/>
      <w:marBottom w:val="0"/>
      <w:divBdr>
        <w:top w:val="none" w:sz="0" w:space="0" w:color="auto"/>
        <w:left w:val="none" w:sz="0" w:space="0" w:color="auto"/>
        <w:bottom w:val="none" w:sz="0" w:space="0" w:color="auto"/>
        <w:right w:val="none" w:sz="0" w:space="0" w:color="auto"/>
      </w:divBdr>
    </w:div>
    <w:div w:id="1051881798">
      <w:bodyDiv w:val="1"/>
      <w:marLeft w:val="0"/>
      <w:marRight w:val="0"/>
      <w:marTop w:val="0"/>
      <w:marBottom w:val="0"/>
      <w:divBdr>
        <w:top w:val="none" w:sz="0" w:space="0" w:color="auto"/>
        <w:left w:val="none" w:sz="0" w:space="0" w:color="auto"/>
        <w:bottom w:val="none" w:sz="0" w:space="0" w:color="auto"/>
        <w:right w:val="none" w:sz="0" w:space="0" w:color="auto"/>
      </w:divBdr>
      <w:divsChild>
        <w:div w:id="692920868">
          <w:marLeft w:val="0"/>
          <w:marRight w:val="0"/>
          <w:marTop w:val="0"/>
          <w:marBottom w:val="0"/>
          <w:divBdr>
            <w:top w:val="none" w:sz="0" w:space="0" w:color="auto"/>
            <w:left w:val="none" w:sz="0" w:space="0" w:color="auto"/>
            <w:bottom w:val="none" w:sz="0" w:space="0" w:color="auto"/>
            <w:right w:val="none" w:sz="0" w:space="0" w:color="auto"/>
          </w:divBdr>
        </w:div>
      </w:divsChild>
    </w:div>
    <w:div w:id="1059089165">
      <w:bodyDiv w:val="1"/>
      <w:marLeft w:val="0"/>
      <w:marRight w:val="0"/>
      <w:marTop w:val="0"/>
      <w:marBottom w:val="0"/>
      <w:divBdr>
        <w:top w:val="none" w:sz="0" w:space="0" w:color="auto"/>
        <w:left w:val="none" w:sz="0" w:space="0" w:color="auto"/>
        <w:bottom w:val="none" w:sz="0" w:space="0" w:color="auto"/>
        <w:right w:val="none" w:sz="0" w:space="0" w:color="auto"/>
      </w:divBdr>
    </w:div>
    <w:div w:id="1067609482">
      <w:bodyDiv w:val="1"/>
      <w:marLeft w:val="0"/>
      <w:marRight w:val="0"/>
      <w:marTop w:val="0"/>
      <w:marBottom w:val="0"/>
      <w:divBdr>
        <w:top w:val="none" w:sz="0" w:space="0" w:color="auto"/>
        <w:left w:val="none" w:sz="0" w:space="0" w:color="auto"/>
        <w:bottom w:val="none" w:sz="0" w:space="0" w:color="auto"/>
        <w:right w:val="none" w:sz="0" w:space="0" w:color="auto"/>
      </w:divBdr>
      <w:divsChild>
        <w:div w:id="165367812">
          <w:marLeft w:val="0"/>
          <w:marRight w:val="0"/>
          <w:marTop w:val="0"/>
          <w:marBottom w:val="0"/>
          <w:divBdr>
            <w:top w:val="none" w:sz="0" w:space="0" w:color="auto"/>
            <w:left w:val="none" w:sz="0" w:space="0" w:color="auto"/>
            <w:bottom w:val="none" w:sz="0" w:space="0" w:color="auto"/>
            <w:right w:val="none" w:sz="0" w:space="0" w:color="auto"/>
          </w:divBdr>
        </w:div>
      </w:divsChild>
    </w:div>
    <w:div w:id="1091392279">
      <w:bodyDiv w:val="1"/>
      <w:marLeft w:val="0"/>
      <w:marRight w:val="0"/>
      <w:marTop w:val="0"/>
      <w:marBottom w:val="0"/>
      <w:divBdr>
        <w:top w:val="none" w:sz="0" w:space="0" w:color="auto"/>
        <w:left w:val="none" w:sz="0" w:space="0" w:color="auto"/>
        <w:bottom w:val="none" w:sz="0" w:space="0" w:color="auto"/>
        <w:right w:val="none" w:sz="0" w:space="0" w:color="auto"/>
      </w:divBdr>
      <w:divsChild>
        <w:div w:id="759133244">
          <w:marLeft w:val="0"/>
          <w:marRight w:val="0"/>
          <w:marTop w:val="0"/>
          <w:marBottom w:val="0"/>
          <w:divBdr>
            <w:top w:val="none" w:sz="0" w:space="0" w:color="auto"/>
            <w:left w:val="none" w:sz="0" w:space="0" w:color="auto"/>
            <w:bottom w:val="none" w:sz="0" w:space="0" w:color="auto"/>
            <w:right w:val="none" w:sz="0" w:space="0" w:color="auto"/>
          </w:divBdr>
        </w:div>
        <w:div w:id="838958087">
          <w:marLeft w:val="0"/>
          <w:marRight w:val="0"/>
          <w:marTop w:val="0"/>
          <w:marBottom w:val="0"/>
          <w:divBdr>
            <w:top w:val="none" w:sz="0" w:space="0" w:color="auto"/>
            <w:left w:val="none" w:sz="0" w:space="0" w:color="auto"/>
            <w:bottom w:val="none" w:sz="0" w:space="0" w:color="auto"/>
            <w:right w:val="none" w:sz="0" w:space="0" w:color="auto"/>
          </w:divBdr>
        </w:div>
        <w:div w:id="878979128">
          <w:marLeft w:val="0"/>
          <w:marRight w:val="0"/>
          <w:marTop w:val="0"/>
          <w:marBottom w:val="0"/>
          <w:divBdr>
            <w:top w:val="none" w:sz="0" w:space="0" w:color="auto"/>
            <w:left w:val="none" w:sz="0" w:space="0" w:color="auto"/>
            <w:bottom w:val="none" w:sz="0" w:space="0" w:color="auto"/>
            <w:right w:val="none" w:sz="0" w:space="0" w:color="auto"/>
          </w:divBdr>
        </w:div>
        <w:div w:id="1152217978">
          <w:marLeft w:val="0"/>
          <w:marRight w:val="0"/>
          <w:marTop w:val="0"/>
          <w:marBottom w:val="0"/>
          <w:divBdr>
            <w:top w:val="none" w:sz="0" w:space="0" w:color="auto"/>
            <w:left w:val="none" w:sz="0" w:space="0" w:color="auto"/>
            <w:bottom w:val="none" w:sz="0" w:space="0" w:color="auto"/>
            <w:right w:val="none" w:sz="0" w:space="0" w:color="auto"/>
          </w:divBdr>
        </w:div>
      </w:divsChild>
    </w:div>
    <w:div w:id="1111389072">
      <w:bodyDiv w:val="1"/>
      <w:marLeft w:val="0"/>
      <w:marRight w:val="0"/>
      <w:marTop w:val="0"/>
      <w:marBottom w:val="0"/>
      <w:divBdr>
        <w:top w:val="none" w:sz="0" w:space="0" w:color="auto"/>
        <w:left w:val="none" w:sz="0" w:space="0" w:color="auto"/>
        <w:bottom w:val="none" w:sz="0" w:space="0" w:color="auto"/>
        <w:right w:val="none" w:sz="0" w:space="0" w:color="auto"/>
      </w:divBdr>
    </w:div>
    <w:div w:id="1124035776">
      <w:bodyDiv w:val="1"/>
      <w:marLeft w:val="0"/>
      <w:marRight w:val="0"/>
      <w:marTop w:val="0"/>
      <w:marBottom w:val="0"/>
      <w:divBdr>
        <w:top w:val="none" w:sz="0" w:space="0" w:color="auto"/>
        <w:left w:val="none" w:sz="0" w:space="0" w:color="auto"/>
        <w:bottom w:val="none" w:sz="0" w:space="0" w:color="auto"/>
        <w:right w:val="none" w:sz="0" w:space="0" w:color="auto"/>
      </w:divBdr>
    </w:div>
    <w:div w:id="1163617722">
      <w:bodyDiv w:val="1"/>
      <w:marLeft w:val="0"/>
      <w:marRight w:val="0"/>
      <w:marTop w:val="0"/>
      <w:marBottom w:val="0"/>
      <w:divBdr>
        <w:top w:val="none" w:sz="0" w:space="0" w:color="auto"/>
        <w:left w:val="none" w:sz="0" w:space="0" w:color="auto"/>
        <w:bottom w:val="none" w:sz="0" w:space="0" w:color="auto"/>
        <w:right w:val="none" w:sz="0" w:space="0" w:color="auto"/>
      </w:divBdr>
    </w:div>
    <w:div w:id="1197499434">
      <w:bodyDiv w:val="1"/>
      <w:marLeft w:val="0"/>
      <w:marRight w:val="0"/>
      <w:marTop w:val="0"/>
      <w:marBottom w:val="0"/>
      <w:divBdr>
        <w:top w:val="none" w:sz="0" w:space="0" w:color="auto"/>
        <w:left w:val="none" w:sz="0" w:space="0" w:color="auto"/>
        <w:bottom w:val="none" w:sz="0" w:space="0" w:color="auto"/>
        <w:right w:val="none" w:sz="0" w:space="0" w:color="auto"/>
      </w:divBdr>
    </w:div>
    <w:div w:id="1226453058">
      <w:bodyDiv w:val="1"/>
      <w:marLeft w:val="0"/>
      <w:marRight w:val="0"/>
      <w:marTop w:val="0"/>
      <w:marBottom w:val="0"/>
      <w:divBdr>
        <w:top w:val="none" w:sz="0" w:space="0" w:color="auto"/>
        <w:left w:val="none" w:sz="0" w:space="0" w:color="auto"/>
        <w:bottom w:val="none" w:sz="0" w:space="0" w:color="auto"/>
        <w:right w:val="none" w:sz="0" w:space="0" w:color="auto"/>
      </w:divBdr>
    </w:div>
    <w:div w:id="1243298846">
      <w:bodyDiv w:val="1"/>
      <w:marLeft w:val="0"/>
      <w:marRight w:val="0"/>
      <w:marTop w:val="0"/>
      <w:marBottom w:val="0"/>
      <w:divBdr>
        <w:top w:val="none" w:sz="0" w:space="0" w:color="auto"/>
        <w:left w:val="none" w:sz="0" w:space="0" w:color="auto"/>
        <w:bottom w:val="none" w:sz="0" w:space="0" w:color="auto"/>
        <w:right w:val="none" w:sz="0" w:space="0" w:color="auto"/>
      </w:divBdr>
    </w:div>
    <w:div w:id="1251962501">
      <w:bodyDiv w:val="1"/>
      <w:marLeft w:val="0"/>
      <w:marRight w:val="0"/>
      <w:marTop w:val="0"/>
      <w:marBottom w:val="0"/>
      <w:divBdr>
        <w:top w:val="none" w:sz="0" w:space="0" w:color="auto"/>
        <w:left w:val="none" w:sz="0" w:space="0" w:color="auto"/>
        <w:bottom w:val="none" w:sz="0" w:space="0" w:color="auto"/>
        <w:right w:val="none" w:sz="0" w:space="0" w:color="auto"/>
      </w:divBdr>
    </w:div>
    <w:div w:id="1287127934">
      <w:bodyDiv w:val="1"/>
      <w:marLeft w:val="0"/>
      <w:marRight w:val="0"/>
      <w:marTop w:val="0"/>
      <w:marBottom w:val="0"/>
      <w:divBdr>
        <w:top w:val="none" w:sz="0" w:space="0" w:color="auto"/>
        <w:left w:val="none" w:sz="0" w:space="0" w:color="auto"/>
        <w:bottom w:val="none" w:sz="0" w:space="0" w:color="auto"/>
        <w:right w:val="none" w:sz="0" w:space="0" w:color="auto"/>
      </w:divBdr>
    </w:div>
    <w:div w:id="1289701921">
      <w:bodyDiv w:val="1"/>
      <w:marLeft w:val="0"/>
      <w:marRight w:val="0"/>
      <w:marTop w:val="0"/>
      <w:marBottom w:val="0"/>
      <w:divBdr>
        <w:top w:val="none" w:sz="0" w:space="0" w:color="auto"/>
        <w:left w:val="none" w:sz="0" w:space="0" w:color="auto"/>
        <w:bottom w:val="none" w:sz="0" w:space="0" w:color="auto"/>
        <w:right w:val="none" w:sz="0" w:space="0" w:color="auto"/>
      </w:divBdr>
    </w:div>
    <w:div w:id="1319961477">
      <w:bodyDiv w:val="1"/>
      <w:marLeft w:val="0"/>
      <w:marRight w:val="0"/>
      <w:marTop w:val="0"/>
      <w:marBottom w:val="0"/>
      <w:divBdr>
        <w:top w:val="none" w:sz="0" w:space="0" w:color="auto"/>
        <w:left w:val="none" w:sz="0" w:space="0" w:color="auto"/>
        <w:bottom w:val="none" w:sz="0" w:space="0" w:color="auto"/>
        <w:right w:val="none" w:sz="0" w:space="0" w:color="auto"/>
      </w:divBdr>
    </w:div>
    <w:div w:id="1340504999">
      <w:bodyDiv w:val="1"/>
      <w:marLeft w:val="0"/>
      <w:marRight w:val="0"/>
      <w:marTop w:val="0"/>
      <w:marBottom w:val="0"/>
      <w:divBdr>
        <w:top w:val="none" w:sz="0" w:space="0" w:color="auto"/>
        <w:left w:val="none" w:sz="0" w:space="0" w:color="auto"/>
        <w:bottom w:val="none" w:sz="0" w:space="0" w:color="auto"/>
        <w:right w:val="none" w:sz="0" w:space="0" w:color="auto"/>
      </w:divBdr>
    </w:div>
    <w:div w:id="1362901495">
      <w:bodyDiv w:val="1"/>
      <w:marLeft w:val="0"/>
      <w:marRight w:val="0"/>
      <w:marTop w:val="0"/>
      <w:marBottom w:val="0"/>
      <w:divBdr>
        <w:top w:val="none" w:sz="0" w:space="0" w:color="auto"/>
        <w:left w:val="none" w:sz="0" w:space="0" w:color="auto"/>
        <w:bottom w:val="none" w:sz="0" w:space="0" w:color="auto"/>
        <w:right w:val="none" w:sz="0" w:space="0" w:color="auto"/>
      </w:divBdr>
      <w:divsChild>
        <w:div w:id="1346129594">
          <w:marLeft w:val="0"/>
          <w:marRight w:val="0"/>
          <w:marTop w:val="0"/>
          <w:marBottom w:val="0"/>
          <w:divBdr>
            <w:top w:val="none" w:sz="0" w:space="0" w:color="auto"/>
            <w:left w:val="none" w:sz="0" w:space="0" w:color="auto"/>
            <w:bottom w:val="none" w:sz="0" w:space="0" w:color="auto"/>
            <w:right w:val="none" w:sz="0" w:space="0" w:color="auto"/>
          </w:divBdr>
        </w:div>
      </w:divsChild>
    </w:div>
    <w:div w:id="1370882120">
      <w:bodyDiv w:val="1"/>
      <w:marLeft w:val="0"/>
      <w:marRight w:val="0"/>
      <w:marTop w:val="0"/>
      <w:marBottom w:val="0"/>
      <w:divBdr>
        <w:top w:val="none" w:sz="0" w:space="0" w:color="auto"/>
        <w:left w:val="none" w:sz="0" w:space="0" w:color="auto"/>
        <w:bottom w:val="none" w:sz="0" w:space="0" w:color="auto"/>
        <w:right w:val="none" w:sz="0" w:space="0" w:color="auto"/>
      </w:divBdr>
    </w:div>
    <w:div w:id="1416826220">
      <w:bodyDiv w:val="1"/>
      <w:marLeft w:val="0"/>
      <w:marRight w:val="0"/>
      <w:marTop w:val="0"/>
      <w:marBottom w:val="0"/>
      <w:divBdr>
        <w:top w:val="none" w:sz="0" w:space="0" w:color="auto"/>
        <w:left w:val="none" w:sz="0" w:space="0" w:color="auto"/>
        <w:bottom w:val="none" w:sz="0" w:space="0" w:color="auto"/>
        <w:right w:val="none" w:sz="0" w:space="0" w:color="auto"/>
      </w:divBdr>
    </w:div>
    <w:div w:id="1533768308">
      <w:bodyDiv w:val="1"/>
      <w:marLeft w:val="0"/>
      <w:marRight w:val="0"/>
      <w:marTop w:val="0"/>
      <w:marBottom w:val="0"/>
      <w:divBdr>
        <w:top w:val="none" w:sz="0" w:space="0" w:color="auto"/>
        <w:left w:val="none" w:sz="0" w:space="0" w:color="auto"/>
        <w:bottom w:val="none" w:sz="0" w:space="0" w:color="auto"/>
        <w:right w:val="none" w:sz="0" w:space="0" w:color="auto"/>
      </w:divBdr>
    </w:div>
    <w:div w:id="1558392909">
      <w:bodyDiv w:val="1"/>
      <w:marLeft w:val="0"/>
      <w:marRight w:val="0"/>
      <w:marTop w:val="0"/>
      <w:marBottom w:val="0"/>
      <w:divBdr>
        <w:top w:val="none" w:sz="0" w:space="0" w:color="auto"/>
        <w:left w:val="none" w:sz="0" w:space="0" w:color="auto"/>
        <w:bottom w:val="none" w:sz="0" w:space="0" w:color="auto"/>
        <w:right w:val="none" w:sz="0" w:space="0" w:color="auto"/>
      </w:divBdr>
    </w:div>
    <w:div w:id="1583563853">
      <w:bodyDiv w:val="1"/>
      <w:marLeft w:val="0"/>
      <w:marRight w:val="0"/>
      <w:marTop w:val="0"/>
      <w:marBottom w:val="0"/>
      <w:divBdr>
        <w:top w:val="none" w:sz="0" w:space="0" w:color="auto"/>
        <w:left w:val="none" w:sz="0" w:space="0" w:color="auto"/>
        <w:bottom w:val="none" w:sz="0" w:space="0" w:color="auto"/>
        <w:right w:val="none" w:sz="0" w:space="0" w:color="auto"/>
      </w:divBdr>
    </w:div>
    <w:div w:id="1603217666">
      <w:bodyDiv w:val="1"/>
      <w:marLeft w:val="0"/>
      <w:marRight w:val="0"/>
      <w:marTop w:val="0"/>
      <w:marBottom w:val="0"/>
      <w:divBdr>
        <w:top w:val="none" w:sz="0" w:space="0" w:color="auto"/>
        <w:left w:val="none" w:sz="0" w:space="0" w:color="auto"/>
        <w:bottom w:val="none" w:sz="0" w:space="0" w:color="auto"/>
        <w:right w:val="none" w:sz="0" w:space="0" w:color="auto"/>
      </w:divBdr>
    </w:div>
    <w:div w:id="1606959427">
      <w:bodyDiv w:val="1"/>
      <w:marLeft w:val="0"/>
      <w:marRight w:val="0"/>
      <w:marTop w:val="0"/>
      <w:marBottom w:val="0"/>
      <w:divBdr>
        <w:top w:val="none" w:sz="0" w:space="0" w:color="auto"/>
        <w:left w:val="none" w:sz="0" w:space="0" w:color="auto"/>
        <w:bottom w:val="none" w:sz="0" w:space="0" w:color="auto"/>
        <w:right w:val="none" w:sz="0" w:space="0" w:color="auto"/>
      </w:divBdr>
    </w:div>
    <w:div w:id="1611090385">
      <w:bodyDiv w:val="1"/>
      <w:marLeft w:val="0"/>
      <w:marRight w:val="0"/>
      <w:marTop w:val="0"/>
      <w:marBottom w:val="0"/>
      <w:divBdr>
        <w:top w:val="none" w:sz="0" w:space="0" w:color="auto"/>
        <w:left w:val="none" w:sz="0" w:space="0" w:color="auto"/>
        <w:bottom w:val="none" w:sz="0" w:space="0" w:color="auto"/>
        <w:right w:val="none" w:sz="0" w:space="0" w:color="auto"/>
      </w:divBdr>
    </w:div>
    <w:div w:id="1622759133">
      <w:bodyDiv w:val="1"/>
      <w:marLeft w:val="0"/>
      <w:marRight w:val="0"/>
      <w:marTop w:val="0"/>
      <w:marBottom w:val="0"/>
      <w:divBdr>
        <w:top w:val="none" w:sz="0" w:space="0" w:color="auto"/>
        <w:left w:val="none" w:sz="0" w:space="0" w:color="auto"/>
        <w:bottom w:val="none" w:sz="0" w:space="0" w:color="auto"/>
        <w:right w:val="none" w:sz="0" w:space="0" w:color="auto"/>
      </w:divBdr>
    </w:div>
    <w:div w:id="1625042922">
      <w:bodyDiv w:val="1"/>
      <w:marLeft w:val="0"/>
      <w:marRight w:val="0"/>
      <w:marTop w:val="0"/>
      <w:marBottom w:val="0"/>
      <w:divBdr>
        <w:top w:val="none" w:sz="0" w:space="0" w:color="auto"/>
        <w:left w:val="none" w:sz="0" w:space="0" w:color="auto"/>
        <w:bottom w:val="none" w:sz="0" w:space="0" w:color="auto"/>
        <w:right w:val="none" w:sz="0" w:space="0" w:color="auto"/>
      </w:divBdr>
    </w:div>
    <w:div w:id="1633634889">
      <w:bodyDiv w:val="1"/>
      <w:marLeft w:val="0"/>
      <w:marRight w:val="0"/>
      <w:marTop w:val="0"/>
      <w:marBottom w:val="0"/>
      <w:divBdr>
        <w:top w:val="none" w:sz="0" w:space="0" w:color="auto"/>
        <w:left w:val="none" w:sz="0" w:space="0" w:color="auto"/>
        <w:bottom w:val="none" w:sz="0" w:space="0" w:color="auto"/>
        <w:right w:val="none" w:sz="0" w:space="0" w:color="auto"/>
      </w:divBdr>
    </w:div>
    <w:div w:id="1720736867">
      <w:bodyDiv w:val="1"/>
      <w:marLeft w:val="0"/>
      <w:marRight w:val="0"/>
      <w:marTop w:val="0"/>
      <w:marBottom w:val="0"/>
      <w:divBdr>
        <w:top w:val="none" w:sz="0" w:space="0" w:color="auto"/>
        <w:left w:val="none" w:sz="0" w:space="0" w:color="auto"/>
        <w:bottom w:val="none" w:sz="0" w:space="0" w:color="auto"/>
        <w:right w:val="none" w:sz="0" w:space="0" w:color="auto"/>
      </w:divBdr>
    </w:div>
    <w:div w:id="1752963114">
      <w:bodyDiv w:val="1"/>
      <w:marLeft w:val="0"/>
      <w:marRight w:val="0"/>
      <w:marTop w:val="0"/>
      <w:marBottom w:val="0"/>
      <w:divBdr>
        <w:top w:val="none" w:sz="0" w:space="0" w:color="auto"/>
        <w:left w:val="none" w:sz="0" w:space="0" w:color="auto"/>
        <w:bottom w:val="none" w:sz="0" w:space="0" w:color="auto"/>
        <w:right w:val="none" w:sz="0" w:space="0" w:color="auto"/>
      </w:divBdr>
    </w:div>
    <w:div w:id="1765877338">
      <w:bodyDiv w:val="1"/>
      <w:marLeft w:val="0"/>
      <w:marRight w:val="0"/>
      <w:marTop w:val="0"/>
      <w:marBottom w:val="0"/>
      <w:divBdr>
        <w:top w:val="none" w:sz="0" w:space="0" w:color="auto"/>
        <w:left w:val="none" w:sz="0" w:space="0" w:color="auto"/>
        <w:bottom w:val="none" w:sz="0" w:space="0" w:color="auto"/>
        <w:right w:val="none" w:sz="0" w:space="0" w:color="auto"/>
      </w:divBdr>
      <w:divsChild>
        <w:div w:id="1728186661">
          <w:marLeft w:val="0"/>
          <w:marRight w:val="0"/>
          <w:marTop w:val="0"/>
          <w:marBottom w:val="0"/>
          <w:divBdr>
            <w:top w:val="none" w:sz="0" w:space="0" w:color="auto"/>
            <w:left w:val="none" w:sz="0" w:space="0" w:color="auto"/>
            <w:bottom w:val="none" w:sz="0" w:space="0" w:color="auto"/>
            <w:right w:val="none" w:sz="0" w:space="0" w:color="auto"/>
          </w:divBdr>
        </w:div>
      </w:divsChild>
    </w:div>
    <w:div w:id="1801075994">
      <w:bodyDiv w:val="1"/>
      <w:marLeft w:val="0"/>
      <w:marRight w:val="0"/>
      <w:marTop w:val="0"/>
      <w:marBottom w:val="0"/>
      <w:divBdr>
        <w:top w:val="none" w:sz="0" w:space="0" w:color="auto"/>
        <w:left w:val="none" w:sz="0" w:space="0" w:color="auto"/>
        <w:bottom w:val="none" w:sz="0" w:space="0" w:color="auto"/>
        <w:right w:val="none" w:sz="0" w:space="0" w:color="auto"/>
      </w:divBdr>
    </w:div>
    <w:div w:id="1818917955">
      <w:bodyDiv w:val="1"/>
      <w:marLeft w:val="0"/>
      <w:marRight w:val="0"/>
      <w:marTop w:val="0"/>
      <w:marBottom w:val="0"/>
      <w:divBdr>
        <w:top w:val="none" w:sz="0" w:space="0" w:color="auto"/>
        <w:left w:val="none" w:sz="0" w:space="0" w:color="auto"/>
        <w:bottom w:val="none" w:sz="0" w:space="0" w:color="auto"/>
        <w:right w:val="none" w:sz="0" w:space="0" w:color="auto"/>
      </w:divBdr>
    </w:div>
    <w:div w:id="1840151415">
      <w:bodyDiv w:val="1"/>
      <w:marLeft w:val="0"/>
      <w:marRight w:val="0"/>
      <w:marTop w:val="0"/>
      <w:marBottom w:val="0"/>
      <w:divBdr>
        <w:top w:val="none" w:sz="0" w:space="0" w:color="auto"/>
        <w:left w:val="none" w:sz="0" w:space="0" w:color="auto"/>
        <w:bottom w:val="none" w:sz="0" w:space="0" w:color="auto"/>
        <w:right w:val="none" w:sz="0" w:space="0" w:color="auto"/>
      </w:divBdr>
    </w:div>
    <w:div w:id="1844470108">
      <w:bodyDiv w:val="1"/>
      <w:marLeft w:val="0"/>
      <w:marRight w:val="0"/>
      <w:marTop w:val="0"/>
      <w:marBottom w:val="0"/>
      <w:divBdr>
        <w:top w:val="none" w:sz="0" w:space="0" w:color="auto"/>
        <w:left w:val="none" w:sz="0" w:space="0" w:color="auto"/>
        <w:bottom w:val="none" w:sz="0" w:space="0" w:color="auto"/>
        <w:right w:val="none" w:sz="0" w:space="0" w:color="auto"/>
      </w:divBdr>
      <w:divsChild>
        <w:div w:id="1581329451">
          <w:marLeft w:val="0"/>
          <w:marRight w:val="0"/>
          <w:marTop w:val="0"/>
          <w:marBottom w:val="0"/>
          <w:divBdr>
            <w:top w:val="none" w:sz="0" w:space="0" w:color="auto"/>
            <w:left w:val="none" w:sz="0" w:space="0" w:color="auto"/>
            <w:bottom w:val="none" w:sz="0" w:space="0" w:color="auto"/>
            <w:right w:val="none" w:sz="0" w:space="0" w:color="auto"/>
          </w:divBdr>
        </w:div>
        <w:div w:id="1930692181">
          <w:marLeft w:val="0"/>
          <w:marRight w:val="0"/>
          <w:marTop w:val="0"/>
          <w:marBottom w:val="0"/>
          <w:divBdr>
            <w:top w:val="none" w:sz="0" w:space="0" w:color="auto"/>
            <w:left w:val="none" w:sz="0" w:space="0" w:color="auto"/>
            <w:bottom w:val="none" w:sz="0" w:space="0" w:color="auto"/>
            <w:right w:val="none" w:sz="0" w:space="0" w:color="auto"/>
          </w:divBdr>
        </w:div>
      </w:divsChild>
    </w:div>
    <w:div w:id="1869105906">
      <w:bodyDiv w:val="1"/>
      <w:marLeft w:val="0"/>
      <w:marRight w:val="0"/>
      <w:marTop w:val="0"/>
      <w:marBottom w:val="0"/>
      <w:divBdr>
        <w:top w:val="none" w:sz="0" w:space="0" w:color="auto"/>
        <w:left w:val="none" w:sz="0" w:space="0" w:color="auto"/>
        <w:bottom w:val="none" w:sz="0" w:space="0" w:color="auto"/>
        <w:right w:val="none" w:sz="0" w:space="0" w:color="auto"/>
      </w:divBdr>
    </w:div>
    <w:div w:id="1875844045">
      <w:bodyDiv w:val="1"/>
      <w:marLeft w:val="0"/>
      <w:marRight w:val="0"/>
      <w:marTop w:val="0"/>
      <w:marBottom w:val="0"/>
      <w:divBdr>
        <w:top w:val="none" w:sz="0" w:space="0" w:color="auto"/>
        <w:left w:val="none" w:sz="0" w:space="0" w:color="auto"/>
        <w:bottom w:val="none" w:sz="0" w:space="0" w:color="auto"/>
        <w:right w:val="none" w:sz="0" w:space="0" w:color="auto"/>
      </w:divBdr>
    </w:div>
    <w:div w:id="1879393037">
      <w:bodyDiv w:val="1"/>
      <w:marLeft w:val="0"/>
      <w:marRight w:val="0"/>
      <w:marTop w:val="0"/>
      <w:marBottom w:val="0"/>
      <w:divBdr>
        <w:top w:val="none" w:sz="0" w:space="0" w:color="auto"/>
        <w:left w:val="none" w:sz="0" w:space="0" w:color="auto"/>
        <w:bottom w:val="none" w:sz="0" w:space="0" w:color="auto"/>
        <w:right w:val="none" w:sz="0" w:space="0" w:color="auto"/>
      </w:divBdr>
    </w:div>
    <w:div w:id="1894073853">
      <w:bodyDiv w:val="1"/>
      <w:marLeft w:val="0"/>
      <w:marRight w:val="0"/>
      <w:marTop w:val="0"/>
      <w:marBottom w:val="0"/>
      <w:divBdr>
        <w:top w:val="none" w:sz="0" w:space="0" w:color="auto"/>
        <w:left w:val="none" w:sz="0" w:space="0" w:color="auto"/>
        <w:bottom w:val="none" w:sz="0" w:space="0" w:color="auto"/>
        <w:right w:val="none" w:sz="0" w:space="0" w:color="auto"/>
      </w:divBdr>
      <w:divsChild>
        <w:div w:id="2102018596">
          <w:marLeft w:val="0"/>
          <w:marRight w:val="0"/>
          <w:marTop w:val="0"/>
          <w:marBottom w:val="0"/>
          <w:divBdr>
            <w:top w:val="none" w:sz="0" w:space="0" w:color="auto"/>
            <w:left w:val="none" w:sz="0" w:space="0" w:color="auto"/>
            <w:bottom w:val="none" w:sz="0" w:space="0" w:color="auto"/>
            <w:right w:val="none" w:sz="0" w:space="0" w:color="auto"/>
          </w:divBdr>
        </w:div>
      </w:divsChild>
    </w:div>
    <w:div w:id="1904094244">
      <w:bodyDiv w:val="1"/>
      <w:marLeft w:val="0"/>
      <w:marRight w:val="0"/>
      <w:marTop w:val="0"/>
      <w:marBottom w:val="0"/>
      <w:divBdr>
        <w:top w:val="none" w:sz="0" w:space="0" w:color="auto"/>
        <w:left w:val="none" w:sz="0" w:space="0" w:color="auto"/>
        <w:bottom w:val="none" w:sz="0" w:space="0" w:color="auto"/>
        <w:right w:val="none" w:sz="0" w:space="0" w:color="auto"/>
      </w:divBdr>
    </w:div>
    <w:div w:id="1941864268">
      <w:bodyDiv w:val="1"/>
      <w:marLeft w:val="0"/>
      <w:marRight w:val="0"/>
      <w:marTop w:val="0"/>
      <w:marBottom w:val="0"/>
      <w:divBdr>
        <w:top w:val="none" w:sz="0" w:space="0" w:color="auto"/>
        <w:left w:val="none" w:sz="0" w:space="0" w:color="auto"/>
        <w:bottom w:val="none" w:sz="0" w:space="0" w:color="auto"/>
        <w:right w:val="none" w:sz="0" w:space="0" w:color="auto"/>
      </w:divBdr>
    </w:div>
    <w:div w:id="1998805380">
      <w:bodyDiv w:val="1"/>
      <w:marLeft w:val="0"/>
      <w:marRight w:val="0"/>
      <w:marTop w:val="0"/>
      <w:marBottom w:val="0"/>
      <w:divBdr>
        <w:top w:val="none" w:sz="0" w:space="0" w:color="auto"/>
        <w:left w:val="none" w:sz="0" w:space="0" w:color="auto"/>
        <w:bottom w:val="none" w:sz="0" w:space="0" w:color="auto"/>
        <w:right w:val="none" w:sz="0" w:space="0" w:color="auto"/>
      </w:divBdr>
    </w:div>
    <w:div w:id="2037386357">
      <w:bodyDiv w:val="1"/>
      <w:marLeft w:val="0"/>
      <w:marRight w:val="0"/>
      <w:marTop w:val="0"/>
      <w:marBottom w:val="0"/>
      <w:divBdr>
        <w:top w:val="none" w:sz="0" w:space="0" w:color="auto"/>
        <w:left w:val="none" w:sz="0" w:space="0" w:color="auto"/>
        <w:bottom w:val="none" w:sz="0" w:space="0" w:color="auto"/>
        <w:right w:val="none" w:sz="0" w:space="0" w:color="auto"/>
      </w:divBdr>
    </w:div>
    <w:div w:id="2109228930">
      <w:bodyDiv w:val="1"/>
      <w:marLeft w:val="0"/>
      <w:marRight w:val="0"/>
      <w:marTop w:val="0"/>
      <w:marBottom w:val="0"/>
      <w:divBdr>
        <w:top w:val="none" w:sz="0" w:space="0" w:color="auto"/>
        <w:left w:val="none" w:sz="0" w:space="0" w:color="auto"/>
        <w:bottom w:val="none" w:sz="0" w:space="0" w:color="auto"/>
        <w:right w:val="none" w:sz="0" w:space="0" w:color="auto"/>
      </w:divBdr>
      <w:divsChild>
        <w:div w:id="202180093">
          <w:marLeft w:val="0"/>
          <w:marRight w:val="0"/>
          <w:marTop w:val="0"/>
          <w:marBottom w:val="0"/>
          <w:divBdr>
            <w:top w:val="none" w:sz="0" w:space="0" w:color="auto"/>
            <w:left w:val="none" w:sz="0" w:space="0" w:color="auto"/>
            <w:bottom w:val="none" w:sz="0" w:space="0" w:color="auto"/>
            <w:right w:val="none" w:sz="0" w:space="0" w:color="auto"/>
          </w:divBdr>
        </w:div>
        <w:div w:id="811482173">
          <w:marLeft w:val="0"/>
          <w:marRight w:val="0"/>
          <w:marTop w:val="0"/>
          <w:marBottom w:val="0"/>
          <w:divBdr>
            <w:top w:val="none" w:sz="0" w:space="0" w:color="auto"/>
            <w:left w:val="none" w:sz="0" w:space="0" w:color="auto"/>
            <w:bottom w:val="none" w:sz="0" w:space="0" w:color="auto"/>
            <w:right w:val="none" w:sz="0" w:space="0" w:color="auto"/>
          </w:divBdr>
        </w:div>
        <w:div w:id="1042827421">
          <w:marLeft w:val="0"/>
          <w:marRight w:val="0"/>
          <w:marTop w:val="0"/>
          <w:marBottom w:val="0"/>
          <w:divBdr>
            <w:top w:val="none" w:sz="0" w:space="0" w:color="auto"/>
            <w:left w:val="none" w:sz="0" w:space="0" w:color="auto"/>
            <w:bottom w:val="none" w:sz="0" w:space="0" w:color="auto"/>
            <w:right w:val="none" w:sz="0" w:space="0" w:color="auto"/>
          </w:divBdr>
        </w:div>
        <w:div w:id="1151096384">
          <w:marLeft w:val="0"/>
          <w:marRight w:val="0"/>
          <w:marTop w:val="0"/>
          <w:marBottom w:val="0"/>
          <w:divBdr>
            <w:top w:val="none" w:sz="0" w:space="0" w:color="auto"/>
            <w:left w:val="none" w:sz="0" w:space="0" w:color="auto"/>
            <w:bottom w:val="none" w:sz="0" w:space="0" w:color="auto"/>
            <w:right w:val="none" w:sz="0" w:space="0" w:color="auto"/>
          </w:divBdr>
        </w:div>
      </w:divsChild>
    </w:div>
    <w:div w:id="2118283210">
      <w:bodyDiv w:val="1"/>
      <w:marLeft w:val="0"/>
      <w:marRight w:val="0"/>
      <w:marTop w:val="0"/>
      <w:marBottom w:val="0"/>
      <w:divBdr>
        <w:top w:val="none" w:sz="0" w:space="0" w:color="auto"/>
        <w:left w:val="none" w:sz="0" w:space="0" w:color="auto"/>
        <w:bottom w:val="none" w:sz="0" w:space="0" w:color="auto"/>
        <w:right w:val="none" w:sz="0" w:space="0" w:color="auto"/>
      </w:divBdr>
    </w:div>
    <w:div w:id="2118526497">
      <w:bodyDiv w:val="1"/>
      <w:marLeft w:val="0"/>
      <w:marRight w:val="0"/>
      <w:marTop w:val="0"/>
      <w:marBottom w:val="0"/>
      <w:divBdr>
        <w:top w:val="none" w:sz="0" w:space="0" w:color="auto"/>
        <w:left w:val="none" w:sz="0" w:space="0" w:color="auto"/>
        <w:bottom w:val="none" w:sz="0" w:space="0" w:color="auto"/>
        <w:right w:val="none" w:sz="0" w:space="0" w:color="auto"/>
      </w:divBdr>
    </w:div>
    <w:div w:id="2120174694">
      <w:bodyDiv w:val="1"/>
      <w:marLeft w:val="0"/>
      <w:marRight w:val="0"/>
      <w:marTop w:val="0"/>
      <w:marBottom w:val="0"/>
      <w:divBdr>
        <w:top w:val="none" w:sz="0" w:space="0" w:color="auto"/>
        <w:left w:val="none" w:sz="0" w:space="0" w:color="auto"/>
        <w:bottom w:val="none" w:sz="0" w:space="0" w:color="auto"/>
        <w:right w:val="none" w:sz="0" w:space="0" w:color="auto"/>
      </w:divBdr>
    </w:div>
    <w:div w:id="2130199770">
      <w:bodyDiv w:val="1"/>
      <w:marLeft w:val="0"/>
      <w:marRight w:val="0"/>
      <w:marTop w:val="0"/>
      <w:marBottom w:val="0"/>
      <w:divBdr>
        <w:top w:val="none" w:sz="0" w:space="0" w:color="auto"/>
        <w:left w:val="none" w:sz="0" w:space="0" w:color="auto"/>
        <w:bottom w:val="none" w:sz="0" w:space="0" w:color="auto"/>
        <w:right w:val="none" w:sz="0" w:space="0" w:color="auto"/>
      </w:divBdr>
    </w:div>
    <w:div w:id="2130708066">
      <w:bodyDiv w:val="1"/>
      <w:marLeft w:val="0"/>
      <w:marRight w:val="0"/>
      <w:marTop w:val="0"/>
      <w:marBottom w:val="0"/>
      <w:divBdr>
        <w:top w:val="none" w:sz="0" w:space="0" w:color="auto"/>
        <w:left w:val="none" w:sz="0" w:space="0" w:color="auto"/>
        <w:bottom w:val="none" w:sz="0" w:space="0" w:color="auto"/>
        <w:right w:val="none" w:sz="0" w:space="0" w:color="auto"/>
      </w:divBdr>
      <w:divsChild>
        <w:div w:id="1587954015">
          <w:marLeft w:val="0"/>
          <w:marRight w:val="0"/>
          <w:marTop w:val="0"/>
          <w:marBottom w:val="0"/>
          <w:divBdr>
            <w:top w:val="none" w:sz="0" w:space="0" w:color="auto"/>
            <w:left w:val="none" w:sz="0" w:space="0" w:color="auto"/>
            <w:bottom w:val="none" w:sz="0" w:space="0" w:color="auto"/>
            <w:right w:val="none" w:sz="0" w:space="0" w:color="auto"/>
          </w:divBdr>
        </w:div>
      </w:divsChild>
    </w:div>
    <w:div w:id="214345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2383</Words>
  <Characters>13587</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COVER LETTER</vt:lpstr>
    </vt:vector>
  </TitlesOfParts>
  <Company>surya</Company>
  <LinksUpToDate>false</LinksUpToDate>
  <CharactersWithSpaces>15939</CharactersWithSpaces>
  <SharedDoc>false</SharedDoc>
  <HLinks>
    <vt:vector size="6" baseType="variant">
      <vt:variant>
        <vt:i4>196670</vt:i4>
      </vt:variant>
      <vt:variant>
        <vt:i4>0</vt:i4>
      </vt:variant>
      <vt:variant>
        <vt:i4>0</vt:i4>
      </vt:variant>
      <vt:variant>
        <vt:i4>5</vt:i4>
      </vt:variant>
      <vt:variant>
        <vt:lpwstr>mailto:uramanavenkata@yahoo.com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creator>Administrator</dc:creator>
  <cp:lastModifiedBy>Sharath Yathiraj</cp:lastModifiedBy>
  <cp:revision>72</cp:revision>
  <cp:lastPrinted>2007-11-10T02:30:00Z</cp:lastPrinted>
  <dcterms:created xsi:type="dcterms:W3CDTF">2017-12-30T00:09:00Z</dcterms:created>
  <dcterms:modified xsi:type="dcterms:W3CDTF">2019-10-04T13:17:00Z</dcterms:modified>
</cp:coreProperties>
</file>